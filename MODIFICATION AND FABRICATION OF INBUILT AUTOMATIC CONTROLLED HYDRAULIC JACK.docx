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283" w:rsidRPr="00A02D8C" w:rsidRDefault="002A2283" w:rsidP="00A02D8C">
      <w:pPr>
        <w:spacing w:after="0" w:line="480" w:lineRule="auto"/>
        <w:rPr>
          <w:rFonts w:cs="Times New Roman"/>
          <w:b/>
          <w:szCs w:val="24"/>
        </w:rPr>
      </w:pPr>
    </w:p>
    <w:p w:rsidR="006244E4" w:rsidRPr="00A02D8C" w:rsidRDefault="00563B29" w:rsidP="00A02D8C">
      <w:pPr>
        <w:spacing w:after="0" w:line="480" w:lineRule="auto"/>
        <w:ind w:hanging="2880"/>
        <w:rPr>
          <w:rFonts w:cs="Times New Roman"/>
          <w:b/>
          <w:szCs w:val="24"/>
        </w:rPr>
      </w:pPr>
      <w:r w:rsidRPr="00A02D8C">
        <w:rPr>
          <w:rFonts w:cs="Times New Roman"/>
          <w:b/>
          <w:szCs w:val="24"/>
        </w:rPr>
        <w:t>TITLE:</w:t>
      </w:r>
      <w:r w:rsidRPr="00A02D8C">
        <w:rPr>
          <w:rFonts w:cs="Times New Roman"/>
          <w:b/>
          <w:szCs w:val="24"/>
        </w:rPr>
        <w:tab/>
      </w:r>
      <w:r w:rsidR="002D4C85" w:rsidRPr="00A02D8C">
        <w:rPr>
          <w:rFonts w:cs="Times New Roman"/>
          <w:b/>
          <w:szCs w:val="24"/>
        </w:rPr>
        <w:t>MODIFICATION AND FABRICATION OF INBUILT AUTOMATIC CONTROLLED HYDRAULIC JACK</w:t>
      </w:r>
    </w:p>
    <w:p w:rsidR="00563B29" w:rsidRPr="00A02D8C" w:rsidRDefault="00563B29" w:rsidP="00A02D8C">
      <w:pPr>
        <w:spacing w:after="0" w:line="480" w:lineRule="auto"/>
        <w:rPr>
          <w:rFonts w:cs="Times New Roman"/>
          <w:b/>
          <w:szCs w:val="24"/>
        </w:rPr>
      </w:pPr>
    </w:p>
    <w:p w:rsidR="00563B29" w:rsidRPr="00A02D8C" w:rsidRDefault="00563B29" w:rsidP="00A02D8C">
      <w:pPr>
        <w:spacing w:after="0" w:line="480" w:lineRule="auto"/>
        <w:rPr>
          <w:rFonts w:cs="Times New Roman"/>
          <w:b/>
          <w:szCs w:val="24"/>
        </w:rPr>
      </w:pPr>
      <w:r w:rsidRPr="00A02D8C">
        <w:rPr>
          <w:rFonts w:cs="Times New Roman"/>
          <w:b/>
          <w:szCs w:val="24"/>
        </w:rPr>
        <w:t>PRESENTED BY:</w:t>
      </w:r>
      <w:r w:rsidRPr="00A02D8C">
        <w:rPr>
          <w:rFonts w:cs="Times New Roman"/>
          <w:b/>
          <w:szCs w:val="24"/>
        </w:rPr>
        <w:tab/>
      </w:r>
      <w:r w:rsidR="00243C91">
        <w:rPr>
          <w:rFonts w:cs="Times New Roman"/>
          <w:b/>
          <w:szCs w:val="24"/>
        </w:rPr>
        <w:t>JOEL MITHAMO GACHAU</w:t>
      </w:r>
    </w:p>
    <w:p w:rsidR="00563B29" w:rsidRPr="00A02D8C" w:rsidRDefault="00563B29" w:rsidP="00A02D8C">
      <w:pPr>
        <w:spacing w:after="0" w:line="480" w:lineRule="auto"/>
        <w:rPr>
          <w:rFonts w:cs="Times New Roman"/>
          <w:b/>
          <w:szCs w:val="24"/>
        </w:rPr>
      </w:pPr>
    </w:p>
    <w:p w:rsidR="00563B29" w:rsidRPr="00A02D8C" w:rsidRDefault="002D4C85" w:rsidP="00A02D8C">
      <w:pPr>
        <w:spacing w:after="0" w:line="480" w:lineRule="auto"/>
        <w:rPr>
          <w:rFonts w:cs="Times New Roman"/>
          <w:b/>
          <w:szCs w:val="24"/>
        </w:rPr>
      </w:pPr>
      <w:r w:rsidRPr="00A02D8C">
        <w:rPr>
          <w:rFonts w:cs="Times New Roman"/>
          <w:b/>
          <w:szCs w:val="24"/>
        </w:rPr>
        <w:t>INDEX NUMBER:</w:t>
      </w:r>
      <w:r w:rsidRPr="00A02D8C">
        <w:rPr>
          <w:rFonts w:cs="Times New Roman"/>
          <w:b/>
          <w:szCs w:val="24"/>
        </w:rPr>
        <w:tab/>
      </w:r>
      <w:r w:rsidRPr="00A02D8C">
        <w:rPr>
          <w:rFonts w:cs="Times New Roman"/>
          <w:b/>
          <w:szCs w:val="24"/>
        </w:rPr>
        <w:tab/>
      </w:r>
    </w:p>
    <w:p w:rsidR="00563B29" w:rsidRPr="00A02D8C" w:rsidRDefault="00563B29" w:rsidP="00A02D8C">
      <w:pPr>
        <w:spacing w:after="0" w:line="480" w:lineRule="auto"/>
        <w:rPr>
          <w:rFonts w:cs="Times New Roman"/>
          <w:b/>
          <w:szCs w:val="24"/>
        </w:rPr>
      </w:pPr>
    </w:p>
    <w:p w:rsidR="00563B29" w:rsidRPr="00A02D8C" w:rsidRDefault="002D4C85" w:rsidP="00A02D8C">
      <w:pPr>
        <w:spacing w:after="0" w:line="480" w:lineRule="auto"/>
        <w:rPr>
          <w:rFonts w:cs="Times New Roman"/>
          <w:b/>
          <w:szCs w:val="24"/>
        </w:rPr>
      </w:pPr>
      <w:r w:rsidRPr="00A02D8C">
        <w:rPr>
          <w:rFonts w:cs="Times New Roman"/>
          <w:b/>
          <w:szCs w:val="24"/>
        </w:rPr>
        <w:t>COLLEGE NUMBER:</w:t>
      </w:r>
      <w:r w:rsidRPr="00A02D8C">
        <w:rPr>
          <w:rFonts w:cs="Times New Roman"/>
          <w:b/>
          <w:szCs w:val="24"/>
        </w:rPr>
        <w:tab/>
      </w:r>
      <w:r w:rsidR="00243C91">
        <w:rPr>
          <w:rFonts w:cs="Times New Roman"/>
          <w:b/>
          <w:szCs w:val="24"/>
        </w:rPr>
        <w:t>22631</w:t>
      </w:r>
    </w:p>
    <w:p w:rsidR="00563B29" w:rsidRPr="00A02D8C" w:rsidRDefault="00563B29" w:rsidP="00A02D8C">
      <w:pPr>
        <w:spacing w:after="0" w:line="480" w:lineRule="auto"/>
        <w:rPr>
          <w:rFonts w:cs="Times New Roman"/>
          <w:b/>
          <w:szCs w:val="24"/>
        </w:rPr>
      </w:pPr>
    </w:p>
    <w:p w:rsidR="00563B29" w:rsidRPr="00A02D8C" w:rsidRDefault="00563B29" w:rsidP="00A02D8C">
      <w:pPr>
        <w:spacing w:after="0" w:line="480" w:lineRule="auto"/>
        <w:rPr>
          <w:rFonts w:cs="Times New Roman"/>
          <w:b/>
          <w:szCs w:val="24"/>
        </w:rPr>
      </w:pPr>
      <w:r w:rsidRPr="00A02D8C">
        <w:rPr>
          <w:rFonts w:cs="Times New Roman"/>
          <w:b/>
          <w:szCs w:val="24"/>
        </w:rPr>
        <w:t>INSTITUTION NAME:</w:t>
      </w:r>
      <w:r w:rsidRPr="00A02D8C">
        <w:rPr>
          <w:rFonts w:cs="Times New Roman"/>
          <w:b/>
          <w:szCs w:val="24"/>
        </w:rPr>
        <w:tab/>
        <w:t>THE NYERI NATIONAL POLYTECHNIC</w:t>
      </w:r>
    </w:p>
    <w:p w:rsidR="00563B29" w:rsidRPr="00A02D8C" w:rsidRDefault="00563B29" w:rsidP="00A02D8C">
      <w:pPr>
        <w:spacing w:after="0" w:line="480" w:lineRule="auto"/>
        <w:rPr>
          <w:rFonts w:cs="Times New Roman"/>
          <w:b/>
          <w:szCs w:val="24"/>
        </w:rPr>
      </w:pPr>
    </w:p>
    <w:p w:rsidR="00563B29" w:rsidRPr="00A02D8C" w:rsidRDefault="00563B29" w:rsidP="00A02D8C">
      <w:pPr>
        <w:spacing w:after="0" w:line="480" w:lineRule="auto"/>
        <w:rPr>
          <w:rFonts w:cs="Times New Roman"/>
          <w:b/>
          <w:szCs w:val="24"/>
        </w:rPr>
      </w:pPr>
      <w:r w:rsidRPr="00A02D8C">
        <w:rPr>
          <w:rFonts w:cs="Times New Roman"/>
          <w:b/>
          <w:szCs w:val="24"/>
        </w:rPr>
        <w:t>SUBJECT CODE:</w:t>
      </w:r>
      <w:r w:rsidRPr="00A02D8C">
        <w:rPr>
          <w:rFonts w:cs="Times New Roman"/>
          <w:b/>
          <w:szCs w:val="24"/>
        </w:rPr>
        <w:tab/>
      </w:r>
      <w:r w:rsidRPr="00A02D8C">
        <w:rPr>
          <w:rFonts w:cs="Times New Roman"/>
          <w:b/>
          <w:szCs w:val="24"/>
        </w:rPr>
        <w:tab/>
        <w:t>2503</w:t>
      </w:r>
    </w:p>
    <w:p w:rsidR="00563B29" w:rsidRPr="00A02D8C" w:rsidRDefault="00563B29" w:rsidP="00A02D8C">
      <w:pPr>
        <w:spacing w:after="0" w:line="480" w:lineRule="auto"/>
        <w:rPr>
          <w:rFonts w:cs="Times New Roman"/>
          <w:b/>
          <w:szCs w:val="24"/>
        </w:rPr>
      </w:pPr>
    </w:p>
    <w:p w:rsidR="00BB5F27" w:rsidRPr="00A02D8C" w:rsidRDefault="00563B29" w:rsidP="00A02D8C">
      <w:pPr>
        <w:spacing w:after="0" w:line="480" w:lineRule="auto"/>
        <w:rPr>
          <w:rFonts w:cs="Times New Roman"/>
          <w:b/>
          <w:szCs w:val="24"/>
        </w:rPr>
      </w:pPr>
      <w:r w:rsidRPr="00A02D8C">
        <w:rPr>
          <w:rFonts w:cs="Times New Roman"/>
          <w:b/>
          <w:szCs w:val="24"/>
        </w:rPr>
        <w:t>SUPERVISOR NAME:</w:t>
      </w:r>
      <w:r w:rsidRPr="00A02D8C">
        <w:rPr>
          <w:rFonts w:cs="Times New Roman"/>
          <w:b/>
          <w:szCs w:val="24"/>
        </w:rPr>
        <w:tab/>
        <w:t>MR. KARIMI</w:t>
      </w:r>
    </w:p>
    <w:p w:rsidR="00BB5F27" w:rsidRPr="00A02D8C" w:rsidRDefault="00BB5F27" w:rsidP="00A02D8C">
      <w:pPr>
        <w:spacing w:after="0" w:line="480" w:lineRule="auto"/>
        <w:rPr>
          <w:rFonts w:cs="Times New Roman"/>
          <w:b/>
          <w:szCs w:val="24"/>
        </w:rPr>
      </w:pPr>
    </w:p>
    <w:p w:rsidR="00BB5F27" w:rsidRPr="00A02D8C" w:rsidRDefault="00563B29" w:rsidP="00A02D8C">
      <w:pPr>
        <w:spacing w:after="0" w:line="480" w:lineRule="auto"/>
        <w:ind w:left="2160" w:hanging="2160"/>
        <w:rPr>
          <w:rFonts w:cs="Times New Roman"/>
          <w:b/>
          <w:szCs w:val="24"/>
        </w:rPr>
      </w:pPr>
      <w:r w:rsidRPr="00A02D8C">
        <w:rPr>
          <w:rFonts w:cs="Times New Roman"/>
          <w:b/>
          <w:szCs w:val="24"/>
        </w:rPr>
        <w:t xml:space="preserve">SUBMITTED </w:t>
      </w:r>
      <w:r w:rsidR="00BB5F27" w:rsidRPr="00A02D8C">
        <w:rPr>
          <w:rFonts w:cs="Times New Roman"/>
          <w:b/>
          <w:szCs w:val="24"/>
        </w:rPr>
        <w:tab/>
      </w:r>
      <w:r w:rsidRPr="00A02D8C">
        <w:rPr>
          <w:rFonts w:cs="Times New Roman"/>
          <w:b/>
          <w:szCs w:val="24"/>
        </w:rPr>
        <w:t>TO:</w:t>
      </w:r>
      <w:r w:rsidRPr="00A02D8C">
        <w:rPr>
          <w:rFonts w:cs="Times New Roman"/>
          <w:b/>
          <w:szCs w:val="24"/>
        </w:rPr>
        <w:tab/>
        <w:t xml:space="preserve">KENYA NATIONAL EXAMINATION COUNCIL FOR </w:t>
      </w:r>
    </w:p>
    <w:p w:rsidR="00563B29" w:rsidRPr="00A02D8C" w:rsidRDefault="00563B29" w:rsidP="00A02D8C">
      <w:pPr>
        <w:spacing w:after="0" w:line="480" w:lineRule="auto"/>
        <w:ind w:left="2880"/>
        <w:rPr>
          <w:rFonts w:cs="Times New Roman"/>
          <w:b/>
          <w:szCs w:val="24"/>
        </w:rPr>
      </w:pPr>
      <w:r w:rsidRPr="00A02D8C">
        <w:rPr>
          <w:rFonts w:cs="Times New Roman"/>
          <w:b/>
          <w:szCs w:val="24"/>
        </w:rPr>
        <w:t>PARTIAL FULFILMENT FOR THE AWARD OF A DIPLOMA IN AUTOMATIVE ENGINEERING</w:t>
      </w:r>
    </w:p>
    <w:p w:rsidR="00563B29" w:rsidRPr="00A02D8C" w:rsidRDefault="00563B29" w:rsidP="00A02D8C">
      <w:pPr>
        <w:spacing w:after="0" w:line="480" w:lineRule="auto"/>
        <w:rPr>
          <w:rFonts w:cs="Times New Roman"/>
          <w:b/>
          <w:szCs w:val="24"/>
        </w:rPr>
      </w:pPr>
    </w:p>
    <w:p w:rsidR="00563B29" w:rsidRPr="00A02D8C" w:rsidRDefault="00563B29" w:rsidP="00A02D8C">
      <w:pPr>
        <w:spacing w:after="0" w:line="480" w:lineRule="auto"/>
        <w:rPr>
          <w:rFonts w:cs="Times New Roman"/>
          <w:b/>
          <w:szCs w:val="24"/>
        </w:rPr>
      </w:pPr>
      <w:r w:rsidRPr="00A02D8C">
        <w:rPr>
          <w:rFonts w:cs="Times New Roman"/>
          <w:b/>
          <w:szCs w:val="24"/>
        </w:rPr>
        <w:t xml:space="preserve">COURSE: </w:t>
      </w:r>
      <w:r w:rsidRPr="00A02D8C">
        <w:rPr>
          <w:rFonts w:cs="Times New Roman"/>
          <w:b/>
          <w:szCs w:val="24"/>
        </w:rPr>
        <w:tab/>
      </w:r>
      <w:r w:rsidRPr="00A02D8C">
        <w:rPr>
          <w:rFonts w:cs="Times New Roman"/>
          <w:b/>
          <w:szCs w:val="24"/>
        </w:rPr>
        <w:tab/>
      </w:r>
      <w:r w:rsidRPr="00A02D8C">
        <w:rPr>
          <w:rFonts w:cs="Times New Roman"/>
          <w:b/>
          <w:szCs w:val="24"/>
        </w:rPr>
        <w:tab/>
        <w:t>DIPLOMA IN AUTOMOTIVE ENGINEERING</w:t>
      </w:r>
    </w:p>
    <w:p w:rsidR="00BB5F27" w:rsidRPr="00A02D8C" w:rsidRDefault="00BB5F27" w:rsidP="00A02D8C">
      <w:pPr>
        <w:spacing w:after="0" w:line="480" w:lineRule="auto"/>
        <w:rPr>
          <w:rFonts w:cs="Times New Roman"/>
          <w:b/>
          <w:szCs w:val="24"/>
        </w:rPr>
      </w:pPr>
    </w:p>
    <w:p w:rsidR="00563B29" w:rsidRPr="00A02D8C" w:rsidRDefault="002D4C85" w:rsidP="00A02D8C">
      <w:pPr>
        <w:spacing w:after="0" w:line="480" w:lineRule="auto"/>
        <w:rPr>
          <w:rFonts w:cs="Times New Roman"/>
          <w:b/>
          <w:szCs w:val="24"/>
        </w:rPr>
      </w:pPr>
      <w:r w:rsidRPr="00A02D8C">
        <w:rPr>
          <w:rFonts w:cs="Times New Roman"/>
          <w:b/>
          <w:szCs w:val="24"/>
        </w:rPr>
        <w:t>SERIES:</w:t>
      </w:r>
      <w:r w:rsidRPr="00A02D8C">
        <w:rPr>
          <w:rFonts w:cs="Times New Roman"/>
          <w:b/>
          <w:szCs w:val="24"/>
        </w:rPr>
        <w:tab/>
      </w:r>
      <w:r w:rsidRPr="00A02D8C">
        <w:rPr>
          <w:rFonts w:cs="Times New Roman"/>
          <w:b/>
          <w:szCs w:val="24"/>
        </w:rPr>
        <w:tab/>
      </w:r>
      <w:r w:rsidRPr="00A02D8C">
        <w:rPr>
          <w:rFonts w:cs="Times New Roman"/>
          <w:b/>
          <w:szCs w:val="24"/>
        </w:rPr>
        <w:tab/>
      </w:r>
      <w:bookmarkStart w:id="0" w:name="_GoBack"/>
      <w:bookmarkEnd w:id="0"/>
    </w:p>
    <w:p w:rsidR="006244E4" w:rsidRPr="00A02D8C" w:rsidRDefault="00396562" w:rsidP="00A02D8C">
      <w:pPr>
        <w:pStyle w:val="Heading1"/>
        <w:spacing w:after="0" w:line="480" w:lineRule="auto"/>
        <w:jc w:val="both"/>
        <w:rPr>
          <w:rFonts w:cs="Times New Roman"/>
          <w:sz w:val="24"/>
          <w:szCs w:val="24"/>
        </w:rPr>
      </w:pPr>
      <w:bookmarkStart w:id="1" w:name="_Toc20299058"/>
      <w:bookmarkStart w:id="2" w:name="_Toc56695851"/>
      <w:bookmarkStart w:id="3" w:name="_Toc76050480"/>
      <w:r w:rsidRPr="00A02D8C">
        <w:rPr>
          <w:rFonts w:cs="Times New Roman"/>
          <w:sz w:val="24"/>
          <w:szCs w:val="24"/>
        </w:rPr>
        <w:lastRenderedPageBreak/>
        <w:t>D</w:t>
      </w:r>
      <w:r w:rsidR="009A1D42" w:rsidRPr="00A02D8C">
        <w:rPr>
          <w:rFonts w:cs="Times New Roman"/>
          <w:sz w:val="24"/>
          <w:szCs w:val="24"/>
        </w:rPr>
        <w:t>eclaration</w:t>
      </w:r>
      <w:bookmarkEnd w:id="1"/>
      <w:bookmarkEnd w:id="2"/>
      <w:bookmarkEnd w:id="3"/>
    </w:p>
    <w:p w:rsidR="00AA4ABB" w:rsidRPr="00A02D8C" w:rsidRDefault="00AA4ABB" w:rsidP="00A02D8C">
      <w:pPr>
        <w:spacing w:after="0" w:line="480" w:lineRule="auto"/>
        <w:rPr>
          <w:rFonts w:cs="Times New Roman"/>
          <w:szCs w:val="24"/>
        </w:rPr>
      </w:pPr>
      <w:r w:rsidRPr="00A02D8C">
        <w:rPr>
          <w:rFonts w:cs="Times New Roman"/>
          <w:szCs w:val="24"/>
        </w:rPr>
        <w:t>I declare that this is my original document and no person has ever presented the same to the Kenya National exa</w:t>
      </w:r>
      <w:r w:rsidR="00326C5B" w:rsidRPr="00A02D8C">
        <w:rPr>
          <w:rFonts w:cs="Times New Roman"/>
          <w:szCs w:val="24"/>
        </w:rPr>
        <w:t>mination council or any other body for the award of diploma in Automotive Engineering</w:t>
      </w:r>
    </w:p>
    <w:p w:rsidR="006244E4" w:rsidRPr="00A02D8C" w:rsidRDefault="006244E4" w:rsidP="00A02D8C">
      <w:pPr>
        <w:spacing w:after="0" w:line="480" w:lineRule="auto"/>
        <w:rPr>
          <w:rFonts w:cs="Times New Roman"/>
          <w:b/>
          <w:szCs w:val="24"/>
        </w:rPr>
      </w:pPr>
      <w:r w:rsidRPr="00A02D8C">
        <w:rPr>
          <w:rFonts w:cs="Times New Roman"/>
          <w:szCs w:val="24"/>
        </w:rPr>
        <w:t>Name:</w:t>
      </w:r>
      <w:r w:rsidR="00326C5B" w:rsidRPr="00A02D8C">
        <w:rPr>
          <w:rFonts w:cs="Times New Roman"/>
          <w:szCs w:val="24"/>
        </w:rPr>
        <w:t xml:space="preserve"> </w:t>
      </w:r>
    </w:p>
    <w:p w:rsidR="006244E4" w:rsidRPr="00A02D8C" w:rsidRDefault="006244E4" w:rsidP="00A02D8C">
      <w:pPr>
        <w:spacing w:after="0" w:line="480" w:lineRule="auto"/>
        <w:rPr>
          <w:rFonts w:cs="Times New Roman"/>
          <w:szCs w:val="24"/>
        </w:rPr>
      </w:pPr>
      <w:r w:rsidRPr="00A02D8C">
        <w:rPr>
          <w:rFonts w:cs="Times New Roman"/>
          <w:szCs w:val="24"/>
        </w:rPr>
        <w:t>Signature</w:t>
      </w:r>
      <w:proofErr w:type="gramStart"/>
      <w:r w:rsidRPr="00A02D8C">
        <w:rPr>
          <w:rFonts w:cs="Times New Roman"/>
          <w:szCs w:val="24"/>
        </w:rPr>
        <w:t>:</w:t>
      </w:r>
      <w:r w:rsidR="00326C5B" w:rsidRPr="00A02D8C">
        <w:rPr>
          <w:rFonts w:cs="Times New Roman"/>
          <w:szCs w:val="24"/>
        </w:rPr>
        <w:t>………………………………</w:t>
      </w:r>
      <w:proofErr w:type="gramEnd"/>
    </w:p>
    <w:p w:rsidR="006244E4" w:rsidRPr="00A02D8C" w:rsidRDefault="006244E4" w:rsidP="00A02D8C">
      <w:pPr>
        <w:spacing w:after="0" w:line="480" w:lineRule="auto"/>
        <w:rPr>
          <w:rFonts w:cs="Times New Roman"/>
          <w:szCs w:val="24"/>
        </w:rPr>
      </w:pPr>
      <w:r w:rsidRPr="00A02D8C">
        <w:rPr>
          <w:rFonts w:cs="Times New Roman"/>
          <w:szCs w:val="24"/>
        </w:rPr>
        <w:t>Date</w:t>
      </w:r>
      <w:proofErr w:type="gramStart"/>
      <w:r w:rsidRPr="00A02D8C">
        <w:rPr>
          <w:rFonts w:cs="Times New Roman"/>
          <w:szCs w:val="24"/>
        </w:rPr>
        <w:t>:</w:t>
      </w:r>
      <w:r w:rsidR="00326C5B" w:rsidRPr="00A02D8C">
        <w:rPr>
          <w:rFonts w:cs="Times New Roman"/>
          <w:szCs w:val="24"/>
        </w:rPr>
        <w:t>…………………………………..</w:t>
      </w:r>
      <w:proofErr w:type="gramEnd"/>
    </w:p>
    <w:p w:rsidR="006244E4" w:rsidRPr="00A02D8C" w:rsidRDefault="006244E4" w:rsidP="00A02D8C">
      <w:pPr>
        <w:spacing w:after="0" w:line="480" w:lineRule="auto"/>
        <w:rPr>
          <w:rFonts w:cs="Times New Roman"/>
          <w:szCs w:val="24"/>
        </w:rPr>
      </w:pPr>
    </w:p>
    <w:p w:rsidR="006244E4" w:rsidRPr="00A02D8C" w:rsidRDefault="006244E4" w:rsidP="00A02D8C">
      <w:pPr>
        <w:spacing w:after="0" w:line="480" w:lineRule="auto"/>
        <w:rPr>
          <w:rFonts w:cs="Times New Roman"/>
          <w:b/>
          <w:szCs w:val="24"/>
        </w:rPr>
      </w:pPr>
      <w:r w:rsidRPr="00A02D8C">
        <w:rPr>
          <w:rFonts w:cs="Times New Roman"/>
          <w:b/>
          <w:szCs w:val="24"/>
        </w:rPr>
        <w:t>SUPERVISOR</w:t>
      </w:r>
    </w:p>
    <w:p w:rsidR="006244E4" w:rsidRPr="00A02D8C" w:rsidRDefault="00326C5B" w:rsidP="00A02D8C">
      <w:pPr>
        <w:spacing w:after="0" w:line="480" w:lineRule="auto"/>
        <w:rPr>
          <w:rFonts w:cs="Times New Roman"/>
          <w:szCs w:val="24"/>
        </w:rPr>
      </w:pPr>
      <w:r w:rsidRPr="00A02D8C">
        <w:rPr>
          <w:rFonts w:cs="Times New Roman"/>
          <w:szCs w:val="24"/>
        </w:rPr>
        <w:t>This project</w:t>
      </w:r>
      <w:r w:rsidR="006244E4" w:rsidRPr="00A02D8C">
        <w:rPr>
          <w:rFonts w:cs="Times New Roman"/>
          <w:szCs w:val="24"/>
        </w:rPr>
        <w:t xml:space="preserve"> has been submitted for examination with my approval as the </w:t>
      </w:r>
      <w:proofErr w:type="gramStart"/>
      <w:r w:rsidR="006244E4" w:rsidRPr="00A02D8C">
        <w:rPr>
          <w:rFonts w:cs="Times New Roman"/>
          <w:szCs w:val="24"/>
        </w:rPr>
        <w:t>course  supervisor</w:t>
      </w:r>
      <w:proofErr w:type="gramEnd"/>
      <w:r w:rsidR="006244E4" w:rsidRPr="00A02D8C">
        <w:rPr>
          <w:rFonts w:cs="Times New Roman"/>
          <w:szCs w:val="24"/>
        </w:rPr>
        <w:t>.</w:t>
      </w:r>
    </w:p>
    <w:p w:rsidR="006244E4" w:rsidRPr="00A02D8C" w:rsidRDefault="00522853" w:rsidP="00A02D8C">
      <w:pPr>
        <w:spacing w:after="0" w:line="480" w:lineRule="auto"/>
        <w:rPr>
          <w:rFonts w:cs="Times New Roman"/>
          <w:b/>
          <w:szCs w:val="24"/>
        </w:rPr>
      </w:pPr>
      <w:r w:rsidRPr="00A02D8C">
        <w:rPr>
          <w:rFonts w:cs="Times New Roman"/>
          <w:b/>
          <w:szCs w:val="24"/>
        </w:rPr>
        <w:t xml:space="preserve">Mr. </w:t>
      </w:r>
      <w:proofErr w:type="spellStart"/>
      <w:r w:rsidRPr="00A02D8C">
        <w:rPr>
          <w:rFonts w:cs="Times New Roman"/>
          <w:b/>
          <w:szCs w:val="24"/>
        </w:rPr>
        <w:t>Karimi</w:t>
      </w:r>
      <w:proofErr w:type="spellEnd"/>
    </w:p>
    <w:p w:rsidR="00326C5B" w:rsidRPr="00A02D8C" w:rsidRDefault="006244E4" w:rsidP="00A02D8C">
      <w:pPr>
        <w:spacing w:after="0" w:line="480" w:lineRule="auto"/>
        <w:rPr>
          <w:rFonts w:cs="Times New Roman"/>
          <w:szCs w:val="24"/>
        </w:rPr>
      </w:pPr>
      <w:r w:rsidRPr="00A02D8C">
        <w:rPr>
          <w:rFonts w:cs="Times New Roman"/>
          <w:szCs w:val="24"/>
        </w:rPr>
        <w:t>Sign……………………</w:t>
      </w:r>
      <w:r w:rsidR="00326C5B" w:rsidRPr="00A02D8C">
        <w:rPr>
          <w:rFonts w:cs="Times New Roman"/>
          <w:szCs w:val="24"/>
        </w:rPr>
        <w:t>…..</w:t>
      </w:r>
      <w:r w:rsidRPr="00A02D8C">
        <w:rPr>
          <w:rFonts w:cs="Times New Roman"/>
          <w:szCs w:val="24"/>
        </w:rPr>
        <w:t xml:space="preserve">………     </w:t>
      </w:r>
    </w:p>
    <w:p w:rsidR="006244E4" w:rsidRPr="00A02D8C" w:rsidRDefault="006244E4" w:rsidP="00A02D8C">
      <w:pPr>
        <w:spacing w:after="0" w:line="480" w:lineRule="auto"/>
        <w:rPr>
          <w:rFonts w:cs="Times New Roman"/>
          <w:szCs w:val="24"/>
        </w:rPr>
      </w:pPr>
      <w:r w:rsidRPr="00A02D8C">
        <w:rPr>
          <w:rFonts w:cs="Times New Roman"/>
          <w:szCs w:val="24"/>
        </w:rPr>
        <w:t>Date……………………</w:t>
      </w:r>
      <w:r w:rsidR="00326C5B" w:rsidRPr="00A02D8C">
        <w:rPr>
          <w:rFonts w:cs="Times New Roman"/>
          <w:szCs w:val="24"/>
        </w:rPr>
        <w:t>…..</w:t>
      </w:r>
      <w:r w:rsidRPr="00A02D8C">
        <w:rPr>
          <w:rFonts w:cs="Times New Roman"/>
          <w:szCs w:val="24"/>
        </w:rPr>
        <w:t>…….</w:t>
      </w:r>
    </w:p>
    <w:p w:rsidR="006244E4" w:rsidRPr="00A02D8C" w:rsidRDefault="006244E4" w:rsidP="00A02D8C">
      <w:pPr>
        <w:spacing w:after="0" w:line="480" w:lineRule="auto"/>
        <w:rPr>
          <w:rFonts w:cs="Times New Roman"/>
          <w:szCs w:val="24"/>
        </w:rPr>
      </w:pPr>
    </w:p>
    <w:p w:rsidR="006244E4" w:rsidRPr="00A02D8C" w:rsidRDefault="006244E4" w:rsidP="00A02D8C">
      <w:pPr>
        <w:spacing w:after="0" w:line="480" w:lineRule="auto"/>
        <w:rPr>
          <w:rFonts w:cs="Times New Roman"/>
          <w:szCs w:val="24"/>
        </w:rPr>
      </w:pPr>
    </w:p>
    <w:p w:rsidR="006244E4" w:rsidRPr="00A02D8C" w:rsidRDefault="006244E4" w:rsidP="00A02D8C">
      <w:pPr>
        <w:spacing w:after="0" w:line="480" w:lineRule="auto"/>
        <w:rPr>
          <w:rFonts w:cs="Times New Roman"/>
          <w:szCs w:val="24"/>
        </w:rPr>
      </w:pPr>
    </w:p>
    <w:p w:rsidR="006244E4" w:rsidRPr="00A02D8C" w:rsidRDefault="006244E4" w:rsidP="00A02D8C">
      <w:pPr>
        <w:spacing w:after="0" w:line="480" w:lineRule="auto"/>
        <w:rPr>
          <w:rFonts w:cs="Times New Roman"/>
          <w:szCs w:val="24"/>
        </w:rPr>
      </w:pPr>
    </w:p>
    <w:p w:rsidR="006244E4" w:rsidRPr="00A02D8C" w:rsidRDefault="006244E4" w:rsidP="00A02D8C">
      <w:pPr>
        <w:spacing w:after="0" w:line="480" w:lineRule="auto"/>
        <w:rPr>
          <w:rFonts w:cs="Times New Roman"/>
          <w:szCs w:val="24"/>
        </w:rPr>
      </w:pPr>
    </w:p>
    <w:p w:rsidR="006244E4" w:rsidRPr="00A02D8C" w:rsidRDefault="006244E4" w:rsidP="00A02D8C">
      <w:pPr>
        <w:spacing w:after="0" w:line="480" w:lineRule="auto"/>
        <w:rPr>
          <w:rFonts w:cs="Times New Roman"/>
          <w:szCs w:val="24"/>
        </w:rPr>
      </w:pPr>
    </w:p>
    <w:p w:rsidR="006244E4" w:rsidRPr="00A02D8C" w:rsidRDefault="006244E4" w:rsidP="00A02D8C">
      <w:pPr>
        <w:spacing w:after="0" w:line="480" w:lineRule="auto"/>
        <w:rPr>
          <w:rFonts w:cs="Times New Roman"/>
          <w:szCs w:val="24"/>
        </w:rPr>
      </w:pPr>
    </w:p>
    <w:p w:rsidR="006244E4" w:rsidRPr="00A02D8C" w:rsidRDefault="006244E4" w:rsidP="00A02D8C">
      <w:pPr>
        <w:spacing w:after="0" w:line="480" w:lineRule="auto"/>
        <w:rPr>
          <w:rFonts w:cs="Times New Roman"/>
          <w:szCs w:val="24"/>
        </w:rPr>
      </w:pPr>
    </w:p>
    <w:p w:rsidR="006244E4" w:rsidRPr="00A02D8C" w:rsidRDefault="006244E4" w:rsidP="00A02D8C">
      <w:pPr>
        <w:spacing w:after="0" w:line="480" w:lineRule="auto"/>
        <w:rPr>
          <w:rFonts w:cs="Times New Roman"/>
          <w:szCs w:val="24"/>
        </w:rPr>
      </w:pPr>
    </w:p>
    <w:p w:rsidR="006244E4" w:rsidRPr="00A02D8C" w:rsidRDefault="006244E4" w:rsidP="00A02D8C">
      <w:pPr>
        <w:spacing w:after="0" w:line="480" w:lineRule="auto"/>
        <w:rPr>
          <w:rFonts w:cs="Times New Roman"/>
          <w:szCs w:val="24"/>
        </w:rPr>
      </w:pPr>
    </w:p>
    <w:p w:rsidR="00326C5B" w:rsidRPr="00A02D8C" w:rsidRDefault="00396562" w:rsidP="00A02D8C">
      <w:pPr>
        <w:pStyle w:val="Heading1"/>
        <w:spacing w:after="0" w:line="480" w:lineRule="auto"/>
        <w:jc w:val="both"/>
        <w:rPr>
          <w:rFonts w:cs="Times New Roman"/>
          <w:sz w:val="24"/>
          <w:szCs w:val="24"/>
        </w:rPr>
      </w:pPr>
      <w:bookmarkStart w:id="4" w:name="_Toc56695852"/>
      <w:bookmarkStart w:id="5" w:name="_Toc76050481"/>
      <w:bookmarkStart w:id="6" w:name="_Toc20299060"/>
      <w:r w:rsidRPr="00A02D8C">
        <w:rPr>
          <w:rFonts w:cs="Times New Roman"/>
          <w:sz w:val="24"/>
          <w:szCs w:val="24"/>
        </w:rPr>
        <w:lastRenderedPageBreak/>
        <w:t>D</w:t>
      </w:r>
      <w:r w:rsidR="009A1D42" w:rsidRPr="00A02D8C">
        <w:rPr>
          <w:rFonts w:cs="Times New Roman"/>
          <w:sz w:val="24"/>
          <w:szCs w:val="24"/>
        </w:rPr>
        <w:t>edication</w:t>
      </w:r>
      <w:bookmarkEnd w:id="4"/>
      <w:bookmarkEnd w:id="5"/>
    </w:p>
    <w:p w:rsidR="00326C5B" w:rsidRPr="00A02D8C" w:rsidRDefault="00326C5B" w:rsidP="00A02D8C">
      <w:pPr>
        <w:spacing w:after="0" w:line="480" w:lineRule="auto"/>
        <w:rPr>
          <w:rFonts w:cs="Times New Roman"/>
          <w:szCs w:val="24"/>
        </w:rPr>
      </w:pPr>
      <w:r w:rsidRPr="00A02D8C">
        <w:rPr>
          <w:rFonts w:cs="Times New Roman"/>
          <w:szCs w:val="24"/>
        </w:rPr>
        <w:t xml:space="preserve">Special dedication goes to my parents for their financial and moral support which they gave me in </w:t>
      </w:r>
      <w:proofErr w:type="gramStart"/>
      <w:r w:rsidRPr="00A02D8C">
        <w:rPr>
          <w:rFonts w:cs="Times New Roman"/>
          <w:szCs w:val="24"/>
        </w:rPr>
        <w:t>college,</w:t>
      </w:r>
      <w:proofErr w:type="gramEnd"/>
      <w:r w:rsidRPr="00A02D8C">
        <w:rPr>
          <w:rFonts w:cs="Times New Roman"/>
          <w:szCs w:val="24"/>
        </w:rPr>
        <w:t xml:space="preserve"> your support will always be treasured in my heart. Other special dedication goes to my teachers for their support.</w:t>
      </w:r>
    </w:p>
    <w:p w:rsidR="00326C5B" w:rsidRPr="00A02D8C" w:rsidRDefault="00326C5B" w:rsidP="00A02D8C">
      <w:pPr>
        <w:spacing w:after="0" w:line="480" w:lineRule="auto"/>
        <w:rPr>
          <w:rFonts w:cs="Times New Roman"/>
          <w:szCs w:val="24"/>
        </w:rPr>
      </w:pPr>
    </w:p>
    <w:p w:rsidR="00326C5B" w:rsidRPr="00A02D8C" w:rsidRDefault="00326C5B" w:rsidP="00A02D8C">
      <w:pPr>
        <w:spacing w:after="0" w:line="480" w:lineRule="auto"/>
        <w:rPr>
          <w:rFonts w:cs="Times New Roman"/>
          <w:szCs w:val="24"/>
        </w:rPr>
      </w:pPr>
    </w:p>
    <w:p w:rsidR="00326C5B" w:rsidRPr="00A02D8C" w:rsidRDefault="00326C5B" w:rsidP="00A02D8C">
      <w:pPr>
        <w:spacing w:after="0" w:line="480" w:lineRule="auto"/>
        <w:rPr>
          <w:rFonts w:cs="Times New Roman"/>
          <w:szCs w:val="24"/>
        </w:rPr>
      </w:pPr>
    </w:p>
    <w:p w:rsidR="00326C5B" w:rsidRPr="00A02D8C" w:rsidRDefault="00326C5B" w:rsidP="00A02D8C">
      <w:pPr>
        <w:spacing w:after="0" w:line="480" w:lineRule="auto"/>
        <w:rPr>
          <w:rFonts w:cs="Times New Roman"/>
          <w:szCs w:val="24"/>
        </w:rPr>
      </w:pPr>
    </w:p>
    <w:p w:rsidR="00326C5B" w:rsidRPr="00A02D8C" w:rsidRDefault="00326C5B" w:rsidP="00A02D8C">
      <w:pPr>
        <w:spacing w:after="0" w:line="480" w:lineRule="auto"/>
        <w:rPr>
          <w:rFonts w:cs="Times New Roman"/>
          <w:szCs w:val="24"/>
        </w:rPr>
      </w:pPr>
    </w:p>
    <w:p w:rsidR="00326C5B" w:rsidRPr="00A02D8C" w:rsidRDefault="00326C5B" w:rsidP="00A02D8C">
      <w:pPr>
        <w:spacing w:after="0" w:line="480" w:lineRule="auto"/>
        <w:rPr>
          <w:rFonts w:cs="Times New Roman"/>
          <w:szCs w:val="24"/>
        </w:rPr>
      </w:pPr>
    </w:p>
    <w:p w:rsidR="00326C5B" w:rsidRPr="00A02D8C" w:rsidRDefault="00326C5B" w:rsidP="00A02D8C">
      <w:pPr>
        <w:spacing w:after="0" w:line="480" w:lineRule="auto"/>
        <w:rPr>
          <w:rFonts w:cs="Times New Roman"/>
          <w:szCs w:val="24"/>
        </w:rPr>
      </w:pPr>
    </w:p>
    <w:p w:rsidR="00396562" w:rsidRPr="00A02D8C" w:rsidRDefault="00396562" w:rsidP="00A02D8C">
      <w:pPr>
        <w:spacing w:after="0" w:line="480" w:lineRule="auto"/>
        <w:rPr>
          <w:rFonts w:cs="Times New Roman"/>
          <w:szCs w:val="24"/>
        </w:rPr>
      </w:pPr>
    </w:p>
    <w:p w:rsidR="00396562" w:rsidRPr="00A02D8C" w:rsidRDefault="00396562" w:rsidP="00A02D8C">
      <w:pPr>
        <w:spacing w:after="0" w:line="480" w:lineRule="auto"/>
        <w:rPr>
          <w:rFonts w:cs="Times New Roman"/>
          <w:szCs w:val="24"/>
        </w:rPr>
      </w:pPr>
    </w:p>
    <w:p w:rsidR="00396562" w:rsidRPr="00A02D8C" w:rsidRDefault="00396562" w:rsidP="00A02D8C">
      <w:pPr>
        <w:spacing w:after="0" w:line="480" w:lineRule="auto"/>
        <w:rPr>
          <w:rFonts w:cs="Times New Roman"/>
          <w:szCs w:val="24"/>
        </w:rPr>
      </w:pPr>
    </w:p>
    <w:p w:rsidR="00396562" w:rsidRPr="00A02D8C" w:rsidRDefault="00396562" w:rsidP="00A02D8C">
      <w:pPr>
        <w:spacing w:after="0" w:line="480" w:lineRule="auto"/>
        <w:rPr>
          <w:rFonts w:cs="Times New Roman"/>
          <w:szCs w:val="24"/>
        </w:rPr>
      </w:pPr>
    </w:p>
    <w:p w:rsidR="00396562" w:rsidRPr="00A02D8C" w:rsidRDefault="00396562" w:rsidP="00A02D8C">
      <w:pPr>
        <w:spacing w:after="0" w:line="480" w:lineRule="auto"/>
        <w:rPr>
          <w:rFonts w:cs="Times New Roman"/>
          <w:szCs w:val="24"/>
        </w:rPr>
      </w:pPr>
    </w:p>
    <w:p w:rsidR="00396562" w:rsidRPr="00A02D8C" w:rsidRDefault="00396562" w:rsidP="00A02D8C">
      <w:pPr>
        <w:spacing w:after="0" w:line="480" w:lineRule="auto"/>
        <w:rPr>
          <w:rFonts w:cs="Times New Roman"/>
          <w:szCs w:val="24"/>
        </w:rPr>
      </w:pPr>
    </w:p>
    <w:p w:rsidR="00396562" w:rsidRPr="00A02D8C" w:rsidRDefault="00396562" w:rsidP="00A02D8C">
      <w:pPr>
        <w:spacing w:after="0" w:line="480" w:lineRule="auto"/>
        <w:rPr>
          <w:rFonts w:cs="Times New Roman"/>
          <w:szCs w:val="24"/>
        </w:rPr>
      </w:pPr>
    </w:p>
    <w:p w:rsidR="00396562" w:rsidRPr="00A02D8C" w:rsidRDefault="00396562" w:rsidP="00A02D8C">
      <w:pPr>
        <w:spacing w:after="0" w:line="480" w:lineRule="auto"/>
        <w:rPr>
          <w:rFonts w:cs="Times New Roman"/>
          <w:szCs w:val="24"/>
        </w:rPr>
      </w:pPr>
    </w:p>
    <w:p w:rsidR="00396562" w:rsidRPr="00A02D8C" w:rsidRDefault="00396562" w:rsidP="00A02D8C">
      <w:pPr>
        <w:spacing w:after="0" w:line="480" w:lineRule="auto"/>
        <w:rPr>
          <w:rFonts w:cs="Times New Roman"/>
          <w:szCs w:val="24"/>
        </w:rPr>
      </w:pPr>
    </w:p>
    <w:p w:rsidR="00326C5B" w:rsidRPr="00A02D8C" w:rsidRDefault="00326C5B" w:rsidP="00A02D8C">
      <w:pPr>
        <w:spacing w:after="0" w:line="480" w:lineRule="auto"/>
        <w:rPr>
          <w:rFonts w:cs="Times New Roman"/>
          <w:szCs w:val="24"/>
        </w:rPr>
      </w:pPr>
    </w:p>
    <w:p w:rsidR="00326C5B" w:rsidRPr="00A02D8C" w:rsidRDefault="00326C5B" w:rsidP="00A02D8C">
      <w:pPr>
        <w:spacing w:after="0" w:line="480" w:lineRule="auto"/>
        <w:rPr>
          <w:rFonts w:cs="Times New Roman"/>
          <w:szCs w:val="24"/>
        </w:rPr>
      </w:pPr>
    </w:p>
    <w:p w:rsidR="00326C5B" w:rsidRPr="00A02D8C" w:rsidRDefault="00326C5B" w:rsidP="00A02D8C">
      <w:pPr>
        <w:spacing w:after="0" w:line="480" w:lineRule="auto"/>
        <w:rPr>
          <w:rFonts w:cs="Times New Roman"/>
          <w:szCs w:val="24"/>
        </w:rPr>
      </w:pPr>
    </w:p>
    <w:p w:rsidR="006244E4" w:rsidRPr="00A02D8C" w:rsidRDefault="00396562" w:rsidP="00A02D8C">
      <w:pPr>
        <w:pStyle w:val="Heading1"/>
        <w:spacing w:after="0" w:line="480" w:lineRule="auto"/>
        <w:jc w:val="both"/>
        <w:rPr>
          <w:rFonts w:cs="Times New Roman"/>
          <w:sz w:val="24"/>
          <w:szCs w:val="24"/>
        </w:rPr>
      </w:pPr>
      <w:bookmarkStart w:id="7" w:name="_Toc56695853"/>
      <w:bookmarkStart w:id="8" w:name="_Toc76050482"/>
      <w:r w:rsidRPr="00A02D8C">
        <w:rPr>
          <w:rFonts w:cs="Times New Roman"/>
          <w:sz w:val="24"/>
          <w:szCs w:val="24"/>
        </w:rPr>
        <w:lastRenderedPageBreak/>
        <w:t>A</w:t>
      </w:r>
      <w:r w:rsidR="009A1D42" w:rsidRPr="00A02D8C">
        <w:rPr>
          <w:rFonts w:cs="Times New Roman"/>
          <w:sz w:val="24"/>
          <w:szCs w:val="24"/>
        </w:rPr>
        <w:t>cknowledgement</w:t>
      </w:r>
      <w:bookmarkEnd w:id="6"/>
      <w:bookmarkEnd w:id="7"/>
      <w:bookmarkEnd w:id="8"/>
    </w:p>
    <w:p w:rsidR="006244E4" w:rsidRPr="00A02D8C" w:rsidRDefault="00326C5B" w:rsidP="00A02D8C">
      <w:pPr>
        <w:tabs>
          <w:tab w:val="left" w:pos="1920"/>
        </w:tabs>
        <w:spacing w:after="0" w:line="480" w:lineRule="auto"/>
        <w:rPr>
          <w:rFonts w:cs="Times New Roman"/>
          <w:szCs w:val="24"/>
        </w:rPr>
      </w:pPr>
      <w:r w:rsidRPr="00A02D8C">
        <w:rPr>
          <w:rFonts w:cs="Times New Roman"/>
          <w:szCs w:val="24"/>
        </w:rPr>
        <w:t>My sincere gratitude goes to my lecturers for their professional and academic guidanc</w:t>
      </w:r>
      <w:r w:rsidR="009673F8" w:rsidRPr="00A02D8C">
        <w:rPr>
          <w:rFonts w:cs="Times New Roman"/>
          <w:szCs w:val="24"/>
        </w:rPr>
        <w:t xml:space="preserve">e and encouragement, my mother </w:t>
      </w:r>
      <w:r w:rsidRPr="00A02D8C">
        <w:rPr>
          <w:rFonts w:cs="Times New Roman"/>
          <w:szCs w:val="24"/>
        </w:rPr>
        <w:t>for her materials and financial support.</w:t>
      </w:r>
    </w:p>
    <w:p w:rsidR="006244E4" w:rsidRPr="00A02D8C" w:rsidRDefault="006244E4" w:rsidP="00A02D8C">
      <w:pPr>
        <w:spacing w:after="0" w:line="480" w:lineRule="auto"/>
        <w:rPr>
          <w:rFonts w:cs="Times New Roman"/>
          <w:szCs w:val="24"/>
        </w:rPr>
      </w:pPr>
      <w:r w:rsidRPr="00A02D8C">
        <w:rPr>
          <w:rFonts w:cs="Times New Roman"/>
          <w:szCs w:val="24"/>
        </w:rPr>
        <w:br w:type="page"/>
      </w:r>
    </w:p>
    <w:p w:rsidR="00C85ABB" w:rsidRDefault="006244E4" w:rsidP="00A02D8C">
      <w:pPr>
        <w:pStyle w:val="Heading1"/>
        <w:spacing w:after="0" w:line="480" w:lineRule="auto"/>
        <w:jc w:val="both"/>
        <w:rPr>
          <w:rFonts w:cs="Times New Roman"/>
          <w:sz w:val="24"/>
          <w:szCs w:val="24"/>
        </w:rPr>
      </w:pPr>
      <w:bookmarkStart w:id="9" w:name="_Toc20299061"/>
      <w:bookmarkStart w:id="10" w:name="_Toc56695854"/>
      <w:bookmarkStart w:id="11" w:name="_Toc76050483"/>
      <w:r w:rsidRPr="00A02D8C">
        <w:rPr>
          <w:rFonts w:cs="Times New Roman"/>
          <w:sz w:val="24"/>
          <w:szCs w:val="24"/>
        </w:rPr>
        <w:lastRenderedPageBreak/>
        <w:t>T</w:t>
      </w:r>
      <w:r w:rsidR="009A1D42" w:rsidRPr="00A02D8C">
        <w:rPr>
          <w:rFonts w:cs="Times New Roman"/>
          <w:sz w:val="24"/>
          <w:szCs w:val="24"/>
        </w:rPr>
        <w:t>able of contents</w:t>
      </w:r>
      <w:bookmarkEnd w:id="9"/>
      <w:bookmarkEnd w:id="10"/>
      <w:bookmarkEnd w:id="11"/>
    </w:p>
    <w:sdt>
      <w:sdtPr>
        <w:id w:val="-873231011"/>
        <w:docPartObj>
          <w:docPartGallery w:val="Table of Contents"/>
          <w:docPartUnique/>
        </w:docPartObj>
      </w:sdtPr>
      <w:sdtEndPr>
        <w:rPr>
          <w:b/>
          <w:bCs/>
          <w:noProof/>
        </w:rPr>
      </w:sdtEndPr>
      <w:sdtContent>
        <w:p w:rsidR="00A02D8C" w:rsidRDefault="00A02D8C">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6050480" w:history="1">
            <w:r w:rsidRPr="00F3182F">
              <w:rPr>
                <w:rStyle w:val="Hyperlink"/>
                <w:rFonts w:cs="Times New Roman"/>
                <w:noProof/>
              </w:rPr>
              <w:t>Declaration</w:t>
            </w:r>
            <w:r>
              <w:rPr>
                <w:noProof/>
                <w:webHidden/>
              </w:rPr>
              <w:tab/>
            </w:r>
            <w:r>
              <w:rPr>
                <w:noProof/>
                <w:webHidden/>
              </w:rPr>
              <w:fldChar w:fldCharType="begin"/>
            </w:r>
            <w:r>
              <w:rPr>
                <w:noProof/>
                <w:webHidden/>
              </w:rPr>
              <w:instrText xml:space="preserve"> PAGEREF _Toc76050480 \h </w:instrText>
            </w:r>
            <w:r>
              <w:rPr>
                <w:noProof/>
                <w:webHidden/>
              </w:rPr>
            </w:r>
            <w:r>
              <w:rPr>
                <w:noProof/>
                <w:webHidden/>
              </w:rPr>
              <w:fldChar w:fldCharType="separate"/>
            </w:r>
            <w:r>
              <w:rPr>
                <w:noProof/>
                <w:webHidden/>
              </w:rPr>
              <w:t>ii</w:t>
            </w:r>
            <w:r>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81" w:history="1">
            <w:r w:rsidR="00A02D8C" w:rsidRPr="00F3182F">
              <w:rPr>
                <w:rStyle w:val="Hyperlink"/>
                <w:rFonts w:cs="Times New Roman"/>
                <w:noProof/>
              </w:rPr>
              <w:t>Dedication</w:t>
            </w:r>
            <w:r w:rsidR="00A02D8C">
              <w:rPr>
                <w:noProof/>
                <w:webHidden/>
              </w:rPr>
              <w:tab/>
            </w:r>
            <w:r w:rsidR="00A02D8C">
              <w:rPr>
                <w:noProof/>
                <w:webHidden/>
              </w:rPr>
              <w:fldChar w:fldCharType="begin"/>
            </w:r>
            <w:r w:rsidR="00A02D8C">
              <w:rPr>
                <w:noProof/>
                <w:webHidden/>
              </w:rPr>
              <w:instrText xml:space="preserve"> PAGEREF _Toc76050481 \h </w:instrText>
            </w:r>
            <w:r w:rsidR="00A02D8C">
              <w:rPr>
                <w:noProof/>
                <w:webHidden/>
              </w:rPr>
            </w:r>
            <w:r w:rsidR="00A02D8C">
              <w:rPr>
                <w:noProof/>
                <w:webHidden/>
              </w:rPr>
              <w:fldChar w:fldCharType="separate"/>
            </w:r>
            <w:r w:rsidR="00A02D8C">
              <w:rPr>
                <w:noProof/>
                <w:webHidden/>
              </w:rPr>
              <w:t>iii</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82" w:history="1">
            <w:r w:rsidR="00A02D8C" w:rsidRPr="00F3182F">
              <w:rPr>
                <w:rStyle w:val="Hyperlink"/>
                <w:rFonts w:cs="Times New Roman"/>
                <w:noProof/>
              </w:rPr>
              <w:t>Acknowledgement</w:t>
            </w:r>
            <w:r w:rsidR="00A02D8C">
              <w:rPr>
                <w:noProof/>
                <w:webHidden/>
              </w:rPr>
              <w:tab/>
            </w:r>
            <w:r w:rsidR="00A02D8C">
              <w:rPr>
                <w:noProof/>
                <w:webHidden/>
              </w:rPr>
              <w:fldChar w:fldCharType="begin"/>
            </w:r>
            <w:r w:rsidR="00A02D8C">
              <w:rPr>
                <w:noProof/>
                <w:webHidden/>
              </w:rPr>
              <w:instrText xml:space="preserve"> PAGEREF _Toc76050482 \h </w:instrText>
            </w:r>
            <w:r w:rsidR="00A02D8C">
              <w:rPr>
                <w:noProof/>
                <w:webHidden/>
              </w:rPr>
            </w:r>
            <w:r w:rsidR="00A02D8C">
              <w:rPr>
                <w:noProof/>
                <w:webHidden/>
              </w:rPr>
              <w:fldChar w:fldCharType="separate"/>
            </w:r>
            <w:r w:rsidR="00A02D8C">
              <w:rPr>
                <w:noProof/>
                <w:webHidden/>
              </w:rPr>
              <w:t>iv</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83" w:history="1">
            <w:r w:rsidR="00A02D8C" w:rsidRPr="00F3182F">
              <w:rPr>
                <w:rStyle w:val="Hyperlink"/>
                <w:rFonts w:cs="Times New Roman"/>
                <w:noProof/>
              </w:rPr>
              <w:t>Table of contents</w:t>
            </w:r>
            <w:r w:rsidR="00A02D8C">
              <w:rPr>
                <w:noProof/>
                <w:webHidden/>
              </w:rPr>
              <w:tab/>
            </w:r>
            <w:r w:rsidR="00A02D8C">
              <w:rPr>
                <w:noProof/>
                <w:webHidden/>
              </w:rPr>
              <w:fldChar w:fldCharType="begin"/>
            </w:r>
            <w:r w:rsidR="00A02D8C">
              <w:rPr>
                <w:noProof/>
                <w:webHidden/>
              </w:rPr>
              <w:instrText xml:space="preserve"> PAGEREF _Toc76050483 \h </w:instrText>
            </w:r>
            <w:r w:rsidR="00A02D8C">
              <w:rPr>
                <w:noProof/>
                <w:webHidden/>
              </w:rPr>
            </w:r>
            <w:r w:rsidR="00A02D8C">
              <w:rPr>
                <w:noProof/>
                <w:webHidden/>
              </w:rPr>
              <w:fldChar w:fldCharType="separate"/>
            </w:r>
            <w:r w:rsidR="00A02D8C">
              <w:rPr>
                <w:noProof/>
                <w:webHidden/>
              </w:rPr>
              <w:t>v</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84" w:history="1">
            <w:r w:rsidR="00A02D8C" w:rsidRPr="00F3182F">
              <w:rPr>
                <w:rStyle w:val="Hyperlink"/>
                <w:rFonts w:cs="Times New Roman"/>
                <w:noProof/>
              </w:rPr>
              <w:t>Abstract</w:t>
            </w:r>
            <w:r w:rsidR="00A02D8C">
              <w:rPr>
                <w:noProof/>
                <w:webHidden/>
              </w:rPr>
              <w:tab/>
            </w:r>
            <w:r w:rsidR="00A02D8C">
              <w:rPr>
                <w:noProof/>
                <w:webHidden/>
              </w:rPr>
              <w:fldChar w:fldCharType="begin"/>
            </w:r>
            <w:r w:rsidR="00A02D8C">
              <w:rPr>
                <w:noProof/>
                <w:webHidden/>
              </w:rPr>
              <w:instrText xml:space="preserve"> PAGEREF _Toc76050484 \h </w:instrText>
            </w:r>
            <w:r w:rsidR="00A02D8C">
              <w:rPr>
                <w:noProof/>
                <w:webHidden/>
              </w:rPr>
            </w:r>
            <w:r w:rsidR="00A02D8C">
              <w:rPr>
                <w:noProof/>
                <w:webHidden/>
              </w:rPr>
              <w:fldChar w:fldCharType="separate"/>
            </w:r>
            <w:r w:rsidR="00A02D8C">
              <w:rPr>
                <w:noProof/>
                <w:webHidden/>
              </w:rPr>
              <w:t>viii</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85" w:history="1">
            <w:r w:rsidR="00A02D8C" w:rsidRPr="00F3182F">
              <w:rPr>
                <w:rStyle w:val="Hyperlink"/>
                <w:rFonts w:cs="Times New Roman"/>
                <w:noProof/>
              </w:rPr>
              <w:t>CHAPTER ONE</w:t>
            </w:r>
            <w:r w:rsidR="00A02D8C">
              <w:rPr>
                <w:noProof/>
                <w:webHidden/>
              </w:rPr>
              <w:tab/>
            </w:r>
            <w:r w:rsidR="00A02D8C">
              <w:rPr>
                <w:noProof/>
                <w:webHidden/>
              </w:rPr>
              <w:fldChar w:fldCharType="begin"/>
            </w:r>
            <w:r w:rsidR="00A02D8C">
              <w:rPr>
                <w:noProof/>
                <w:webHidden/>
              </w:rPr>
              <w:instrText xml:space="preserve"> PAGEREF _Toc76050485 \h </w:instrText>
            </w:r>
            <w:r w:rsidR="00A02D8C">
              <w:rPr>
                <w:noProof/>
                <w:webHidden/>
              </w:rPr>
            </w:r>
            <w:r w:rsidR="00A02D8C">
              <w:rPr>
                <w:noProof/>
                <w:webHidden/>
              </w:rPr>
              <w:fldChar w:fldCharType="separate"/>
            </w:r>
            <w:r w:rsidR="00A02D8C">
              <w:rPr>
                <w:noProof/>
                <w:webHidden/>
              </w:rPr>
              <w:t>1</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86" w:history="1">
            <w:r w:rsidR="00A02D8C" w:rsidRPr="00F3182F">
              <w:rPr>
                <w:rStyle w:val="Hyperlink"/>
                <w:rFonts w:cs="Times New Roman"/>
                <w:noProof/>
              </w:rPr>
              <w:t>1.0 Introduction</w:t>
            </w:r>
            <w:r w:rsidR="00A02D8C">
              <w:rPr>
                <w:noProof/>
                <w:webHidden/>
              </w:rPr>
              <w:tab/>
            </w:r>
            <w:r w:rsidR="00A02D8C">
              <w:rPr>
                <w:noProof/>
                <w:webHidden/>
              </w:rPr>
              <w:fldChar w:fldCharType="begin"/>
            </w:r>
            <w:r w:rsidR="00A02D8C">
              <w:rPr>
                <w:noProof/>
                <w:webHidden/>
              </w:rPr>
              <w:instrText xml:space="preserve"> PAGEREF _Toc76050486 \h </w:instrText>
            </w:r>
            <w:r w:rsidR="00A02D8C">
              <w:rPr>
                <w:noProof/>
                <w:webHidden/>
              </w:rPr>
            </w:r>
            <w:r w:rsidR="00A02D8C">
              <w:rPr>
                <w:noProof/>
                <w:webHidden/>
              </w:rPr>
              <w:fldChar w:fldCharType="separate"/>
            </w:r>
            <w:r w:rsidR="00A02D8C">
              <w:rPr>
                <w:noProof/>
                <w:webHidden/>
              </w:rPr>
              <w:t>1</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87" w:history="1">
            <w:r w:rsidR="00A02D8C" w:rsidRPr="00F3182F">
              <w:rPr>
                <w:rStyle w:val="Hyperlink"/>
                <w:rFonts w:cs="Times New Roman"/>
                <w:noProof/>
              </w:rPr>
              <w:t>1.1 Problem statement</w:t>
            </w:r>
            <w:r w:rsidR="00A02D8C">
              <w:rPr>
                <w:noProof/>
                <w:webHidden/>
              </w:rPr>
              <w:tab/>
            </w:r>
            <w:r w:rsidR="00A02D8C">
              <w:rPr>
                <w:noProof/>
                <w:webHidden/>
              </w:rPr>
              <w:fldChar w:fldCharType="begin"/>
            </w:r>
            <w:r w:rsidR="00A02D8C">
              <w:rPr>
                <w:noProof/>
                <w:webHidden/>
              </w:rPr>
              <w:instrText xml:space="preserve"> PAGEREF _Toc76050487 \h </w:instrText>
            </w:r>
            <w:r w:rsidR="00A02D8C">
              <w:rPr>
                <w:noProof/>
                <w:webHidden/>
              </w:rPr>
            </w:r>
            <w:r w:rsidR="00A02D8C">
              <w:rPr>
                <w:noProof/>
                <w:webHidden/>
              </w:rPr>
              <w:fldChar w:fldCharType="separate"/>
            </w:r>
            <w:r w:rsidR="00A02D8C">
              <w:rPr>
                <w:noProof/>
                <w:webHidden/>
              </w:rPr>
              <w:t>2</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88" w:history="1">
            <w:r w:rsidR="00A02D8C" w:rsidRPr="00F3182F">
              <w:rPr>
                <w:rStyle w:val="Hyperlink"/>
                <w:rFonts w:cs="Times New Roman"/>
                <w:noProof/>
              </w:rPr>
              <w:t>1.2 Objectives</w:t>
            </w:r>
            <w:r w:rsidR="00A02D8C">
              <w:rPr>
                <w:noProof/>
                <w:webHidden/>
              </w:rPr>
              <w:tab/>
            </w:r>
            <w:r w:rsidR="00A02D8C">
              <w:rPr>
                <w:noProof/>
                <w:webHidden/>
              </w:rPr>
              <w:fldChar w:fldCharType="begin"/>
            </w:r>
            <w:r w:rsidR="00A02D8C">
              <w:rPr>
                <w:noProof/>
                <w:webHidden/>
              </w:rPr>
              <w:instrText xml:space="preserve"> PAGEREF _Toc76050488 \h </w:instrText>
            </w:r>
            <w:r w:rsidR="00A02D8C">
              <w:rPr>
                <w:noProof/>
                <w:webHidden/>
              </w:rPr>
            </w:r>
            <w:r w:rsidR="00A02D8C">
              <w:rPr>
                <w:noProof/>
                <w:webHidden/>
              </w:rPr>
              <w:fldChar w:fldCharType="separate"/>
            </w:r>
            <w:r w:rsidR="00A02D8C">
              <w:rPr>
                <w:noProof/>
                <w:webHidden/>
              </w:rPr>
              <w:t>2</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89" w:history="1">
            <w:r w:rsidR="00A02D8C" w:rsidRPr="00F3182F">
              <w:rPr>
                <w:rStyle w:val="Hyperlink"/>
                <w:rFonts w:cs="Times New Roman"/>
                <w:noProof/>
              </w:rPr>
              <w:t>1.3 Advantages</w:t>
            </w:r>
            <w:r w:rsidR="00A02D8C">
              <w:rPr>
                <w:noProof/>
                <w:webHidden/>
              </w:rPr>
              <w:tab/>
            </w:r>
            <w:r w:rsidR="00A02D8C">
              <w:rPr>
                <w:noProof/>
                <w:webHidden/>
              </w:rPr>
              <w:fldChar w:fldCharType="begin"/>
            </w:r>
            <w:r w:rsidR="00A02D8C">
              <w:rPr>
                <w:noProof/>
                <w:webHidden/>
              </w:rPr>
              <w:instrText xml:space="preserve"> PAGEREF _Toc76050489 \h </w:instrText>
            </w:r>
            <w:r w:rsidR="00A02D8C">
              <w:rPr>
                <w:noProof/>
                <w:webHidden/>
              </w:rPr>
            </w:r>
            <w:r w:rsidR="00A02D8C">
              <w:rPr>
                <w:noProof/>
                <w:webHidden/>
              </w:rPr>
              <w:fldChar w:fldCharType="separate"/>
            </w:r>
            <w:r w:rsidR="00A02D8C">
              <w:rPr>
                <w:noProof/>
                <w:webHidden/>
              </w:rPr>
              <w:t>2</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90" w:history="1">
            <w:r w:rsidR="00A02D8C" w:rsidRPr="00F3182F">
              <w:rPr>
                <w:rStyle w:val="Hyperlink"/>
                <w:rFonts w:cs="Times New Roman"/>
                <w:noProof/>
              </w:rPr>
              <w:t>1.4 Disadvantages</w:t>
            </w:r>
            <w:r w:rsidR="00A02D8C">
              <w:rPr>
                <w:noProof/>
                <w:webHidden/>
              </w:rPr>
              <w:tab/>
            </w:r>
            <w:r w:rsidR="00A02D8C">
              <w:rPr>
                <w:noProof/>
                <w:webHidden/>
              </w:rPr>
              <w:fldChar w:fldCharType="begin"/>
            </w:r>
            <w:r w:rsidR="00A02D8C">
              <w:rPr>
                <w:noProof/>
                <w:webHidden/>
              </w:rPr>
              <w:instrText xml:space="preserve"> PAGEREF _Toc76050490 \h </w:instrText>
            </w:r>
            <w:r w:rsidR="00A02D8C">
              <w:rPr>
                <w:noProof/>
                <w:webHidden/>
              </w:rPr>
            </w:r>
            <w:r w:rsidR="00A02D8C">
              <w:rPr>
                <w:noProof/>
                <w:webHidden/>
              </w:rPr>
              <w:fldChar w:fldCharType="separate"/>
            </w:r>
            <w:r w:rsidR="00A02D8C">
              <w:rPr>
                <w:noProof/>
                <w:webHidden/>
              </w:rPr>
              <w:t>3</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91" w:history="1">
            <w:r w:rsidR="00A02D8C" w:rsidRPr="00F3182F">
              <w:rPr>
                <w:rStyle w:val="Hyperlink"/>
                <w:rFonts w:cs="Times New Roman"/>
                <w:noProof/>
              </w:rPr>
              <w:t>1.5 Limits</w:t>
            </w:r>
            <w:r w:rsidR="00A02D8C">
              <w:rPr>
                <w:noProof/>
                <w:webHidden/>
              </w:rPr>
              <w:tab/>
            </w:r>
            <w:r w:rsidR="00A02D8C">
              <w:rPr>
                <w:noProof/>
                <w:webHidden/>
              </w:rPr>
              <w:fldChar w:fldCharType="begin"/>
            </w:r>
            <w:r w:rsidR="00A02D8C">
              <w:rPr>
                <w:noProof/>
                <w:webHidden/>
              </w:rPr>
              <w:instrText xml:space="preserve"> PAGEREF _Toc76050491 \h </w:instrText>
            </w:r>
            <w:r w:rsidR="00A02D8C">
              <w:rPr>
                <w:noProof/>
                <w:webHidden/>
              </w:rPr>
            </w:r>
            <w:r w:rsidR="00A02D8C">
              <w:rPr>
                <w:noProof/>
                <w:webHidden/>
              </w:rPr>
              <w:fldChar w:fldCharType="separate"/>
            </w:r>
            <w:r w:rsidR="00A02D8C">
              <w:rPr>
                <w:noProof/>
                <w:webHidden/>
              </w:rPr>
              <w:t>3</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92" w:history="1">
            <w:r w:rsidR="00A02D8C" w:rsidRPr="00F3182F">
              <w:rPr>
                <w:rStyle w:val="Hyperlink"/>
                <w:rFonts w:cs="Times New Roman"/>
                <w:noProof/>
              </w:rPr>
              <w:t>1.6 Application of the project</w:t>
            </w:r>
            <w:r w:rsidR="00A02D8C">
              <w:rPr>
                <w:noProof/>
                <w:webHidden/>
              </w:rPr>
              <w:tab/>
            </w:r>
            <w:r w:rsidR="00A02D8C">
              <w:rPr>
                <w:noProof/>
                <w:webHidden/>
              </w:rPr>
              <w:fldChar w:fldCharType="begin"/>
            </w:r>
            <w:r w:rsidR="00A02D8C">
              <w:rPr>
                <w:noProof/>
                <w:webHidden/>
              </w:rPr>
              <w:instrText xml:space="preserve"> PAGEREF _Toc76050492 \h </w:instrText>
            </w:r>
            <w:r w:rsidR="00A02D8C">
              <w:rPr>
                <w:noProof/>
                <w:webHidden/>
              </w:rPr>
            </w:r>
            <w:r w:rsidR="00A02D8C">
              <w:rPr>
                <w:noProof/>
                <w:webHidden/>
              </w:rPr>
              <w:fldChar w:fldCharType="separate"/>
            </w:r>
            <w:r w:rsidR="00A02D8C">
              <w:rPr>
                <w:noProof/>
                <w:webHidden/>
              </w:rPr>
              <w:t>4</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93" w:history="1">
            <w:r w:rsidR="00A02D8C" w:rsidRPr="00F3182F">
              <w:rPr>
                <w:rStyle w:val="Hyperlink"/>
                <w:rFonts w:cs="Times New Roman"/>
                <w:noProof/>
              </w:rPr>
              <w:t>1.7 Hypothesis</w:t>
            </w:r>
            <w:r w:rsidR="00A02D8C">
              <w:rPr>
                <w:noProof/>
                <w:webHidden/>
              </w:rPr>
              <w:tab/>
            </w:r>
            <w:r w:rsidR="00A02D8C">
              <w:rPr>
                <w:noProof/>
                <w:webHidden/>
              </w:rPr>
              <w:fldChar w:fldCharType="begin"/>
            </w:r>
            <w:r w:rsidR="00A02D8C">
              <w:rPr>
                <w:noProof/>
                <w:webHidden/>
              </w:rPr>
              <w:instrText xml:space="preserve"> PAGEREF _Toc76050493 \h </w:instrText>
            </w:r>
            <w:r w:rsidR="00A02D8C">
              <w:rPr>
                <w:noProof/>
                <w:webHidden/>
              </w:rPr>
            </w:r>
            <w:r w:rsidR="00A02D8C">
              <w:rPr>
                <w:noProof/>
                <w:webHidden/>
              </w:rPr>
              <w:fldChar w:fldCharType="separate"/>
            </w:r>
            <w:r w:rsidR="00A02D8C">
              <w:rPr>
                <w:noProof/>
                <w:webHidden/>
              </w:rPr>
              <w:t>4</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94" w:history="1">
            <w:r w:rsidR="00A02D8C" w:rsidRPr="00F3182F">
              <w:rPr>
                <w:rStyle w:val="Hyperlink"/>
                <w:rFonts w:cs="Times New Roman"/>
                <w:noProof/>
              </w:rPr>
              <w:t>CHAPTER TWO</w:t>
            </w:r>
            <w:r w:rsidR="00A02D8C">
              <w:rPr>
                <w:noProof/>
                <w:webHidden/>
              </w:rPr>
              <w:tab/>
            </w:r>
            <w:r w:rsidR="00A02D8C">
              <w:rPr>
                <w:noProof/>
                <w:webHidden/>
              </w:rPr>
              <w:fldChar w:fldCharType="begin"/>
            </w:r>
            <w:r w:rsidR="00A02D8C">
              <w:rPr>
                <w:noProof/>
                <w:webHidden/>
              </w:rPr>
              <w:instrText xml:space="preserve"> PAGEREF _Toc76050494 \h </w:instrText>
            </w:r>
            <w:r w:rsidR="00A02D8C">
              <w:rPr>
                <w:noProof/>
                <w:webHidden/>
              </w:rPr>
            </w:r>
            <w:r w:rsidR="00A02D8C">
              <w:rPr>
                <w:noProof/>
                <w:webHidden/>
              </w:rPr>
              <w:fldChar w:fldCharType="separate"/>
            </w:r>
            <w:r w:rsidR="00A02D8C">
              <w:rPr>
                <w:noProof/>
                <w:webHidden/>
              </w:rPr>
              <w:t>6</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95" w:history="1">
            <w:r w:rsidR="00A02D8C" w:rsidRPr="00F3182F">
              <w:rPr>
                <w:rStyle w:val="Hyperlink"/>
                <w:rFonts w:cs="Times New Roman"/>
                <w:noProof/>
              </w:rPr>
              <w:t>2.0 Introduction</w:t>
            </w:r>
            <w:r w:rsidR="00A02D8C">
              <w:rPr>
                <w:noProof/>
                <w:webHidden/>
              </w:rPr>
              <w:tab/>
            </w:r>
            <w:r w:rsidR="00A02D8C">
              <w:rPr>
                <w:noProof/>
                <w:webHidden/>
              </w:rPr>
              <w:fldChar w:fldCharType="begin"/>
            </w:r>
            <w:r w:rsidR="00A02D8C">
              <w:rPr>
                <w:noProof/>
                <w:webHidden/>
              </w:rPr>
              <w:instrText xml:space="preserve"> PAGEREF _Toc76050495 \h </w:instrText>
            </w:r>
            <w:r w:rsidR="00A02D8C">
              <w:rPr>
                <w:noProof/>
                <w:webHidden/>
              </w:rPr>
            </w:r>
            <w:r w:rsidR="00A02D8C">
              <w:rPr>
                <w:noProof/>
                <w:webHidden/>
              </w:rPr>
              <w:fldChar w:fldCharType="separate"/>
            </w:r>
            <w:r w:rsidR="00A02D8C">
              <w:rPr>
                <w:noProof/>
                <w:webHidden/>
              </w:rPr>
              <w:t>6</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96" w:history="1">
            <w:r w:rsidR="00A02D8C" w:rsidRPr="00F3182F">
              <w:rPr>
                <w:rStyle w:val="Hyperlink"/>
                <w:rFonts w:cs="Times New Roman"/>
                <w:noProof/>
              </w:rPr>
              <w:t>2.1 Block diagram of the proposed remote control inbuilt hydraulic jack.</w:t>
            </w:r>
            <w:r w:rsidR="00A02D8C">
              <w:rPr>
                <w:noProof/>
                <w:webHidden/>
              </w:rPr>
              <w:tab/>
            </w:r>
            <w:r w:rsidR="00A02D8C">
              <w:rPr>
                <w:noProof/>
                <w:webHidden/>
              </w:rPr>
              <w:fldChar w:fldCharType="begin"/>
            </w:r>
            <w:r w:rsidR="00A02D8C">
              <w:rPr>
                <w:noProof/>
                <w:webHidden/>
              </w:rPr>
              <w:instrText xml:space="preserve"> PAGEREF _Toc76050496 \h </w:instrText>
            </w:r>
            <w:r w:rsidR="00A02D8C">
              <w:rPr>
                <w:noProof/>
                <w:webHidden/>
              </w:rPr>
            </w:r>
            <w:r w:rsidR="00A02D8C">
              <w:rPr>
                <w:noProof/>
                <w:webHidden/>
              </w:rPr>
              <w:fldChar w:fldCharType="separate"/>
            </w:r>
            <w:r w:rsidR="00A02D8C">
              <w:rPr>
                <w:noProof/>
                <w:webHidden/>
              </w:rPr>
              <w:t>8</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97" w:history="1">
            <w:r w:rsidR="00A02D8C" w:rsidRPr="00F3182F">
              <w:rPr>
                <w:rStyle w:val="Hyperlink"/>
                <w:rFonts w:cs="Times New Roman"/>
                <w:noProof/>
              </w:rPr>
              <w:t>2.1.1 Remote control transmitter</w:t>
            </w:r>
            <w:r w:rsidR="00A02D8C">
              <w:rPr>
                <w:noProof/>
                <w:webHidden/>
              </w:rPr>
              <w:tab/>
            </w:r>
            <w:r w:rsidR="00A02D8C">
              <w:rPr>
                <w:noProof/>
                <w:webHidden/>
              </w:rPr>
              <w:fldChar w:fldCharType="begin"/>
            </w:r>
            <w:r w:rsidR="00A02D8C">
              <w:rPr>
                <w:noProof/>
                <w:webHidden/>
              </w:rPr>
              <w:instrText xml:space="preserve"> PAGEREF _Toc76050497 \h </w:instrText>
            </w:r>
            <w:r w:rsidR="00A02D8C">
              <w:rPr>
                <w:noProof/>
                <w:webHidden/>
              </w:rPr>
            </w:r>
            <w:r w:rsidR="00A02D8C">
              <w:rPr>
                <w:noProof/>
                <w:webHidden/>
              </w:rPr>
              <w:fldChar w:fldCharType="separate"/>
            </w:r>
            <w:r w:rsidR="00A02D8C">
              <w:rPr>
                <w:noProof/>
                <w:webHidden/>
              </w:rPr>
              <w:t>8</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98" w:history="1">
            <w:r w:rsidR="00A02D8C" w:rsidRPr="00F3182F">
              <w:rPr>
                <w:rStyle w:val="Hyperlink"/>
                <w:rFonts w:cs="Times New Roman"/>
                <w:noProof/>
              </w:rPr>
              <w:t>2.1.2 Receiver and driver interface</w:t>
            </w:r>
            <w:r w:rsidR="00A02D8C">
              <w:rPr>
                <w:noProof/>
                <w:webHidden/>
              </w:rPr>
              <w:tab/>
            </w:r>
            <w:r w:rsidR="00A02D8C">
              <w:rPr>
                <w:noProof/>
                <w:webHidden/>
              </w:rPr>
              <w:fldChar w:fldCharType="begin"/>
            </w:r>
            <w:r w:rsidR="00A02D8C">
              <w:rPr>
                <w:noProof/>
                <w:webHidden/>
              </w:rPr>
              <w:instrText xml:space="preserve"> PAGEREF _Toc76050498 \h </w:instrText>
            </w:r>
            <w:r w:rsidR="00A02D8C">
              <w:rPr>
                <w:noProof/>
                <w:webHidden/>
              </w:rPr>
            </w:r>
            <w:r w:rsidR="00A02D8C">
              <w:rPr>
                <w:noProof/>
                <w:webHidden/>
              </w:rPr>
              <w:fldChar w:fldCharType="separate"/>
            </w:r>
            <w:r w:rsidR="00A02D8C">
              <w:rPr>
                <w:noProof/>
                <w:webHidden/>
              </w:rPr>
              <w:t>8</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499" w:history="1">
            <w:r w:rsidR="00A02D8C" w:rsidRPr="00F3182F">
              <w:rPr>
                <w:rStyle w:val="Hyperlink"/>
                <w:rFonts w:cs="Times New Roman"/>
                <w:noProof/>
              </w:rPr>
              <w:t>2.1.3 Jack control motor mechanism</w:t>
            </w:r>
            <w:r w:rsidR="00A02D8C">
              <w:rPr>
                <w:noProof/>
                <w:webHidden/>
              </w:rPr>
              <w:tab/>
            </w:r>
            <w:r w:rsidR="00A02D8C">
              <w:rPr>
                <w:noProof/>
                <w:webHidden/>
              </w:rPr>
              <w:fldChar w:fldCharType="begin"/>
            </w:r>
            <w:r w:rsidR="00A02D8C">
              <w:rPr>
                <w:noProof/>
                <w:webHidden/>
              </w:rPr>
              <w:instrText xml:space="preserve"> PAGEREF _Toc76050499 \h </w:instrText>
            </w:r>
            <w:r w:rsidR="00A02D8C">
              <w:rPr>
                <w:noProof/>
                <w:webHidden/>
              </w:rPr>
            </w:r>
            <w:r w:rsidR="00A02D8C">
              <w:rPr>
                <w:noProof/>
                <w:webHidden/>
              </w:rPr>
              <w:fldChar w:fldCharType="separate"/>
            </w:r>
            <w:r w:rsidR="00A02D8C">
              <w:rPr>
                <w:noProof/>
                <w:webHidden/>
              </w:rPr>
              <w:t>9</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00" w:history="1">
            <w:r w:rsidR="00A02D8C" w:rsidRPr="00F3182F">
              <w:rPr>
                <w:rStyle w:val="Hyperlink"/>
                <w:rFonts w:cs="Times New Roman"/>
                <w:noProof/>
              </w:rPr>
              <w:t>2.2 Design analysis and the remote control</w:t>
            </w:r>
            <w:r w:rsidR="00A02D8C">
              <w:rPr>
                <w:noProof/>
                <w:webHidden/>
              </w:rPr>
              <w:tab/>
            </w:r>
            <w:r w:rsidR="00A02D8C">
              <w:rPr>
                <w:noProof/>
                <w:webHidden/>
              </w:rPr>
              <w:fldChar w:fldCharType="begin"/>
            </w:r>
            <w:r w:rsidR="00A02D8C">
              <w:rPr>
                <w:noProof/>
                <w:webHidden/>
              </w:rPr>
              <w:instrText xml:space="preserve"> PAGEREF _Toc76050500 \h </w:instrText>
            </w:r>
            <w:r w:rsidR="00A02D8C">
              <w:rPr>
                <w:noProof/>
                <w:webHidden/>
              </w:rPr>
            </w:r>
            <w:r w:rsidR="00A02D8C">
              <w:rPr>
                <w:noProof/>
                <w:webHidden/>
              </w:rPr>
              <w:fldChar w:fldCharType="separate"/>
            </w:r>
            <w:r w:rsidR="00A02D8C">
              <w:rPr>
                <w:noProof/>
                <w:webHidden/>
              </w:rPr>
              <w:t>9</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01" w:history="1">
            <w:r w:rsidR="00A02D8C" w:rsidRPr="00F3182F">
              <w:rPr>
                <w:rStyle w:val="Hyperlink"/>
                <w:rFonts w:cs="Times New Roman"/>
                <w:noProof/>
              </w:rPr>
              <w:t>2.2.0 Design specification</w:t>
            </w:r>
            <w:r w:rsidR="00A02D8C">
              <w:rPr>
                <w:noProof/>
                <w:webHidden/>
              </w:rPr>
              <w:tab/>
            </w:r>
            <w:r w:rsidR="00A02D8C">
              <w:rPr>
                <w:noProof/>
                <w:webHidden/>
              </w:rPr>
              <w:fldChar w:fldCharType="begin"/>
            </w:r>
            <w:r w:rsidR="00A02D8C">
              <w:rPr>
                <w:noProof/>
                <w:webHidden/>
              </w:rPr>
              <w:instrText xml:space="preserve"> PAGEREF _Toc76050501 \h </w:instrText>
            </w:r>
            <w:r w:rsidR="00A02D8C">
              <w:rPr>
                <w:noProof/>
                <w:webHidden/>
              </w:rPr>
            </w:r>
            <w:r w:rsidR="00A02D8C">
              <w:rPr>
                <w:noProof/>
                <w:webHidden/>
              </w:rPr>
              <w:fldChar w:fldCharType="separate"/>
            </w:r>
            <w:r w:rsidR="00A02D8C">
              <w:rPr>
                <w:noProof/>
                <w:webHidden/>
              </w:rPr>
              <w:t>9</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02" w:history="1">
            <w:r w:rsidR="00A02D8C" w:rsidRPr="00F3182F">
              <w:rPr>
                <w:rStyle w:val="Hyperlink"/>
                <w:rFonts w:cs="Times New Roman"/>
                <w:noProof/>
              </w:rPr>
              <w:t>2.2.1 Power supply</w:t>
            </w:r>
            <w:r w:rsidR="00A02D8C">
              <w:rPr>
                <w:noProof/>
                <w:webHidden/>
              </w:rPr>
              <w:tab/>
            </w:r>
            <w:r w:rsidR="00A02D8C">
              <w:rPr>
                <w:noProof/>
                <w:webHidden/>
              </w:rPr>
              <w:fldChar w:fldCharType="begin"/>
            </w:r>
            <w:r w:rsidR="00A02D8C">
              <w:rPr>
                <w:noProof/>
                <w:webHidden/>
              </w:rPr>
              <w:instrText xml:space="preserve"> PAGEREF _Toc76050502 \h </w:instrText>
            </w:r>
            <w:r w:rsidR="00A02D8C">
              <w:rPr>
                <w:noProof/>
                <w:webHidden/>
              </w:rPr>
            </w:r>
            <w:r w:rsidR="00A02D8C">
              <w:rPr>
                <w:noProof/>
                <w:webHidden/>
              </w:rPr>
              <w:fldChar w:fldCharType="separate"/>
            </w:r>
            <w:r w:rsidR="00A02D8C">
              <w:rPr>
                <w:noProof/>
                <w:webHidden/>
              </w:rPr>
              <w:t>9</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03" w:history="1">
            <w:r w:rsidR="00A02D8C" w:rsidRPr="00F3182F">
              <w:rPr>
                <w:rStyle w:val="Hyperlink"/>
                <w:rFonts w:cs="Times New Roman"/>
                <w:noProof/>
              </w:rPr>
              <w:t>2.2.2 Design of the Infra-Red Transmitter</w:t>
            </w:r>
            <w:r w:rsidR="00A02D8C">
              <w:rPr>
                <w:noProof/>
                <w:webHidden/>
              </w:rPr>
              <w:tab/>
            </w:r>
            <w:r w:rsidR="00A02D8C">
              <w:rPr>
                <w:noProof/>
                <w:webHidden/>
              </w:rPr>
              <w:fldChar w:fldCharType="begin"/>
            </w:r>
            <w:r w:rsidR="00A02D8C">
              <w:rPr>
                <w:noProof/>
                <w:webHidden/>
              </w:rPr>
              <w:instrText xml:space="preserve"> PAGEREF _Toc76050503 \h </w:instrText>
            </w:r>
            <w:r w:rsidR="00A02D8C">
              <w:rPr>
                <w:noProof/>
                <w:webHidden/>
              </w:rPr>
            </w:r>
            <w:r w:rsidR="00A02D8C">
              <w:rPr>
                <w:noProof/>
                <w:webHidden/>
              </w:rPr>
              <w:fldChar w:fldCharType="separate"/>
            </w:r>
            <w:r w:rsidR="00A02D8C">
              <w:rPr>
                <w:noProof/>
                <w:webHidden/>
              </w:rPr>
              <w:t>10</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04" w:history="1">
            <w:r w:rsidR="00A02D8C" w:rsidRPr="00F3182F">
              <w:rPr>
                <w:rStyle w:val="Hyperlink"/>
                <w:rFonts w:cs="Times New Roman"/>
                <w:noProof/>
              </w:rPr>
              <w:t>2.2.3 Infra-red receiver</w:t>
            </w:r>
            <w:r w:rsidR="00A02D8C">
              <w:rPr>
                <w:noProof/>
                <w:webHidden/>
              </w:rPr>
              <w:tab/>
            </w:r>
            <w:r w:rsidR="00A02D8C">
              <w:rPr>
                <w:noProof/>
                <w:webHidden/>
              </w:rPr>
              <w:fldChar w:fldCharType="begin"/>
            </w:r>
            <w:r w:rsidR="00A02D8C">
              <w:rPr>
                <w:noProof/>
                <w:webHidden/>
              </w:rPr>
              <w:instrText xml:space="preserve"> PAGEREF _Toc76050504 \h </w:instrText>
            </w:r>
            <w:r w:rsidR="00A02D8C">
              <w:rPr>
                <w:noProof/>
                <w:webHidden/>
              </w:rPr>
            </w:r>
            <w:r w:rsidR="00A02D8C">
              <w:rPr>
                <w:noProof/>
                <w:webHidden/>
              </w:rPr>
              <w:fldChar w:fldCharType="separate"/>
            </w:r>
            <w:r w:rsidR="00A02D8C">
              <w:rPr>
                <w:noProof/>
                <w:webHidden/>
              </w:rPr>
              <w:t>10</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05" w:history="1">
            <w:r w:rsidR="00A02D8C" w:rsidRPr="00F3182F">
              <w:rPr>
                <w:rStyle w:val="Hyperlink"/>
                <w:rFonts w:cs="Times New Roman"/>
                <w:noProof/>
              </w:rPr>
              <w:t>2.2.4 Micro-controller circuit</w:t>
            </w:r>
            <w:r w:rsidR="00A02D8C">
              <w:rPr>
                <w:noProof/>
                <w:webHidden/>
              </w:rPr>
              <w:tab/>
            </w:r>
            <w:r w:rsidR="00A02D8C">
              <w:rPr>
                <w:noProof/>
                <w:webHidden/>
              </w:rPr>
              <w:fldChar w:fldCharType="begin"/>
            </w:r>
            <w:r w:rsidR="00A02D8C">
              <w:rPr>
                <w:noProof/>
                <w:webHidden/>
              </w:rPr>
              <w:instrText xml:space="preserve"> PAGEREF _Toc76050505 \h </w:instrText>
            </w:r>
            <w:r w:rsidR="00A02D8C">
              <w:rPr>
                <w:noProof/>
                <w:webHidden/>
              </w:rPr>
            </w:r>
            <w:r w:rsidR="00A02D8C">
              <w:rPr>
                <w:noProof/>
                <w:webHidden/>
              </w:rPr>
              <w:fldChar w:fldCharType="separate"/>
            </w:r>
            <w:r w:rsidR="00A02D8C">
              <w:rPr>
                <w:noProof/>
                <w:webHidden/>
              </w:rPr>
              <w:t>12</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06" w:history="1">
            <w:r w:rsidR="00A02D8C" w:rsidRPr="00F3182F">
              <w:rPr>
                <w:rStyle w:val="Hyperlink"/>
                <w:rFonts w:cs="Times New Roman"/>
                <w:noProof/>
              </w:rPr>
              <w:t>2.3 The cage material selection</w:t>
            </w:r>
            <w:r w:rsidR="00A02D8C">
              <w:rPr>
                <w:noProof/>
                <w:webHidden/>
              </w:rPr>
              <w:tab/>
            </w:r>
            <w:r w:rsidR="00A02D8C">
              <w:rPr>
                <w:noProof/>
                <w:webHidden/>
              </w:rPr>
              <w:fldChar w:fldCharType="begin"/>
            </w:r>
            <w:r w:rsidR="00A02D8C">
              <w:rPr>
                <w:noProof/>
                <w:webHidden/>
              </w:rPr>
              <w:instrText xml:space="preserve"> PAGEREF _Toc76050506 \h </w:instrText>
            </w:r>
            <w:r w:rsidR="00A02D8C">
              <w:rPr>
                <w:noProof/>
                <w:webHidden/>
              </w:rPr>
            </w:r>
            <w:r w:rsidR="00A02D8C">
              <w:rPr>
                <w:noProof/>
                <w:webHidden/>
              </w:rPr>
              <w:fldChar w:fldCharType="separate"/>
            </w:r>
            <w:r w:rsidR="00A02D8C">
              <w:rPr>
                <w:noProof/>
                <w:webHidden/>
              </w:rPr>
              <w:t>12</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07" w:history="1">
            <w:r w:rsidR="00A02D8C" w:rsidRPr="00F3182F">
              <w:rPr>
                <w:rStyle w:val="Hyperlink"/>
                <w:rFonts w:cs="Times New Roman"/>
                <w:noProof/>
              </w:rPr>
              <w:t>2.3.1The pumping unit</w:t>
            </w:r>
            <w:r w:rsidR="00A02D8C">
              <w:rPr>
                <w:noProof/>
                <w:webHidden/>
              </w:rPr>
              <w:tab/>
            </w:r>
            <w:r w:rsidR="00A02D8C">
              <w:rPr>
                <w:noProof/>
                <w:webHidden/>
              </w:rPr>
              <w:fldChar w:fldCharType="begin"/>
            </w:r>
            <w:r w:rsidR="00A02D8C">
              <w:rPr>
                <w:noProof/>
                <w:webHidden/>
              </w:rPr>
              <w:instrText xml:space="preserve"> PAGEREF _Toc76050507 \h </w:instrText>
            </w:r>
            <w:r w:rsidR="00A02D8C">
              <w:rPr>
                <w:noProof/>
                <w:webHidden/>
              </w:rPr>
            </w:r>
            <w:r w:rsidR="00A02D8C">
              <w:rPr>
                <w:noProof/>
                <w:webHidden/>
              </w:rPr>
              <w:fldChar w:fldCharType="separate"/>
            </w:r>
            <w:r w:rsidR="00A02D8C">
              <w:rPr>
                <w:noProof/>
                <w:webHidden/>
              </w:rPr>
              <w:t>13</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08" w:history="1">
            <w:r w:rsidR="00A02D8C" w:rsidRPr="00F3182F">
              <w:rPr>
                <w:rStyle w:val="Hyperlink"/>
                <w:rFonts w:cs="Times New Roman"/>
                <w:noProof/>
              </w:rPr>
              <w:t>2.3.2 The reservoir</w:t>
            </w:r>
            <w:r w:rsidR="00A02D8C">
              <w:rPr>
                <w:noProof/>
                <w:webHidden/>
              </w:rPr>
              <w:tab/>
            </w:r>
            <w:r w:rsidR="00A02D8C">
              <w:rPr>
                <w:noProof/>
                <w:webHidden/>
              </w:rPr>
              <w:fldChar w:fldCharType="begin"/>
            </w:r>
            <w:r w:rsidR="00A02D8C">
              <w:rPr>
                <w:noProof/>
                <w:webHidden/>
              </w:rPr>
              <w:instrText xml:space="preserve"> PAGEREF _Toc76050508 \h </w:instrText>
            </w:r>
            <w:r w:rsidR="00A02D8C">
              <w:rPr>
                <w:noProof/>
                <w:webHidden/>
              </w:rPr>
            </w:r>
            <w:r w:rsidR="00A02D8C">
              <w:rPr>
                <w:noProof/>
                <w:webHidden/>
              </w:rPr>
              <w:fldChar w:fldCharType="separate"/>
            </w:r>
            <w:r w:rsidR="00A02D8C">
              <w:rPr>
                <w:noProof/>
                <w:webHidden/>
              </w:rPr>
              <w:t>13</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09" w:history="1">
            <w:r w:rsidR="00A02D8C" w:rsidRPr="00F3182F">
              <w:rPr>
                <w:rStyle w:val="Hyperlink"/>
                <w:rFonts w:cs="Times New Roman"/>
                <w:noProof/>
              </w:rPr>
              <w:t>2.3.3 House connections and fittings</w:t>
            </w:r>
            <w:r w:rsidR="00A02D8C">
              <w:rPr>
                <w:noProof/>
                <w:webHidden/>
              </w:rPr>
              <w:tab/>
            </w:r>
            <w:r w:rsidR="00A02D8C">
              <w:rPr>
                <w:noProof/>
                <w:webHidden/>
              </w:rPr>
              <w:fldChar w:fldCharType="begin"/>
            </w:r>
            <w:r w:rsidR="00A02D8C">
              <w:rPr>
                <w:noProof/>
                <w:webHidden/>
              </w:rPr>
              <w:instrText xml:space="preserve"> PAGEREF _Toc76050509 \h </w:instrText>
            </w:r>
            <w:r w:rsidR="00A02D8C">
              <w:rPr>
                <w:noProof/>
                <w:webHidden/>
              </w:rPr>
            </w:r>
            <w:r w:rsidR="00A02D8C">
              <w:rPr>
                <w:noProof/>
                <w:webHidden/>
              </w:rPr>
              <w:fldChar w:fldCharType="separate"/>
            </w:r>
            <w:r w:rsidR="00A02D8C">
              <w:rPr>
                <w:noProof/>
                <w:webHidden/>
              </w:rPr>
              <w:t>13</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10" w:history="1">
            <w:r w:rsidR="00A02D8C" w:rsidRPr="00F3182F">
              <w:rPr>
                <w:rStyle w:val="Hyperlink"/>
                <w:rFonts w:cs="Times New Roman"/>
                <w:noProof/>
              </w:rPr>
              <w:t>2.3.4 Check values</w:t>
            </w:r>
            <w:r w:rsidR="00A02D8C">
              <w:rPr>
                <w:noProof/>
                <w:webHidden/>
              </w:rPr>
              <w:tab/>
            </w:r>
            <w:r w:rsidR="00A02D8C">
              <w:rPr>
                <w:noProof/>
                <w:webHidden/>
              </w:rPr>
              <w:fldChar w:fldCharType="begin"/>
            </w:r>
            <w:r w:rsidR="00A02D8C">
              <w:rPr>
                <w:noProof/>
                <w:webHidden/>
              </w:rPr>
              <w:instrText xml:space="preserve"> PAGEREF _Toc76050510 \h </w:instrText>
            </w:r>
            <w:r w:rsidR="00A02D8C">
              <w:rPr>
                <w:noProof/>
                <w:webHidden/>
              </w:rPr>
            </w:r>
            <w:r w:rsidR="00A02D8C">
              <w:rPr>
                <w:noProof/>
                <w:webHidden/>
              </w:rPr>
              <w:fldChar w:fldCharType="separate"/>
            </w:r>
            <w:r w:rsidR="00A02D8C">
              <w:rPr>
                <w:noProof/>
                <w:webHidden/>
              </w:rPr>
              <w:t>13</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11" w:history="1">
            <w:r w:rsidR="00A02D8C" w:rsidRPr="00F3182F">
              <w:rPr>
                <w:rStyle w:val="Hyperlink"/>
                <w:rFonts w:cs="Times New Roman"/>
                <w:noProof/>
              </w:rPr>
              <w:t>2.4.5 The pumping and working cylinders</w:t>
            </w:r>
            <w:r w:rsidR="00A02D8C">
              <w:rPr>
                <w:noProof/>
                <w:webHidden/>
              </w:rPr>
              <w:tab/>
            </w:r>
            <w:r w:rsidR="00A02D8C">
              <w:rPr>
                <w:noProof/>
                <w:webHidden/>
              </w:rPr>
              <w:fldChar w:fldCharType="begin"/>
            </w:r>
            <w:r w:rsidR="00A02D8C">
              <w:rPr>
                <w:noProof/>
                <w:webHidden/>
              </w:rPr>
              <w:instrText xml:space="preserve"> PAGEREF _Toc76050511 \h </w:instrText>
            </w:r>
            <w:r w:rsidR="00A02D8C">
              <w:rPr>
                <w:noProof/>
                <w:webHidden/>
              </w:rPr>
            </w:r>
            <w:r w:rsidR="00A02D8C">
              <w:rPr>
                <w:noProof/>
                <w:webHidden/>
              </w:rPr>
              <w:fldChar w:fldCharType="separate"/>
            </w:r>
            <w:r w:rsidR="00A02D8C">
              <w:rPr>
                <w:noProof/>
                <w:webHidden/>
              </w:rPr>
              <w:t>13</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12" w:history="1">
            <w:r w:rsidR="00A02D8C" w:rsidRPr="00F3182F">
              <w:rPr>
                <w:rStyle w:val="Hyperlink"/>
                <w:rFonts w:cs="Times New Roman"/>
                <w:noProof/>
              </w:rPr>
              <w:t>3.0 Working principle of the inbuilt hydraulic jack</w:t>
            </w:r>
            <w:r w:rsidR="00A02D8C">
              <w:rPr>
                <w:noProof/>
                <w:webHidden/>
              </w:rPr>
              <w:tab/>
            </w:r>
            <w:r w:rsidR="00A02D8C">
              <w:rPr>
                <w:noProof/>
                <w:webHidden/>
              </w:rPr>
              <w:fldChar w:fldCharType="begin"/>
            </w:r>
            <w:r w:rsidR="00A02D8C">
              <w:rPr>
                <w:noProof/>
                <w:webHidden/>
              </w:rPr>
              <w:instrText xml:space="preserve"> PAGEREF _Toc76050512 \h </w:instrText>
            </w:r>
            <w:r w:rsidR="00A02D8C">
              <w:rPr>
                <w:noProof/>
                <w:webHidden/>
              </w:rPr>
            </w:r>
            <w:r w:rsidR="00A02D8C">
              <w:rPr>
                <w:noProof/>
                <w:webHidden/>
              </w:rPr>
              <w:fldChar w:fldCharType="separate"/>
            </w:r>
            <w:r w:rsidR="00A02D8C">
              <w:rPr>
                <w:noProof/>
                <w:webHidden/>
              </w:rPr>
              <w:t>14</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13" w:history="1">
            <w:r w:rsidR="00A02D8C" w:rsidRPr="00F3182F">
              <w:rPr>
                <w:rStyle w:val="Hyperlink"/>
                <w:rFonts w:cs="Times New Roman"/>
                <w:noProof/>
              </w:rPr>
              <w:t>3.1 Design calculation for hydraulic jack</w:t>
            </w:r>
            <w:r w:rsidR="00A02D8C">
              <w:rPr>
                <w:noProof/>
                <w:webHidden/>
              </w:rPr>
              <w:tab/>
            </w:r>
            <w:r w:rsidR="00A02D8C">
              <w:rPr>
                <w:noProof/>
                <w:webHidden/>
              </w:rPr>
              <w:fldChar w:fldCharType="begin"/>
            </w:r>
            <w:r w:rsidR="00A02D8C">
              <w:rPr>
                <w:noProof/>
                <w:webHidden/>
              </w:rPr>
              <w:instrText xml:space="preserve"> PAGEREF _Toc76050513 \h </w:instrText>
            </w:r>
            <w:r w:rsidR="00A02D8C">
              <w:rPr>
                <w:noProof/>
                <w:webHidden/>
              </w:rPr>
            </w:r>
            <w:r w:rsidR="00A02D8C">
              <w:rPr>
                <w:noProof/>
                <w:webHidden/>
              </w:rPr>
              <w:fldChar w:fldCharType="separate"/>
            </w:r>
            <w:r w:rsidR="00A02D8C">
              <w:rPr>
                <w:noProof/>
                <w:webHidden/>
              </w:rPr>
              <w:t>15</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14" w:history="1">
            <w:r w:rsidR="00A02D8C" w:rsidRPr="00F3182F">
              <w:rPr>
                <w:rStyle w:val="Hyperlink"/>
                <w:rFonts w:cs="Times New Roman"/>
                <w:noProof/>
              </w:rPr>
              <w:t>3.2.1 Steps to use and operate</w:t>
            </w:r>
            <w:r w:rsidR="00A02D8C">
              <w:rPr>
                <w:noProof/>
                <w:webHidden/>
              </w:rPr>
              <w:tab/>
            </w:r>
            <w:r w:rsidR="00A02D8C">
              <w:rPr>
                <w:noProof/>
                <w:webHidden/>
              </w:rPr>
              <w:fldChar w:fldCharType="begin"/>
            </w:r>
            <w:r w:rsidR="00A02D8C">
              <w:rPr>
                <w:noProof/>
                <w:webHidden/>
              </w:rPr>
              <w:instrText xml:space="preserve"> PAGEREF _Toc76050514 \h </w:instrText>
            </w:r>
            <w:r w:rsidR="00A02D8C">
              <w:rPr>
                <w:noProof/>
                <w:webHidden/>
              </w:rPr>
            </w:r>
            <w:r w:rsidR="00A02D8C">
              <w:rPr>
                <w:noProof/>
                <w:webHidden/>
              </w:rPr>
              <w:fldChar w:fldCharType="separate"/>
            </w:r>
            <w:r w:rsidR="00A02D8C">
              <w:rPr>
                <w:noProof/>
                <w:webHidden/>
              </w:rPr>
              <w:t>16</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15" w:history="1">
            <w:r w:rsidR="00A02D8C" w:rsidRPr="00F3182F">
              <w:rPr>
                <w:rStyle w:val="Hyperlink"/>
                <w:rFonts w:cs="Times New Roman"/>
                <w:noProof/>
              </w:rPr>
              <w:t>3.3 Return spring</w:t>
            </w:r>
            <w:r w:rsidR="00A02D8C">
              <w:rPr>
                <w:noProof/>
                <w:webHidden/>
              </w:rPr>
              <w:tab/>
            </w:r>
            <w:r w:rsidR="00A02D8C">
              <w:rPr>
                <w:noProof/>
                <w:webHidden/>
              </w:rPr>
              <w:fldChar w:fldCharType="begin"/>
            </w:r>
            <w:r w:rsidR="00A02D8C">
              <w:rPr>
                <w:noProof/>
                <w:webHidden/>
              </w:rPr>
              <w:instrText xml:space="preserve"> PAGEREF _Toc76050515 \h </w:instrText>
            </w:r>
            <w:r w:rsidR="00A02D8C">
              <w:rPr>
                <w:noProof/>
                <w:webHidden/>
              </w:rPr>
            </w:r>
            <w:r w:rsidR="00A02D8C">
              <w:rPr>
                <w:noProof/>
                <w:webHidden/>
              </w:rPr>
              <w:fldChar w:fldCharType="separate"/>
            </w:r>
            <w:r w:rsidR="00A02D8C">
              <w:rPr>
                <w:noProof/>
                <w:webHidden/>
              </w:rPr>
              <w:t>17</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16" w:history="1">
            <w:r w:rsidR="00A02D8C" w:rsidRPr="00F3182F">
              <w:rPr>
                <w:rStyle w:val="Hyperlink"/>
                <w:rFonts w:cs="Times New Roman"/>
                <w:noProof/>
              </w:rPr>
              <w:t>3.4 Cam</w:t>
            </w:r>
            <w:r w:rsidR="00A02D8C">
              <w:rPr>
                <w:noProof/>
                <w:webHidden/>
              </w:rPr>
              <w:tab/>
            </w:r>
            <w:r w:rsidR="00A02D8C">
              <w:rPr>
                <w:noProof/>
                <w:webHidden/>
              </w:rPr>
              <w:fldChar w:fldCharType="begin"/>
            </w:r>
            <w:r w:rsidR="00A02D8C">
              <w:rPr>
                <w:noProof/>
                <w:webHidden/>
              </w:rPr>
              <w:instrText xml:space="preserve"> PAGEREF _Toc76050516 \h </w:instrText>
            </w:r>
            <w:r w:rsidR="00A02D8C">
              <w:rPr>
                <w:noProof/>
                <w:webHidden/>
              </w:rPr>
            </w:r>
            <w:r w:rsidR="00A02D8C">
              <w:rPr>
                <w:noProof/>
                <w:webHidden/>
              </w:rPr>
              <w:fldChar w:fldCharType="separate"/>
            </w:r>
            <w:r w:rsidR="00A02D8C">
              <w:rPr>
                <w:noProof/>
                <w:webHidden/>
              </w:rPr>
              <w:t>17</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17" w:history="1">
            <w:r w:rsidR="00A02D8C" w:rsidRPr="00F3182F">
              <w:rPr>
                <w:rStyle w:val="Hyperlink"/>
                <w:rFonts w:cs="Times New Roman"/>
                <w:noProof/>
              </w:rPr>
              <w:t>3.5 Motor</w:t>
            </w:r>
            <w:r w:rsidR="00A02D8C">
              <w:rPr>
                <w:noProof/>
                <w:webHidden/>
              </w:rPr>
              <w:tab/>
            </w:r>
            <w:r w:rsidR="00A02D8C">
              <w:rPr>
                <w:noProof/>
                <w:webHidden/>
              </w:rPr>
              <w:fldChar w:fldCharType="begin"/>
            </w:r>
            <w:r w:rsidR="00A02D8C">
              <w:rPr>
                <w:noProof/>
                <w:webHidden/>
              </w:rPr>
              <w:instrText xml:space="preserve"> PAGEREF _Toc76050517 \h </w:instrText>
            </w:r>
            <w:r w:rsidR="00A02D8C">
              <w:rPr>
                <w:noProof/>
                <w:webHidden/>
              </w:rPr>
            </w:r>
            <w:r w:rsidR="00A02D8C">
              <w:rPr>
                <w:noProof/>
                <w:webHidden/>
              </w:rPr>
              <w:fldChar w:fldCharType="separate"/>
            </w:r>
            <w:r w:rsidR="00A02D8C">
              <w:rPr>
                <w:noProof/>
                <w:webHidden/>
              </w:rPr>
              <w:t>17</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18" w:history="1">
            <w:r w:rsidR="00A02D8C" w:rsidRPr="00F3182F">
              <w:rPr>
                <w:rStyle w:val="Hyperlink"/>
                <w:rFonts w:cs="Times New Roman"/>
                <w:noProof/>
              </w:rPr>
              <w:t>CHAPTER FOUR</w:t>
            </w:r>
            <w:r w:rsidR="00A02D8C">
              <w:rPr>
                <w:noProof/>
                <w:webHidden/>
              </w:rPr>
              <w:tab/>
            </w:r>
            <w:r w:rsidR="00A02D8C">
              <w:rPr>
                <w:noProof/>
                <w:webHidden/>
              </w:rPr>
              <w:fldChar w:fldCharType="begin"/>
            </w:r>
            <w:r w:rsidR="00A02D8C">
              <w:rPr>
                <w:noProof/>
                <w:webHidden/>
              </w:rPr>
              <w:instrText xml:space="preserve"> PAGEREF _Toc76050518 \h </w:instrText>
            </w:r>
            <w:r w:rsidR="00A02D8C">
              <w:rPr>
                <w:noProof/>
                <w:webHidden/>
              </w:rPr>
            </w:r>
            <w:r w:rsidR="00A02D8C">
              <w:rPr>
                <w:noProof/>
                <w:webHidden/>
              </w:rPr>
              <w:fldChar w:fldCharType="separate"/>
            </w:r>
            <w:r w:rsidR="00A02D8C">
              <w:rPr>
                <w:noProof/>
                <w:webHidden/>
              </w:rPr>
              <w:t>18</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19" w:history="1">
            <w:r w:rsidR="00A02D8C" w:rsidRPr="00F3182F">
              <w:rPr>
                <w:rStyle w:val="Hyperlink"/>
                <w:rFonts w:cs="Times New Roman"/>
                <w:noProof/>
              </w:rPr>
              <w:t>4.1 Properties</w:t>
            </w:r>
            <w:r w:rsidR="00A02D8C">
              <w:rPr>
                <w:noProof/>
                <w:webHidden/>
              </w:rPr>
              <w:tab/>
            </w:r>
            <w:r w:rsidR="00A02D8C">
              <w:rPr>
                <w:noProof/>
                <w:webHidden/>
              </w:rPr>
              <w:fldChar w:fldCharType="begin"/>
            </w:r>
            <w:r w:rsidR="00A02D8C">
              <w:rPr>
                <w:noProof/>
                <w:webHidden/>
              </w:rPr>
              <w:instrText xml:space="preserve"> PAGEREF _Toc76050519 \h </w:instrText>
            </w:r>
            <w:r w:rsidR="00A02D8C">
              <w:rPr>
                <w:noProof/>
                <w:webHidden/>
              </w:rPr>
            </w:r>
            <w:r w:rsidR="00A02D8C">
              <w:rPr>
                <w:noProof/>
                <w:webHidden/>
              </w:rPr>
              <w:fldChar w:fldCharType="separate"/>
            </w:r>
            <w:r w:rsidR="00A02D8C">
              <w:rPr>
                <w:noProof/>
                <w:webHidden/>
              </w:rPr>
              <w:t>18</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20" w:history="1">
            <w:r w:rsidR="00A02D8C" w:rsidRPr="00F3182F">
              <w:rPr>
                <w:rStyle w:val="Hyperlink"/>
                <w:rFonts w:cs="Times New Roman"/>
                <w:noProof/>
              </w:rPr>
              <w:t>4.1.1 Physical properties</w:t>
            </w:r>
            <w:r w:rsidR="00A02D8C">
              <w:rPr>
                <w:noProof/>
                <w:webHidden/>
              </w:rPr>
              <w:tab/>
            </w:r>
            <w:r w:rsidR="00A02D8C">
              <w:rPr>
                <w:noProof/>
                <w:webHidden/>
              </w:rPr>
              <w:fldChar w:fldCharType="begin"/>
            </w:r>
            <w:r w:rsidR="00A02D8C">
              <w:rPr>
                <w:noProof/>
                <w:webHidden/>
              </w:rPr>
              <w:instrText xml:space="preserve"> PAGEREF _Toc76050520 \h </w:instrText>
            </w:r>
            <w:r w:rsidR="00A02D8C">
              <w:rPr>
                <w:noProof/>
                <w:webHidden/>
              </w:rPr>
            </w:r>
            <w:r w:rsidR="00A02D8C">
              <w:rPr>
                <w:noProof/>
                <w:webHidden/>
              </w:rPr>
              <w:fldChar w:fldCharType="separate"/>
            </w:r>
            <w:r w:rsidR="00A02D8C">
              <w:rPr>
                <w:noProof/>
                <w:webHidden/>
              </w:rPr>
              <w:t>18</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21" w:history="1">
            <w:r w:rsidR="00A02D8C" w:rsidRPr="00F3182F">
              <w:rPr>
                <w:rStyle w:val="Hyperlink"/>
                <w:rFonts w:cs="Times New Roman"/>
                <w:noProof/>
              </w:rPr>
              <w:t>4.1.2 Mechanical properties</w:t>
            </w:r>
            <w:r w:rsidR="00A02D8C">
              <w:rPr>
                <w:noProof/>
                <w:webHidden/>
              </w:rPr>
              <w:tab/>
            </w:r>
            <w:r w:rsidR="00A02D8C">
              <w:rPr>
                <w:noProof/>
                <w:webHidden/>
              </w:rPr>
              <w:fldChar w:fldCharType="begin"/>
            </w:r>
            <w:r w:rsidR="00A02D8C">
              <w:rPr>
                <w:noProof/>
                <w:webHidden/>
              </w:rPr>
              <w:instrText xml:space="preserve"> PAGEREF _Toc76050521 \h </w:instrText>
            </w:r>
            <w:r w:rsidR="00A02D8C">
              <w:rPr>
                <w:noProof/>
                <w:webHidden/>
              </w:rPr>
            </w:r>
            <w:r w:rsidR="00A02D8C">
              <w:rPr>
                <w:noProof/>
                <w:webHidden/>
              </w:rPr>
              <w:fldChar w:fldCharType="separate"/>
            </w:r>
            <w:r w:rsidR="00A02D8C">
              <w:rPr>
                <w:noProof/>
                <w:webHidden/>
              </w:rPr>
              <w:t>18</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22" w:history="1">
            <w:r w:rsidR="00A02D8C" w:rsidRPr="00F3182F">
              <w:rPr>
                <w:rStyle w:val="Hyperlink"/>
                <w:rFonts w:cs="Times New Roman"/>
                <w:noProof/>
              </w:rPr>
              <w:t>4.1.3 Manufacturing point of view</w:t>
            </w:r>
            <w:r w:rsidR="00A02D8C">
              <w:rPr>
                <w:noProof/>
                <w:webHidden/>
              </w:rPr>
              <w:tab/>
            </w:r>
            <w:r w:rsidR="00A02D8C">
              <w:rPr>
                <w:noProof/>
                <w:webHidden/>
              </w:rPr>
              <w:fldChar w:fldCharType="begin"/>
            </w:r>
            <w:r w:rsidR="00A02D8C">
              <w:rPr>
                <w:noProof/>
                <w:webHidden/>
              </w:rPr>
              <w:instrText xml:space="preserve"> PAGEREF _Toc76050522 \h </w:instrText>
            </w:r>
            <w:r w:rsidR="00A02D8C">
              <w:rPr>
                <w:noProof/>
                <w:webHidden/>
              </w:rPr>
            </w:r>
            <w:r w:rsidR="00A02D8C">
              <w:rPr>
                <w:noProof/>
                <w:webHidden/>
              </w:rPr>
              <w:fldChar w:fldCharType="separate"/>
            </w:r>
            <w:r w:rsidR="00A02D8C">
              <w:rPr>
                <w:noProof/>
                <w:webHidden/>
              </w:rPr>
              <w:t>19</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23" w:history="1">
            <w:r w:rsidR="00A02D8C" w:rsidRPr="00F3182F">
              <w:rPr>
                <w:rStyle w:val="Hyperlink"/>
                <w:rFonts w:cs="Times New Roman"/>
                <w:noProof/>
              </w:rPr>
              <w:t>4.2 manufacturing case</w:t>
            </w:r>
            <w:r w:rsidR="00A02D8C">
              <w:rPr>
                <w:noProof/>
                <w:webHidden/>
              </w:rPr>
              <w:tab/>
            </w:r>
            <w:r w:rsidR="00A02D8C">
              <w:rPr>
                <w:noProof/>
                <w:webHidden/>
              </w:rPr>
              <w:fldChar w:fldCharType="begin"/>
            </w:r>
            <w:r w:rsidR="00A02D8C">
              <w:rPr>
                <w:noProof/>
                <w:webHidden/>
              </w:rPr>
              <w:instrText xml:space="preserve"> PAGEREF _Toc76050523 \h </w:instrText>
            </w:r>
            <w:r w:rsidR="00A02D8C">
              <w:rPr>
                <w:noProof/>
                <w:webHidden/>
              </w:rPr>
            </w:r>
            <w:r w:rsidR="00A02D8C">
              <w:rPr>
                <w:noProof/>
                <w:webHidden/>
              </w:rPr>
              <w:fldChar w:fldCharType="separate"/>
            </w:r>
            <w:r w:rsidR="00A02D8C">
              <w:rPr>
                <w:noProof/>
                <w:webHidden/>
              </w:rPr>
              <w:t>19</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24" w:history="1">
            <w:r w:rsidR="00A02D8C" w:rsidRPr="00F3182F">
              <w:rPr>
                <w:rStyle w:val="Hyperlink"/>
                <w:rFonts w:cs="Times New Roman"/>
                <w:noProof/>
              </w:rPr>
              <w:t>4.3 Quality required</w:t>
            </w:r>
            <w:r w:rsidR="00A02D8C">
              <w:rPr>
                <w:noProof/>
                <w:webHidden/>
              </w:rPr>
              <w:tab/>
            </w:r>
            <w:r w:rsidR="00A02D8C">
              <w:rPr>
                <w:noProof/>
                <w:webHidden/>
              </w:rPr>
              <w:fldChar w:fldCharType="begin"/>
            </w:r>
            <w:r w:rsidR="00A02D8C">
              <w:rPr>
                <w:noProof/>
                <w:webHidden/>
              </w:rPr>
              <w:instrText xml:space="preserve"> PAGEREF _Toc76050524 \h </w:instrText>
            </w:r>
            <w:r w:rsidR="00A02D8C">
              <w:rPr>
                <w:noProof/>
                <w:webHidden/>
              </w:rPr>
            </w:r>
            <w:r w:rsidR="00A02D8C">
              <w:rPr>
                <w:noProof/>
                <w:webHidden/>
              </w:rPr>
              <w:fldChar w:fldCharType="separate"/>
            </w:r>
            <w:r w:rsidR="00A02D8C">
              <w:rPr>
                <w:noProof/>
                <w:webHidden/>
              </w:rPr>
              <w:t>19</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25" w:history="1">
            <w:r w:rsidR="00A02D8C" w:rsidRPr="00F3182F">
              <w:rPr>
                <w:rStyle w:val="Hyperlink"/>
                <w:rFonts w:cs="Times New Roman"/>
                <w:noProof/>
              </w:rPr>
              <w:t>4.4 Availability of material</w:t>
            </w:r>
            <w:r w:rsidR="00A02D8C">
              <w:rPr>
                <w:noProof/>
                <w:webHidden/>
              </w:rPr>
              <w:tab/>
            </w:r>
            <w:r w:rsidR="00A02D8C">
              <w:rPr>
                <w:noProof/>
                <w:webHidden/>
              </w:rPr>
              <w:fldChar w:fldCharType="begin"/>
            </w:r>
            <w:r w:rsidR="00A02D8C">
              <w:rPr>
                <w:noProof/>
                <w:webHidden/>
              </w:rPr>
              <w:instrText xml:space="preserve"> PAGEREF _Toc76050525 \h </w:instrText>
            </w:r>
            <w:r w:rsidR="00A02D8C">
              <w:rPr>
                <w:noProof/>
                <w:webHidden/>
              </w:rPr>
            </w:r>
            <w:r w:rsidR="00A02D8C">
              <w:rPr>
                <w:noProof/>
                <w:webHidden/>
              </w:rPr>
              <w:fldChar w:fldCharType="separate"/>
            </w:r>
            <w:r w:rsidR="00A02D8C">
              <w:rPr>
                <w:noProof/>
                <w:webHidden/>
              </w:rPr>
              <w:t>20</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26" w:history="1">
            <w:r w:rsidR="00A02D8C" w:rsidRPr="00F3182F">
              <w:rPr>
                <w:rStyle w:val="Hyperlink"/>
                <w:rFonts w:cs="Times New Roman"/>
                <w:noProof/>
              </w:rPr>
              <w:t>4.5 Space consideration</w:t>
            </w:r>
            <w:r w:rsidR="00A02D8C">
              <w:rPr>
                <w:noProof/>
                <w:webHidden/>
              </w:rPr>
              <w:tab/>
            </w:r>
            <w:r w:rsidR="00A02D8C">
              <w:rPr>
                <w:noProof/>
                <w:webHidden/>
              </w:rPr>
              <w:fldChar w:fldCharType="begin"/>
            </w:r>
            <w:r w:rsidR="00A02D8C">
              <w:rPr>
                <w:noProof/>
                <w:webHidden/>
              </w:rPr>
              <w:instrText xml:space="preserve"> PAGEREF _Toc76050526 \h </w:instrText>
            </w:r>
            <w:r w:rsidR="00A02D8C">
              <w:rPr>
                <w:noProof/>
                <w:webHidden/>
              </w:rPr>
            </w:r>
            <w:r w:rsidR="00A02D8C">
              <w:rPr>
                <w:noProof/>
                <w:webHidden/>
              </w:rPr>
              <w:fldChar w:fldCharType="separate"/>
            </w:r>
            <w:r w:rsidR="00A02D8C">
              <w:rPr>
                <w:noProof/>
                <w:webHidden/>
              </w:rPr>
              <w:t>20</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27" w:history="1">
            <w:r w:rsidR="00A02D8C" w:rsidRPr="00F3182F">
              <w:rPr>
                <w:rStyle w:val="Hyperlink"/>
                <w:rFonts w:cs="Times New Roman"/>
                <w:noProof/>
              </w:rPr>
              <w:t>4.6 Cost</w:t>
            </w:r>
            <w:r w:rsidR="00A02D8C">
              <w:rPr>
                <w:noProof/>
                <w:webHidden/>
              </w:rPr>
              <w:tab/>
            </w:r>
            <w:r w:rsidR="00A02D8C">
              <w:rPr>
                <w:noProof/>
                <w:webHidden/>
              </w:rPr>
              <w:fldChar w:fldCharType="begin"/>
            </w:r>
            <w:r w:rsidR="00A02D8C">
              <w:rPr>
                <w:noProof/>
                <w:webHidden/>
              </w:rPr>
              <w:instrText xml:space="preserve"> PAGEREF _Toc76050527 \h </w:instrText>
            </w:r>
            <w:r w:rsidR="00A02D8C">
              <w:rPr>
                <w:noProof/>
                <w:webHidden/>
              </w:rPr>
            </w:r>
            <w:r w:rsidR="00A02D8C">
              <w:rPr>
                <w:noProof/>
                <w:webHidden/>
              </w:rPr>
              <w:fldChar w:fldCharType="separate"/>
            </w:r>
            <w:r w:rsidR="00A02D8C">
              <w:rPr>
                <w:noProof/>
                <w:webHidden/>
              </w:rPr>
              <w:t>20</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28" w:history="1">
            <w:r w:rsidR="00A02D8C" w:rsidRPr="00F3182F">
              <w:rPr>
                <w:rStyle w:val="Hyperlink"/>
                <w:rFonts w:cs="Times New Roman"/>
                <w:noProof/>
              </w:rPr>
              <w:t>CHAPTER FIVE</w:t>
            </w:r>
            <w:r w:rsidR="00A02D8C">
              <w:rPr>
                <w:noProof/>
                <w:webHidden/>
              </w:rPr>
              <w:tab/>
            </w:r>
            <w:r w:rsidR="00A02D8C">
              <w:rPr>
                <w:noProof/>
                <w:webHidden/>
              </w:rPr>
              <w:fldChar w:fldCharType="begin"/>
            </w:r>
            <w:r w:rsidR="00A02D8C">
              <w:rPr>
                <w:noProof/>
                <w:webHidden/>
              </w:rPr>
              <w:instrText xml:space="preserve"> PAGEREF _Toc76050528 \h </w:instrText>
            </w:r>
            <w:r w:rsidR="00A02D8C">
              <w:rPr>
                <w:noProof/>
                <w:webHidden/>
              </w:rPr>
            </w:r>
            <w:r w:rsidR="00A02D8C">
              <w:rPr>
                <w:noProof/>
                <w:webHidden/>
              </w:rPr>
              <w:fldChar w:fldCharType="separate"/>
            </w:r>
            <w:r w:rsidR="00A02D8C">
              <w:rPr>
                <w:noProof/>
                <w:webHidden/>
              </w:rPr>
              <w:t>21</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29" w:history="1">
            <w:r w:rsidR="00A02D8C" w:rsidRPr="00F3182F">
              <w:rPr>
                <w:rStyle w:val="Hyperlink"/>
                <w:rFonts w:cs="Times New Roman"/>
                <w:noProof/>
              </w:rPr>
              <w:t>5.0 Results and conclusion</w:t>
            </w:r>
            <w:r w:rsidR="00A02D8C">
              <w:rPr>
                <w:noProof/>
                <w:webHidden/>
              </w:rPr>
              <w:tab/>
            </w:r>
            <w:r w:rsidR="00A02D8C">
              <w:rPr>
                <w:noProof/>
                <w:webHidden/>
              </w:rPr>
              <w:fldChar w:fldCharType="begin"/>
            </w:r>
            <w:r w:rsidR="00A02D8C">
              <w:rPr>
                <w:noProof/>
                <w:webHidden/>
              </w:rPr>
              <w:instrText xml:space="preserve"> PAGEREF _Toc76050529 \h </w:instrText>
            </w:r>
            <w:r w:rsidR="00A02D8C">
              <w:rPr>
                <w:noProof/>
                <w:webHidden/>
              </w:rPr>
            </w:r>
            <w:r w:rsidR="00A02D8C">
              <w:rPr>
                <w:noProof/>
                <w:webHidden/>
              </w:rPr>
              <w:fldChar w:fldCharType="separate"/>
            </w:r>
            <w:r w:rsidR="00A02D8C">
              <w:rPr>
                <w:noProof/>
                <w:webHidden/>
              </w:rPr>
              <w:t>21</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30" w:history="1">
            <w:r w:rsidR="00A02D8C" w:rsidRPr="00F3182F">
              <w:rPr>
                <w:rStyle w:val="Hyperlink"/>
                <w:rFonts w:cs="Times New Roman"/>
                <w:noProof/>
              </w:rPr>
              <w:t>5.1 Parameter measured</w:t>
            </w:r>
            <w:r w:rsidR="00A02D8C">
              <w:rPr>
                <w:noProof/>
                <w:webHidden/>
              </w:rPr>
              <w:tab/>
            </w:r>
            <w:r w:rsidR="00A02D8C">
              <w:rPr>
                <w:noProof/>
                <w:webHidden/>
              </w:rPr>
              <w:fldChar w:fldCharType="begin"/>
            </w:r>
            <w:r w:rsidR="00A02D8C">
              <w:rPr>
                <w:noProof/>
                <w:webHidden/>
              </w:rPr>
              <w:instrText xml:space="preserve"> PAGEREF _Toc76050530 \h </w:instrText>
            </w:r>
            <w:r w:rsidR="00A02D8C">
              <w:rPr>
                <w:noProof/>
                <w:webHidden/>
              </w:rPr>
            </w:r>
            <w:r w:rsidR="00A02D8C">
              <w:rPr>
                <w:noProof/>
                <w:webHidden/>
              </w:rPr>
              <w:fldChar w:fldCharType="separate"/>
            </w:r>
            <w:r w:rsidR="00A02D8C">
              <w:rPr>
                <w:noProof/>
                <w:webHidden/>
              </w:rPr>
              <w:t>21</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31" w:history="1">
            <w:r w:rsidR="00A02D8C" w:rsidRPr="00F3182F">
              <w:rPr>
                <w:rStyle w:val="Hyperlink"/>
                <w:rFonts w:cs="Times New Roman"/>
                <w:noProof/>
              </w:rPr>
              <w:t>5.2 Conclusion</w:t>
            </w:r>
            <w:r w:rsidR="00A02D8C">
              <w:rPr>
                <w:noProof/>
                <w:webHidden/>
              </w:rPr>
              <w:tab/>
            </w:r>
            <w:r w:rsidR="00A02D8C">
              <w:rPr>
                <w:noProof/>
                <w:webHidden/>
              </w:rPr>
              <w:fldChar w:fldCharType="begin"/>
            </w:r>
            <w:r w:rsidR="00A02D8C">
              <w:rPr>
                <w:noProof/>
                <w:webHidden/>
              </w:rPr>
              <w:instrText xml:space="preserve"> PAGEREF _Toc76050531 \h </w:instrText>
            </w:r>
            <w:r w:rsidR="00A02D8C">
              <w:rPr>
                <w:noProof/>
                <w:webHidden/>
              </w:rPr>
            </w:r>
            <w:r w:rsidR="00A02D8C">
              <w:rPr>
                <w:noProof/>
                <w:webHidden/>
              </w:rPr>
              <w:fldChar w:fldCharType="separate"/>
            </w:r>
            <w:r w:rsidR="00A02D8C">
              <w:rPr>
                <w:noProof/>
                <w:webHidden/>
              </w:rPr>
              <w:t>21</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32" w:history="1">
            <w:r w:rsidR="00A02D8C" w:rsidRPr="00F3182F">
              <w:rPr>
                <w:rStyle w:val="Hyperlink"/>
                <w:rFonts w:cs="Times New Roman"/>
                <w:noProof/>
              </w:rPr>
              <w:t>5.3 Recommendation</w:t>
            </w:r>
            <w:r w:rsidR="00A02D8C">
              <w:rPr>
                <w:noProof/>
                <w:webHidden/>
              </w:rPr>
              <w:tab/>
            </w:r>
            <w:r w:rsidR="00A02D8C">
              <w:rPr>
                <w:noProof/>
                <w:webHidden/>
              </w:rPr>
              <w:fldChar w:fldCharType="begin"/>
            </w:r>
            <w:r w:rsidR="00A02D8C">
              <w:rPr>
                <w:noProof/>
                <w:webHidden/>
              </w:rPr>
              <w:instrText xml:space="preserve"> PAGEREF _Toc76050532 \h </w:instrText>
            </w:r>
            <w:r w:rsidR="00A02D8C">
              <w:rPr>
                <w:noProof/>
                <w:webHidden/>
              </w:rPr>
            </w:r>
            <w:r w:rsidR="00A02D8C">
              <w:rPr>
                <w:noProof/>
                <w:webHidden/>
              </w:rPr>
              <w:fldChar w:fldCharType="separate"/>
            </w:r>
            <w:r w:rsidR="00A02D8C">
              <w:rPr>
                <w:noProof/>
                <w:webHidden/>
              </w:rPr>
              <w:t>22</w:t>
            </w:r>
            <w:r w:rsidR="00A02D8C">
              <w:rPr>
                <w:noProof/>
                <w:webHidden/>
              </w:rPr>
              <w:fldChar w:fldCharType="end"/>
            </w:r>
          </w:hyperlink>
        </w:p>
        <w:p w:rsidR="00A02D8C" w:rsidRDefault="00BD2D3E">
          <w:pPr>
            <w:pStyle w:val="TOC1"/>
            <w:tabs>
              <w:tab w:val="right" w:leader="dot" w:pos="9350"/>
            </w:tabs>
            <w:rPr>
              <w:rFonts w:asciiTheme="minorHAnsi" w:eastAsiaTheme="minorEastAsia" w:hAnsiTheme="minorHAnsi" w:cstheme="minorBidi"/>
              <w:noProof/>
              <w:sz w:val="22"/>
            </w:rPr>
          </w:pPr>
          <w:hyperlink w:anchor="_Toc76050533" w:history="1">
            <w:r w:rsidR="00A02D8C" w:rsidRPr="00F3182F">
              <w:rPr>
                <w:rStyle w:val="Hyperlink"/>
                <w:rFonts w:cs="Times New Roman"/>
                <w:noProof/>
              </w:rPr>
              <w:t>References</w:t>
            </w:r>
            <w:r w:rsidR="00A02D8C">
              <w:rPr>
                <w:noProof/>
                <w:webHidden/>
              </w:rPr>
              <w:tab/>
            </w:r>
            <w:r w:rsidR="00A02D8C">
              <w:rPr>
                <w:noProof/>
                <w:webHidden/>
              </w:rPr>
              <w:fldChar w:fldCharType="begin"/>
            </w:r>
            <w:r w:rsidR="00A02D8C">
              <w:rPr>
                <w:noProof/>
                <w:webHidden/>
              </w:rPr>
              <w:instrText xml:space="preserve"> PAGEREF _Toc76050533 \h </w:instrText>
            </w:r>
            <w:r w:rsidR="00A02D8C">
              <w:rPr>
                <w:noProof/>
                <w:webHidden/>
              </w:rPr>
            </w:r>
            <w:r w:rsidR="00A02D8C">
              <w:rPr>
                <w:noProof/>
                <w:webHidden/>
              </w:rPr>
              <w:fldChar w:fldCharType="separate"/>
            </w:r>
            <w:r w:rsidR="00A02D8C">
              <w:rPr>
                <w:noProof/>
                <w:webHidden/>
              </w:rPr>
              <w:t>23</w:t>
            </w:r>
            <w:r w:rsidR="00A02D8C">
              <w:rPr>
                <w:noProof/>
                <w:webHidden/>
              </w:rPr>
              <w:fldChar w:fldCharType="end"/>
            </w:r>
          </w:hyperlink>
        </w:p>
        <w:p w:rsidR="00A02D8C" w:rsidRDefault="00A02D8C">
          <w:r>
            <w:rPr>
              <w:b/>
              <w:bCs/>
              <w:noProof/>
            </w:rPr>
            <w:fldChar w:fldCharType="end"/>
          </w:r>
        </w:p>
      </w:sdtContent>
    </w:sdt>
    <w:p w:rsidR="00A02D8C" w:rsidRPr="00A02D8C" w:rsidRDefault="00A02D8C" w:rsidP="00A02D8C"/>
    <w:p w:rsidR="006244E4" w:rsidRPr="00A02D8C" w:rsidRDefault="006244E4"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522853" w:rsidRPr="00A02D8C" w:rsidRDefault="00522853" w:rsidP="00A02D8C">
      <w:pPr>
        <w:spacing w:after="0" w:line="480" w:lineRule="auto"/>
        <w:rPr>
          <w:rFonts w:cs="Times New Roman"/>
          <w:szCs w:val="24"/>
        </w:rPr>
      </w:pPr>
    </w:p>
    <w:p w:rsidR="006244E4" w:rsidRPr="00A02D8C" w:rsidRDefault="006244E4" w:rsidP="00A02D8C">
      <w:pPr>
        <w:pStyle w:val="Heading1"/>
        <w:spacing w:after="0" w:line="480" w:lineRule="auto"/>
        <w:jc w:val="both"/>
        <w:rPr>
          <w:rFonts w:cs="Times New Roman"/>
          <w:sz w:val="24"/>
          <w:szCs w:val="24"/>
        </w:rPr>
      </w:pPr>
      <w:bookmarkStart w:id="12" w:name="_Toc20299062"/>
      <w:bookmarkStart w:id="13" w:name="_Toc56695855"/>
      <w:bookmarkStart w:id="14" w:name="_Toc76050484"/>
      <w:r w:rsidRPr="00A02D8C">
        <w:rPr>
          <w:rFonts w:cs="Times New Roman"/>
          <w:sz w:val="24"/>
          <w:szCs w:val="24"/>
        </w:rPr>
        <w:lastRenderedPageBreak/>
        <w:t>A</w:t>
      </w:r>
      <w:r w:rsidR="009A1D42" w:rsidRPr="00A02D8C">
        <w:rPr>
          <w:rFonts w:cs="Times New Roman"/>
          <w:sz w:val="24"/>
          <w:szCs w:val="24"/>
        </w:rPr>
        <w:t>bstract</w:t>
      </w:r>
      <w:bookmarkEnd w:id="12"/>
      <w:bookmarkEnd w:id="13"/>
      <w:bookmarkEnd w:id="14"/>
    </w:p>
    <w:p w:rsidR="0014494D" w:rsidRPr="00A02D8C" w:rsidRDefault="0014494D" w:rsidP="00A02D8C">
      <w:pPr>
        <w:spacing w:after="0" w:line="480" w:lineRule="auto"/>
        <w:rPr>
          <w:rFonts w:cs="Times New Roman"/>
          <w:szCs w:val="24"/>
        </w:rPr>
      </w:pPr>
      <w:r w:rsidRPr="00A02D8C">
        <w:rPr>
          <w:rFonts w:cs="Times New Roman"/>
          <w:szCs w:val="24"/>
        </w:rPr>
        <w:t>An inbuilt hydraulic jack system is attached to automobile vehicle on front and rear part of the chassis and frames. There is a front suspension hydraulic jack that is mounted centrally to the front suspension of an automobile between its front wheels. There is also a rear suspension of a hydraulic jack that is mounted centrally to the rear suspension of the automobile between its rear wheels. The system operates from a compressed fluid reservoir tank that has connections for the fronts and rear outlets. Additionally outlets can be added to compressed fluid reservoir tank for connecting a hydraulic long wrench and another for a five inflating hose. This project worked on the principle of hydraulic power and operated by 12 volts DC current, solves all major problem of maintenance of all automobiles specially the heavy vehicles like truck and bus. The device involves modern technology so as to make it more unique in terms of effectiveness.</w:t>
      </w: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646FFA" w:rsidRPr="00A02D8C" w:rsidRDefault="00646FFA" w:rsidP="00A02D8C">
      <w:pPr>
        <w:spacing w:after="0" w:line="480" w:lineRule="auto"/>
        <w:rPr>
          <w:rFonts w:cs="Times New Roman"/>
          <w:szCs w:val="24"/>
        </w:rPr>
        <w:sectPr w:rsidR="00646FFA" w:rsidRPr="00A02D8C">
          <w:footerReference w:type="default" r:id="rId9"/>
          <w:pgSz w:w="12240" w:h="15840"/>
          <w:pgMar w:top="1440" w:right="1440" w:bottom="1440" w:left="1440" w:header="720" w:footer="720" w:gutter="0"/>
          <w:pgNumType w:fmt="lowerRoman" w:start="1"/>
          <w:cols w:space="720"/>
          <w:titlePg/>
          <w:docGrid w:linePitch="360"/>
        </w:sectPr>
      </w:pPr>
      <w:bookmarkStart w:id="15" w:name="_Toc438410846"/>
    </w:p>
    <w:p w:rsidR="00DE779D" w:rsidRPr="00A02D8C" w:rsidRDefault="00DE779D" w:rsidP="00A02D8C">
      <w:pPr>
        <w:pStyle w:val="Heading1"/>
        <w:spacing w:after="0" w:line="480" w:lineRule="auto"/>
        <w:jc w:val="both"/>
        <w:rPr>
          <w:rFonts w:cs="Times New Roman"/>
          <w:sz w:val="24"/>
          <w:szCs w:val="24"/>
        </w:rPr>
      </w:pPr>
      <w:bookmarkStart w:id="16" w:name="_Toc19970168"/>
      <w:bookmarkStart w:id="17" w:name="_Toc19970810"/>
      <w:bookmarkStart w:id="18" w:name="_Toc20297758"/>
      <w:bookmarkStart w:id="19" w:name="_Toc20299063"/>
      <w:bookmarkStart w:id="20" w:name="_Toc56695857"/>
      <w:bookmarkStart w:id="21" w:name="_Toc76050485"/>
      <w:bookmarkStart w:id="22" w:name="_Toc438410887"/>
      <w:bookmarkEnd w:id="15"/>
      <w:r w:rsidRPr="00A02D8C">
        <w:rPr>
          <w:rFonts w:cs="Times New Roman"/>
          <w:sz w:val="24"/>
          <w:szCs w:val="24"/>
        </w:rPr>
        <w:lastRenderedPageBreak/>
        <w:t>CHAPTER ONE</w:t>
      </w:r>
      <w:bookmarkEnd w:id="16"/>
      <w:bookmarkEnd w:id="17"/>
      <w:bookmarkEnd w:id="18"/>
      <w:bookmarkEnd w:id="19"/>
      <w:bookmarkEnd w:id="20"/>
      <w:bookmarkEnd w:id="21"/>
    </w:p>
    <w:p w:rsidR="00841D73" w:rsidRPr="00A02D8C" w:rsidRDefault="00A02D8C" w:rsidP="00A02D8C">
      <w:pPr>
        <w:pStyle w:val="Heading1"/>
        <w:spacing w:after="0" w:line="480" w:lineRule="auto"/>
        <w:jc w:val="both"/>
        <w:rPr>
          <w:rFonts w:cs="Times New Roman"/>
          <w:sz w:val="24"/>
          <w:szCs w:val="24"/>
        </w:rPr>
      </w:pPr>
      <w:bookmarkStart w:id="23" w:name="_Toc76050486"/>
      <w:r w:rsidRPr="00A02D8C">
        <w:rPr>
          <w:rFonts w:cs="Times New Roman"/>
          <w:sz w:val="24"/>
          <w:szCs w:val="24"/>
        </w:rPr>
        <w:t xml:space="preserve">1.0 </w:t>
      </w:r>
      <w:r w:rsidR="00841D73" w:rsidRPr="00A02D8C">
        <w:rPr>
          <w:rFonts w:cs="Times New Roman"/>
          <w:sz w:val="24"/>
          <w:szCs w:val="24"/>
        </w:rPr>
        <w:t>Introduction</w:t>
      </w:r>
      <w:bookmarkEnd w:id="23"/>
    </w:p>
    <w:p w:rsidR="00841D73" w:rsidRPr="00A02D8C" w:rsidRDefault="00841D73" w:rsidP="00A02D8C">
      <w:pPr>
        <w:spacing w:after="0" w:line="480" w:lineRule="auto"/>
        <w:rPr>
          <w:rFonts w:cs="Times New Roman"/>
          <w:b/>
          <w:szCs w:val="24"/>
        </w:rPr>
      </w:pPr>
    </w:p>
    <w:p w:rsidR="00841D73" w:rsidRPr="00A02D8C" w:rsidRDefault="00841D73"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A02D8C" w:rsidRPr="00A02D8C" w:rsidRDefault="00A02D8C" w:rsidP="00A02D8C">
      <w:pPr>
        <w:spacing w:after="0" w:line="480" w:lineRule="auto"/>
        <w:rPr>
          <w:rFonts w:cs="Times New Roman"/>
          <w:b/>
          <w:szCs w:val="24"/>
        </w:rPr>
      </w:pPr>
    </w:p>
    <w:p w:rsidR="00841D73" w:rsidRPr="00A02D8C" w:rsidRDefault="00A02D8C" w:rsidP="00A02D8C">
      <w:pPr>
        <w:pStyle w:val="Heading1"/>
        <w:spacing w:after="0" w:line="480" w:lineRule="auto"/>
        <w:jc w:val="both"/>
        <w:rPr>
          <w:rFonts w:cs="Times New Roman"/>
          <w:sz w:val="24"/>
          <w:szCs w:val="24"/>
        </w:rPr>
      </w:pPr>
      <w:bookmarkStart w:id="24" w:name="_Toc76050487"/>
      <w:r w:rsidRPr="00A02D8C">
        <w:rPr>
          <w:rFonts w:cs="Times New Roman"/>
          <w:sz w:val="24"/>
          <w:szCs w:val="24"/>
        </w:rPr>
        <w:lastRenderedPageBreak/>
        <w:t xml:space="preserve">1.1 </w:t>
      </w:r>
      <w:r w:rsidR="00841D73" w:rsidRPr="00A02D8C">
        <w:rPr>
          <w:rFonts w:cs="Times New Roman"/>
          <w:sz w:val="24"/>
          <w:szCs w:val="24"/>
        </w:rPr>
        <w:t>Problem statement</w:t>
      </w:r>
      <w:bookmarkEnd w:id="24"/>
    </w:p>
    <w:p w:rsidR="00841D73" w:rsidRPr="00A02D8C" w:rsidRDefault="00841D73" w:rsidP="00A02D8C">
      <w:pPr>
        <w:spacing w:after="0" w:line="480" w:lineRule="auto"/>
        <w:rPr>
          <w:rFonts w:cs="Times New Roman"/>
          <w:szCs w:val="24"/>
        </w:rPr>
      </w:pPr>
      <w:r w:rsidRPr="00A02D8C">
        <w:rPr>
          <w:rFonts w:cs="Times New Roman"/>
          <w:szCs w:val="24"/>
        </w:rPr>
        <w:t xml:space="preserve">To reduce problems which may occur because of the failure of normal jack which do not have locking </w:t>
      </w:r>
      <w:proofErr w:type="gramStart"/>
      <w:r w:rsidRPr="00A02D8C">
        <w:rPr>
          <w:rFonts w:cs="Times New Roman"/>
          <w:szCs w:val="24"/>
        </w:rPr>
        <w:t>device.</w:t>
      </w:r>
      <w:proofErr w:type="gramEnd"/>
      <w:r w:rsidRPr="00A02D8C">
        <w:rPr>
          <w:rFonts w:cs="Times New Roman"/>
          <w:szCs w:val="24"/>
        </w:rPr>
        <w:t xml:space="preserve">  </w:t>
      </w:r>
      <w:proofErr w:type="gramStart"/>
      <w:r w:rsidRPr="00A02D8C">
        <w:rPr>
          <w:rFonts w:cs="Times New Roman"/>
          <w:szCs w:val="24"/>
        </w:rPr>
        <w:t>The normal jack which do not have locking device.</w:t>
      </w:r>
      <w:proofErr w:type="gramEnd"/>
      <w:r w:rsidRPr="00A02D8C">
        <w:rPr>
          <w:rFonts w:cs="Times New Roman"/>
          <w:szCs w:val="24"/>
        </w:rPr>
        <w:t xml:space="preserve">  The normal jack are tiresome, this kind of jack is automatic thus one need only to press a button to lift the car.  This kind of jack will also do away with unemployment since it will create </w:t>
      </w:r>
      <w:proofErr w:type="spellStart"/>
      <w:r w:rsidRPr="00A02D8C">
        <w:rPr>
          <w:rFonts w:cs="Times New Roman"/>
          <w:szCs w:val="24"/>
        </w:rPr>
        <w:t>self employment</w:t>
      </w:r>
      <w:proofErr w:type="spellEnd"/>
      <w:r w:rsidRPr="00A02D8C">
        <w:rPr>
          <w:rFonts w:cs="Times New Roman"/>
          <w:szCs w:val="24"/>
        </w:rPr>
        <w:t xml:space="preserve"> to individuals who will embrace the device and produce it for marketing purpose.</w:t>
      </w:r>
    </w:p>
    <w:p w:rsidR="0014494D" w:rsidRPr="00A02D8C" w:rsidRDefault="00A02D8C" w:rsidP="00A02D8C">
      <w:pPr>
        <w:pStyle w:val="Heading1"/>
        <w:spacing w:after="0" w:line="480" w:lineRule="auto"/>
        <w:jc w:val="both"/>
        <w:rPr>
          <w:rFonts w:cs="Times New Roman"/>
          <w:sz w:val="24"/>
          <w:szCs w:val="24"/>
        </w:rPr>
      </w:pPr>
      <w:bookmarkStart w:id="25" w:name="_Toc76050488"/>
      <w:r w:rsidRPr="00A02D8C">
        <w:rPr>
          <w:rFonts w:cs="Times New Roman"/>
          <w:sz w:val="24"/>
          <w:szCs w:val="24"/>
        </w:rPr>
        <w:t xml:space="preserve">1.2 </w:t>
      </w:r>
      <w:r w:rsidR="0014494D" w:rsidRPr="00A02D8C">
        <w:rPr>
          <w:rFonts w:cs="Times New Roman"/>
          <w:sz w:val="24"/>
          <w:szCs w:val="24"/>
        </w:rPr>
        <w:t>Objectives</w:t>
      </w:r>
      <w:bookmarkEnd w:id="25"/>
    </w:p>
    <w:p w:rsidR="0014494D" w:rsidRPr="00A02D8C" w:rsidRDefault="0014494D" w:rsidP="00A02D8C">
      <w:pPr>
        <w:spacing w:after="0" w:line="480" w:lineRule="auto"/>
        <w:rPr>
          <w:rFonts w:cs="Times New Roman"/>
          <w:b/>
          <w:szCs w:val="24"/>
        </w:rPr>
      </w:pPr>
      <w:r w:rsidRPr="00A02D8C">
        <w:rPr>
          <w:rFonts w:cs="Times New Roman"/>
          <w:b/>
          <w:szCs w:val="24"/>
        </w:rPr>
        <w:t>Objectives of the project are as follows</w:t>
      </w:r>
    </w:p>
    <w:p w:rsidR="0014494D" w:rsidRPr="00A02D8C" w:rsidRDefault="0014494D" w:rsidP="00A02D8C">
      <w:pPr>
        <w:pStyle w:val="ListParagraph"/>
        <w:numPr>
          <w:ilvl w:val="0"/>
          <w:numId w:val="41"/>
        </w:numPr>
        <w:spacing w:after="0" w:line="480" w:lineRule="auto"/>
        <w:rPr>
          <w:rFonts w:cs="Times New Roman"/>
          <w:szCs w:val="24"/>
        </w:rPr>
      </w:pPr>
      <w:r w:rsidRPr="00A02D8C">
        <w:rPr>
          <w:rFonts w:cs="Times New Roman"/>
          <w:szCs w:val="24"/>
        </w:rPr>
        <w:t>Putting into practice the knowledge that I have achieved in the field of engineering.</w:t>
      </w:r>
    </w:p>
    <w:p w:rsidR="0014494D" w:rsidRPr="00A02D8C" w:rsidRDefault="0014494D" w:rsidP="00A02D8C">
      <w:pPr>
        <w:pStyle w:val="ListParagraph"/>
        <w:numPr>
          <w:ilvl w:val="0"/>
          <w:numId w:val="41"/>
        </w:numPr>
        <w:spacing w:after="0" w:line="480" w:lineRule="auto"/>
        <w:rPr>
          <w:rFonts w:cs="Times New Roman"/>
          <w:szCs w:val="24"/>
        </w:rPr>
      </w:pPr>
      <w:r w:rsidRPr="00A02D8C">
        <w:rPr>
          <w:rFonts w:cs="Times New Roman"/>
          <w:szCs w:val="24"/>
        </w:rPr>
        <w:t xml:space="preserve">Improve safety in the </w:t>
      </w:r>
      <w:r w:rsidR="00CE59FD" w:rsidRPr="00A02D8C">
        <w:rPr>
          <w:rFonts w:cs="Times New Roman"/>
          <w:szCs w:val="24"/>
        </w:rPr>
        <w:t>workshops</w:t>
      </w:r>
      <w:r w:rsidRPr="00A02D8C">
        <w:rPr>
          <w:rFonts w:cs="Times New Roman"/>
          <w:szCs w:val="24"/>
        </w:rPr>
        <w:t xml:space="preserve"> and garages hence preventing accidents that can be avoided.</w:t>
      </w:r>
    </w:p>
    <w:p w:rsidR="0014494D" w:rsidRPr="00A02D8C" w:rsidRDefault="0014494D" w:rsidP="00A02D8C">
      <w:pPr>
        <w:pStyle w:val="ListParagraph"/>
        <w:numPr>
          <w:ilvl w:val="0"/>
          <w:numId w:val="41"/>
        </w:numPr>
        <w:spacing w:after="0" w:line="480" w:lineRule="auto"/>
        <w:rPr>
          <w:rFonts w:cs="Times New Roman"/>
          <w:szCs w:val="24"/>
        </w:rPr>
      </w:pPr>
      <w:r w:rsidRPr="00A02D8C">
        <w:rPr>
          <w:rFonts w:cs="Times New Roman"/>
          <w:szCs w:val="24"/>
        </w:rPr>
        <w:t xml:space="preserve">Make can lifting fast and not tiresome compared to pumping a hydraulic jack manually. </w:t>
      </w:r>
    </w:p>
    <w:p w:rsidR="0014494D" w:rsidRPr="00A02D8C" w:rsidRDefault="0014494D" w:rsidP="00A02D8C">
      <w:pPr>
        <w:pStyle w:val="ListParagraph"/>
        <w:numPr>
          <w:ilvl w:val="0"/>
          <w:numId w:val="41"/>
        </w:numPr>
        <w:spacing w:after="0" w:line="480" w:lineRule="auto"/>
        <w:rPr>
          <w:rFonts w:cs="Times New Roman"/>
          <w:szCs w:val="24"/>
        </w:rPr>
      </w:pPr>
      <w:r w:rsidRPr="00A02D8C">
        <w:rPr>
          <w:rFonts w:cs="Times New Roman"/>
          <w:szCs w:val="24"/>
        </w:rPr>
        <w:t xml:space="preserve">Creating of </w:t>
      </w:r>
      <w:r w:rsidR="00CE59FD" w:rsidRPr="00A02D8C">
        <w:rPr>
          <w:rFonts w:cs="Times New Roman"/>
          <w:szCs w:val="24"/>
        </w:rPr>
        <w:t>self-employment</w:t>
      </w:r>
      <w:r w:rsidRPr="00A02D8C">
        <w:rPr>
          <w:rFonts w:cs="Times New Roman"/>
          <w:szCs w:val="24"/>
        </w:rPr>
        <w:t xml:space="preserve"> to individuals who will embrace the device and produce it for marketing purpose.</w:t>
      </w:r>
    </w:p>
    <w:p w:rsidR="0014494D" w:rsidRPr="00A02D8C" w:rsidRDefault="0014494D" w:rsidP="00A02D8C">
      <w:pPr>
        <w:pStyle w:val="ListParagraph"/>
        <w:numPr>
          <w:ilvl w:val="0"/>
          <w:numId w:val="41"/>
        </w:numPr>
        <w:spacing w:after="0" w:line="480" w:lineRule="auto"/>
        <w:rPr>
          <w:rFonts w:cs="Times New Roman"/>
          <w:szCs w:val="24"/>
        </w:rPr>
      </w:pPr>
      <w:r w:rsidRPr="00A02D8C">
        <w:rPr>
          <w:rFonts w:cs="Times New Roman"/>
          <w:szCs w:val="24"/>
        </w:rPr>
        <w:t xml:space="preserve">Achieve an inbuilt hydraulic jack in vehicles that will ever remain to outshine the already existing ones which due to their limitations they don’t effectively and </w:t>
      </w:r>
      <w:r w:rsidR="00CE59FD" w:rsidRPr="00A02D8C">
        <w:rPr>
          <w:rFonts w:cs="Times New Roman"/>
          <w:szCs w:val="24"/>
        </w:rPr>
        <w:t>automatically</w:t>
      </w:r>
      <w:r w:rsidRPr="00A02D8C">
        <w:rPr>
          <w:rFonts w:cs="Times New Roman"/>
          <w:szCs w:val="24"/>
        </w:rPr>
        <w:t xml:space="preserve"> perform.</w:t>
      </w:r>
    </w:p>
    <w:p w:rsidR="0014494D" w:rsidRPr="00A02D8C" w:rsidRDefault="00A02D8C" w:rsidP="00A02D8C">
      <w:pPr>
        <w:pStyle w:val="Heading1"/>
        <w:spacing w:after="0" w:line="480" w:lineRule="auto"/>
        <w:jc w:val="both"/>
        <w:rPr>
          <w:rFonts w:cs="Times New Roman"/>
          <w:sz w:val="24"/>
          <w:szCs w:val="24"/>
        </w:rPr>
      </w:pPr>
      <w:bookmarkStart w:id="26" w:name="_Toc76050489"/>
      <w:r w:rsidRPr="00A02D8C">
        <w:rPr>
          <w:rFonts w:cs="Times New Roman"/>
          <w:sz w:val="24"/>
          <w:szCs w:val="24"/>
        </w:rPr>
        <w:t xml:space="preserve">1.3 </w:t>
      </w:r>
      <w:r w:rsidR="0014494D" w:rsidRPr="00A02D8C">
        <w:rPr>
          <w:rFonts w:cs="Times New Roman"/>
          <w:sz w:val="24"/>
          <w:szCs w:val="24"/>
        </w:rPr>
        <w:t>Advantages</w:t>
      </w:r>
      <w:bookmarkEnd w:id="26"/>
    </w:p>
    <w:p w:rsidR="0014494D" w:rsidRPr="00A02D8C" w:rsidRDefault="0014494D" w:rsidP="00A02D8C">
      <w:pPr>
        <w:pStyle w:val="ListParagraph"/>
        <w:numPr>
          <w:ilvl w:val="0"/>
          <w:numId w:val="42"/>
        </w:numPr>
        <w:spacing w:after="0" w:line="480" w:lineRule="auto"/>
        <w:rPr>
          <w:rFonts w:cs="Times New Roman"/>
          <w:szCs w:val="24"/>
        </w:rPr>
      </w:pPr>
      <w:r w:rsidRPr="00A02D8C">
        <w:rPr>
          <w:rFonts w:cs="Times New Roman"/>
          <w:szCs w:val="24"/>
        </w:rPr>
        <w:t>The maintenance of the vehicle will be easy.</w:t>
      </w:r>
    </w:p>
    <w:p w:rsidR="0014494D" w:rsidRPr="00A02D8C" w:rsidRDefault="0014494D" w:rsidP="00A02D8C">
      <w:pPr>
        <w:pStyle w:val="ListParagraph"/>
        <w:numPr>
          <w:ilvl w:val="0"/>
          <w:numId w:val="42"/>
        </w:numPr>
        <w:spacing w:after="0" w:line="480" w:lineRule="auto"/>
        <w:rPr>
          <w:rFonts w:cs="Times New Roman"/>
          <w:szCs w:val="24"/>
        </w:rPr>
      </w:pPr>
      <w:r w:rsidRPr="00A02D8C">
        <w:rPr>
          <w:rFonts w:cs="Times New Roman"/>
          <w:szCs w:val="24"/>
        </w:rPr>
        <w:t>The servicing of the vehicle will be easy and cheap.</w:t>
      </w:r>
    </w:p>
    <w:p w:rsidR="00BB5F27" w:rsidRPr="00A02D8C" w:rsidRDefault="00BB5F27" w:rsidP="00A02D8C">
      <w:pPr>
        <w:spacing w:after="0" w:line="480" w:lineRule="auto"/>
        <w:rPr>
          <w:rFonts w:cs="Times New Roman"/>
          <w:szCs w:val="24"/>
        </w:rPr>
      </w:pPr>
    </w:p>
    <w:p w:rsidR="00A02D8C" w:rsidRPr="00A02D8C" w:rsidRDefault="00A02D8C" w:rsidP="00A02D8C">
      <w:pPr>
        <w:spacing w:after="0" w:line="480" w:lineRule="auto"/>
        <w:rPr>
          <w:rFonts w:cs="Times New Roman"/>
          <w:szCs w:val="24"/>
        </w:rPr>
      </w:pPr>
    </w:p>
    <w:p w:rsidR="00A02D8C" w:rsidRPr="00A02D8C" w:rsidRDefault="00A02D8C" w:rsidP="00A02D8C">
      <w:pPr>
        <w:spacing w:after="0" w:line="480" w:lineRule="auto"/>
        <w:rPr>
          <w:rFonts w:cs="Times New Roman"/>
          <w:szCs w:val="24"/>
        </w:rPr>
      </w:pPr>
    </w:p>
    <w:p w:rsidR="00A02D8C" w:rsidRPr="00A02D8C" w:rsidRDefault="00A02D8C" w:rsidP="00A02D8C">
      <w:pPr>
        <w:spacing w:after="0" w:line="480" w:lineRule="auto"/>
        <w:rPr>
          <w:rFonts w:cs="Times New Roman"/>
          <w:szCs w:val="24"/>
        </w:rPr>
      </w:pPr>
    </w:p>
    <w:p w:rsidR="00BB5F27" w:rsidRPr="00A02D8C" w:rsidRDefault="009A1D42" w:rsidP="00A02D8C">
      <w:pPr>
        <w:spacing w:after="0" w:line="480" w:lineRule="auto"/>
        <w:rPr>
          <w:rFonts w:cs="Times New Roman"/>
          <w:szCs w:val="24"/>
        </w:rPr>
      </w:pPr>
      <w:r w:rsidRPr="00A02D8C">
        <w:rPr>
          <w:rFonts w:cs="Times New Roman"/>
          <w:szCs w:val="24"/>
        </w:rPr>
        <w:t xml:space="preserve">This type of system is very useful for ladies since during the problem puncture of </w:t>
      </w:r>
      <w:proofErr w:type="spellStart"/>
      <w:r w:rsidRPr="00A02D8C">
        <w:rPr>
          <w:rFonts w:cs="Times New Roman"/>
          <w:szCs w:val="24"/>
        </w:rPr>
        <w:t>tyres</w:t>
      </w:r>
      <w:proofErr w:type="spellEnd"/>
      <w:r w:rsidRPr="00A02D8C">
        <w:rPr>
          <w:rFonts w:cs="Times New Roman"/>
          <w:szCs w:val="24"/>
        </w:rPr>
        <w:t xml:space="preserve"> they can easily change the wheel.</w:t>
      </w:r>
    </w:p>
    <w:p w:rsidR="009A1D42" w:rsidRPr="00A02D8C" w:rsidRDefault="009A1D42" w:rsidP="00A02D8C">
      <w:pPr>
        <w:spacing w:after="0" w:line="480" w:lineRule="auto"/>
        <w:rPr>
          <w:rFonts w:cs="Times New Roman"/>
          <w:szCs w:val="24"/>
        </w:rPr>
      </w:pPr>
      <w:r w:rsidRPr="00A02D8C">
        <w:rPr>
          <w:rFonts w:cs="Times New Roman"/>
          <w:szCs w:val="24"/>
        </w:rPr>
        <w:t>Time saving for maintenance</w:t>
      </w:r>
    </w:p>
    <w:p w:rsidR="009A1D42" w:rsidRPr="00A02D8C" w:rsidRDefault="009A1D42" w:rsidP="00A02D8C">
      <w:pPr>
        <w:spacing w:after="0" w:line="480" w:lineRule="auto"/>
        <w:rPr>
          <w:rFonts w:cs="Times New Roman"/>
          <w:szCs w:val="24"/>
        </w:rPr>
      </w:pPr>
      <w:r w:rsidRPr="00A02D8C">
        <w:rPr>
          <w:rFonts w:cs="Times New Roman"/>
          <w:szCs w:val="24"/>
        </w:rPr>
        <w:t>Also very useful for heavy vehicles such as tracks and buses since there is a common problem of breaking leaf springs plates, this system will help in changing of leaf spring plate.</w:t>
      </w:r>
    </w:p>
    <w:p w:rsidR="009A1D42" w:rsidRPr="00A02D8C" w:rsidRDefault="009A1D42" w:rsidP="00A02D8C">
      <w:pPr>
        <w:spacing w:after="0" w:line="480" w:lineRule="auto"/>
        <w:rPr>
          <w:rFonts w:cs="Times New Roman"/>
          <w:szCs w:val="24"/>
        </w:rPr>
      </w:pPr>
      <w:r w:rsidRPr="00A02D8C">
        <w:rPr>
          <w:rFonts w:cs="Times New Roman"/>
          <w:szCs w:val="24"/>
        </w:rPr>
        <w:t>A single person can go on a long drive</w:t>
      </w:r>
    </w:p>
    <w:p w:rsidR="009A1D42" w:rsidRPr="00A02D8C" w:rsidRDefault="009A1D42" w:rsidP="00A02D8C">
      <w:pPr>
        <w:spacing w:after="0" w:line="480" w:lineRule="auto"/>
        <w:rPr>
          <w:rFonts w:cs="Times New Roman"/>
          <w:szCs w:val="24"/>
        </w:rPr>
      </w:pPr>
      <w:r w:rsidRPr="00A02D8C">
        <w:rPr>
          <w:rFonts w:cs="Times New Roman"/>
          <w:szCs w:val="24"/>
        </w:rPr>
        <w:t>Since the whole system is operated by battery, jacks will also work when vehicle is not in starting condition.</w:t>
      </w:r>
    </w:p>
    <w:p w:rsidR="009A1D42" w:rsidRPr="00A02D8C" w:rsidRDefault="009A1D42" w:rsidP="00A02D8C">
      <w:pPr>
        <w:spacing w:after="0" w:line="480" w:lineRule="auto"/>
        <w:rPr>
          <w:rFonts w:cs="Times New Roman"/>
          <w:szCs w:val="24"/>
        </w:rPr>
      </w:pPr>
      <w:r w:rsidRPr="00A02D8C">
        <w:rPr>
          <w:rFonts w:cs="Times New Roman"/>
          <w:szCs w:val="24"/>
        </w:rPr>
        <w:t>All jacks can work at a single time also.</w:t>
      </w:r>
    </w:p>
    <w:p w:rsidR="009A1D42" w:rsidRPr="00A02D8C" w:rsidRDefault="009A1D42" w:rsidP="00A02D8C">
      <w:pPr>
        <w:spacing w:after="0" w:line="480" w:lineRule="auto"/>
        <w:rPr>
          <w:rFonts w:cs="Times New Roman"/>
          <w:szCs w:val="24"/>
        </w:rPr>
      </w:pPr>
      <w:r w:rsidRPr="00A02D8C">
        <w:rPr>
          <w:rFonts w:cs="Times New Roman"/>
          <w:szCs w:val="24"/>
        </w:rPr>
        <w:t>Vehicle can easily be maintained also</w:t>
      </w:r>
    </w:p>
    <w:p w:rsidR="009A1D42" w:rsidRPr="00A02D8C" w:rsidRDefault="00A02D8C" w:rsidP="00A02D8C">
      <w:pPr>
        <w:pStyle w:val="Heading1"/>
        <w:spacing w:after="0" w:line="480" w:lineRule="auto"/>
        <w:jc w:val="both"/>
        <w:rPr>
          <w:rFonts w:cs="Times New Roman"/>
          <w:sz w:val="24"/>
          <w:szCs w:val="24"/>
        </w:rPr>
      </w:pPr>
      <w:bookmarkStart w:id="27" w:name="_Toc76050490"/>
      <w:r w:rsidRPr="00A02D8C">
        <w:rPr>
          <w:rFonts w:cs="Times New Roman"/>
          <w:sz w:val="24"/>
          <w:szCs w:val="24"/>
        </w:rPr>
        <w:t xml:space="preserve">1.4 </w:t>
      </w:r>
      <w:r w:rsidR="009A1D42" w:rsidRPr="00A02D8C">
        <w:rPr>
          <w:rFonts w:cs="Times New Roman"/>
          <w:sz w:val="24"/>
          <w:szCs w:val="24"/>
        </w:rPr>
        <w:t>Disadvantages</w:t>
      </w:r>
      <w:bookmarkEnd w:id="27"/>
    </w:p>
    <w:p w:rsidR="009A1D42" w:rsidRPr="00A02D8C" w:rsidRDefault="009A1D42" w:rsidP="00A02D8C">
      <w:pPr>
        <w:spacing w:after="0" w:line="480" w:lineRule="auto"/>
        <w:rPr>
          <w:rFonts w:cs="Times New Roman"/>
          <w:szCs w:val="24"/>
        </w:rPr>
      </w:pPr>
      <w:r w:rsidRPr="00A02D8C">
        <w:rPr>
          <w:rFonts w:cs="Times New Roman"/>
          <w:szCs w:val="24"/>
        </w:rPr>
        <w:t>Exist will increase slightly</w:t>
      </w:r>
    </w:p>
    <w:p w:rsidR="009A1D42" w:rsidRPr="00A02D8C" w:rsidRDefault="009A1D42" w:rsidP="00A02D8C">
      <w:pPr>
        <w:spacing w:after="0" w:line="480" w:lineRule="auto"/>
        <w:rPr>
          <w:rFonts w:cs="Times New Roman"/>
          <w:szCs w:val="24"/>
        </w:rPr>
      </w:pPr>
      <w:r w:rsidRPr="00A02D8C">
        <w:rPr>
          <w:rFonts w:cs="Times New Roman"/>
          <w:szCs w:val="24"/>
        </w:rPr>
        <w:t>Weight of vehicle will increase slightly</w:t>
      </w:r>
    </w:p>
    <w:p w:rsidR="009A1D42" w:rsidRPr="00A02D8C" w:rsidRDefault="009A1D42" w:rsidP="00A02D8C">
      <w:pPr>
        <w:spacing w:after="0" w:line="480" w:lineRule="auto"/>
        <w:rPr>
          <w:rFonts w:cs="Times New Roman"/>
          <w:szCs w:val="24"/>
        </w:rPr>
      </w:pPr>
      <w:r w:rsidRPr="00A02D8C">
        <w:rPr>
          <w:rFonts w:cs="Times New Roman"/>
          <w:szCs w:val="24"/>
        </w:rPr>
        <w:t>System cannot work without 12 volt dc current plus a remote</w:t>
      </w:r>
    </w:p>
    <w:p w:rsidR="009A1D42" w:rsidRPr="00A02D8C" w:rsidRDefault="009A1D42" w:rsidP="00A02D8C">
      <w:pPr>
        <w:spacing w:after="0" w:line="480" w:lineRule="auto"/>
        <w:rPr>
          <w:rFonts w:cs="Times New Roman"/>
          <w:szCs w:val="24"/>
        </w:rPr>
      </w:pPr>
      <w:r w:rsidRPr="00A02D8C">
        <w:rPr>
          <w:rFonts w:cs="Times New Roman"/>
          <w:szCs w:val="24"/>
        </w:rPr>
        <w:t>System requires maintenance also.</w:t>
      </w:r>
    </w:p>
    <w:p w:rsidR="00CD1790" w:rsidRPr="00A02D8C" w:rsidRDefault="00A02D8C" w:rsidP="00A02D8C">
      <w:pPr>
        <w:pStyle w:val="Heading1"/>
        <w:spacing w:after="0" w:line="480" w:lineRule="auto"/>
        <w:jc w:val="both"/>
        <w:rPr>
          <w:rFonts w:cs="Times New Roman"/>
          <w:sz w:val="24"/>
          <w:szCs w:val="24"/>
        </w:rPr>
      </w:pPr>
      <w:bookmarkStart w:id="28" w:name="_Toc76050491"/>
      <w:r w:rsidRPr="00A02D8C">
        <w:rPr>
          <w:rFonts w:cs="Times New Roman"/>
          <w:sz w:val="24"/>
          <w:szCs w:val="24"/>
        </w:rPr>
        <w:t xml:space="preserve">1.5 </w:t>
      </w:r>
      <w:r w:rsidR="00CD1790" w:rsidRPr="00A02D8C">
        <w:rPr>
          <w:rFonts w:cs="Times New Roman"/>
          <w:sz w:val="24"/>
          <w:szCs w:val="24"/>
        </w:rPr>
        <w:t>Limits</w:t>
      </w:r>
      <w:bookmarkEnd w:id="28"/>
    </w:p>
    <w:p w:rsidR="00CD1790" w:rsidRPr="00A02D8C" w:rsidRDefault="00CD1790" w:rsidP="00A02D8C">
      <w:pPr>
        <w:spacing w:after="0" w:line="480" w:lineRule="auto"/>
        <w:rPr>
          <w:rFonts w:cs="Times New Roman"/>
          <w:szCs w:val="24"/>
        </w:rPr>
      </w:pPr>
      <w:r w:rsidRPr="00A02D8C">
        <w:rPr>
          <w:rFonts w:cs="Times New Roman"/>
          <w:szCs w:val="24"/>
        </w:rPr>
        <w:t xml:space="preserve">The innovation of this equipment has </w:t>
      </w:r>
      <w:proofErr w:type="spellStart"/>
      <w:r w:rsidRPr="00A02D8C">
        <w:rPr>
          <w:rFonts w:cs="Times New Roman"/>
          <w:szCs w:val="24"/>
        </w:rPr>
        <w:t>costed</w:t>
      </w:r>
      <w:proofErr w:type="spellEnd"/>
      <w:r w:rsidRPr="00A02D8C">
        <w:rPr>
          <w:rFonts w:cs="Times New Roman"/>
          <w:szCs w:val="24"/>
        </w:rPr>
        <w:t xml:space="preserve"> a lot of money and commitments</w:t>
      </w:r>
    </w:p>
    <w:p w:rsidR="00CD1790" w:rsidRPr="00A02D8C" w:rsidRDefault="00CD1790" w:rsidP="00A02D8C">
      <w:pPr>
        <w:pStyle w:val="ListParagraph"/>
        <w:numPr>
          <w:ilvl w:val="0"/>
          <w:numId w:val="32"/>
        </w:numPr>
        <w:spacing w:after="0" w:line="480" w:lineRule="auto"/>
        <w:rPr>
          <w:rFonts w:cs="Times New Roman"/>
          <w:szCs w:val="24"/>
        </w:rPr>
      </w:pPr>
      <w:r w:rsidRPr="00A02D8C">
        <w:rPr>
          <w:rFonts w:cs="Times New Roman"/>
          <w:szCs w:val="24"/>
        </w:rPr>
        <w:t xml:space="preserve">Has </w:t>
      </w:r>
      <w:proofErr w:type="spellStart"/>
      <w:r w:rsidRPr="00A02D8C">
        <w:rPr>
          <w:rFonts w:cs="Times New Roman"/>
          <w:szCs w:val="24"/>
        </w:rPr>
        <w:t>costed</w:t>
      </w:r>
      <w:proofErr w:type="spellEnd"/>
      <w:r w:rsidRPr="00A02D8C">
        <w:rPr>
          <w:rFonts w:cs="Times New Roman"/>
          <w:szCs w:val="24"/>
        </w:rPr>
        <w:t xml:space="preserve"> a lot of money to do the research on the internet since I was doing it in a cyber café.</w:t>
      </w:r>
    </w:p>
    <w:p w:rsidR="00CD1790" w:rsidRPr="00A02D8C" w:rsidRDefault="00CD1790" w:rsidP="00A02D8C">
      <w:pPr>
        <w:pStyle w:val="ListParagraph"/>
        <w:numPr>
          <w:ilvl w:val="0"/>
          <w:numId w:val="32"/>
        </w:numPr>
        <w:spacing w:after="0" w:line="480" w:lineRule="auto"/>
        <w:rPr>
          <w:rFonts w:cs="Times New Roman"/>
          <w:szCs w:val="24"/>
        </w:rPr>
      </w:pPr>
      <w:r w:rsidRPr="00A02D8C">
        <w:rPr>
          <w:rFonts w:cs="Times New Roman"/>
          <w:szCs w:val="24"/>
        </w:rPr>
        <w:t>Poor response experience with some people that I have went consulting to provide some advice during research.</w:t>
      </w:r>
    </w:p>
    <w:p w:rsidR="00CD1790" w:rsidRPr="00A02D8C" w:rsidRDefault="00CD1790" w:rsidP="00A02D8C">
      <w:pPr>
        <w:pStyle w:val="ListParagraph"/>
        <w:numPr>
          <w:ilvl w:val="0"/>
          <w:numId w:val="32"/>
        </w:numPr>
        <w:spacing w:after="0" w:line="480" w:lineRule="auto"/>
        <w:rPr>
          <w:rFonts w:cs="Times New Roman"/>
          <w:szCs w:val="24"/>
        </w:rPr>
      </w:pPr>
      <w:r w:rsidRPr="00A02D8C">
        <w:rPr>
          <w:rFonts w:cs="Times New Roman"/>
          <w:szCs w:val="24"/>
        </w:rPr>
        <w:lastRenderedPageBreak/>
        <w:t>Time consuming since I had to do so much research on how a remote would work to control the system.</w:t>
      </w:r>
    </w:p>
    <w:p w:rsidR="00CD1790" w:rsidRPr="00A02D8C" w:rsidRDefault="00CD1790" w:rsidP="00A02D8C">
      <w:pPr>
        <w:pStyle w:val="ListParagraph"/>
        <w:numPr>
          <w:ilvl w:val="0"/>
          <w:numId w:val="32"/>
        </w:numPr>
        <w:spacing w:after="0" w:line="480" w:lineRule="auto"/>
        <w:rPr>
          <w:rFonts w:cs="Times New Roman"/>
          <w:szCs w:val="24"/>
        </w:rPr>
      </w:pPr>
      <w:r w:rsidRPr="00A02D8C">
        <w:rPr>
          <w:rFonts w:cs="Times New Roman"/>
          <w:szCs w:val="24"/>
        </w:rPr>
        <w:t xml:space="preserve">Research problem since there are no </w:t>
      </w:r>
      <w:proofErr w:type="gramStart"/>
      <w:r w:rsidRPr="00A02D8C">
        <w:rPr>
          <w:rFonts w:cs="Times New Roman"/>
          <w:szCs w:val="24"/>
        </w:rPr>
        <w:t>hook</w:t>
      </w:r>
      <w:proofErr w:type="gramEnd"/>
      <w:r w:rsidRPr="00A02D8C">
        <w:rPr>
          <w:rFonts w:cs="Times New Roman"/>
          <w:szCs w:val="24"/>
        </w:rPr>
        <w:t xml:space="preserve"> that cover some of the subject involved in the construction technology of the equipment in the institute.</w:t>
      </w:r>
    </w:p>
    <w:p w:rsidR="00CD1790" w:rsidRPr="00A02D8C" w:rsidRDefault="00A02D8C" w:rsidP="00A02D8C">
      <w:pPr>
        <w:pStyle w:val="Heading1"/>
        <w:spacing w:after="0" w:line="480" w:lineRule="auto"/>
        <w:jc w:val="both"/>
        <w:rPr>
          <w:rFonts w:cs="Times New Roman"/>
          <w:sz w:val="24"/>
          <w:szCs w:val="24"/>
        </w:rPr>
      </w:pPr>
      <w:bookmarkStart w:id="29" w:name="_Toc76050492"/>
      <w:r w:rsidRPr="00A02D8C">
        <w:rPr>
          <w:rFonts w:cs="Times New Roman"/>
          <w:sz w:val="24"/>
          <w:szCs w:val="24"/>
        </w:rPr>
        <w:t xml:space="preserve">1.6 </w:t>
      </w:r>
      <w:r w:rsidR="00CD1790" w:rsidRPr="00A02D8C">
        <w:rPr>
          <w:rFonts w:cs="Times New Roman"/>
          <w:sz w:val="24"/>
          <w:szCs w:val="24"/>
        </w:rPr>
        <w:t>Application of the project</w:t>
      </w:r>
      <w:bookmarkEnd w:id="29"/>
    </w:p>
    <w:p w:rsidR="00CD1790" w:rsidRPr="00A02D8C" w:rsidRDefault="00CD1790" w:rsidP="00A02D8C">
      <w:pPr>
        <w:spacing w:after="0" w:line="480" w:lineRule="auto"/>
        <w:rPr>
          <w:rFonts w:cs="Times New Roman"/>
          <w:szCs w:val="24"/>
        </w:rPr>
      </w:pPr>
      <w:r w:rsidRPr="00A02D8C">
        <w:rPr>
          <w:rFonts w:cs="Times New Roman"/>
          <w:szCs w:val="24"/>
        </w:rPr>
        <w:t>The inbuilt hydraulic jack system can be incorporate in any type of motor vehicle such as;</w:t>
      </w:r>
    </w:p>
    <w:p w:rsidR="00CD1790" w:rsidRPr="00A02D8C" w:rsidRDefault="00CD1790" w:rsidP="00A02D8C">
      <w:pPr>
        <w:pStyle w:val="ListParagraph"/>
        <w:numPr>
          <w:ilvl w:val="0"/>
          <w:numId w:val="33"/>
        </w:numPr>
        <w:spacing w:after="0" w:line="480" w:lineRule="auto"/>
        <w:rPr>
          <w:rFonts w:cs="Times New Roman"/>
          <w:szCs w:val="24"/>
        </w:rPr>
      </w:pPr>
      <w:r w:rsidRPr="00A02D8C">
        <w:rPr>
          <w:rFonts w:cs="Times New Roman"/>
          <w:szCs w:val="24"/>
        </w:rPr>
        <w:t>In small vehicles</w:t>
      </w:r>
    </w:p>
    <w:p w:rsidR="00CD1790" w:rsidRPr="00A02D8C" w:rsidRDefault="00CD1790" w:rsidP="00A02D8C">
      <w:pPr>
        <w:pStyle w:val="ListParagraph"/>
        <w:numPr>
          <w:ilvl w:val="0"/>
          <w:numId w:val="33"/>
        </w:numPr>
        <w:spacing w:after="0" w:line="480" w:lineRule="auto"/>
        <w:rPr>
          <w:rFonts w:cs="Times New Roman"/>
          <w:szCs w:val="24"/>
        </w:rPr>
      </w:pPr>
      <w:r w:rsidRPr="00A02D8C">
        <w:rPr>
          <w:rFonts w:cs="Times New Roman"/>
          <w:szCs w:val="24"/>
        </w:rPr>
        <w:t>In heavy loading vehicles</w:t>
      </w:r>
    </w:p>
    <w:p w:rsidR="00CD1790" w:rsidRPr="00A02D8C" w:rsidRDefault="00CD1790" w:rsidP="00A02D8C">
      <w:pPr>
        <w:pStyle w:val="ListParagraph"/>
        <w:numPr>
          <w:ilvl w:val="0"/>
          <w:numId w:val="33"/>
        </w:numPr>
        <w:spacing w:after="0" w:line="480" w:lineRule="auto"/>
        <w:rPr>
          <w:rFonts w:cs="Times New Roman"/>
          <w:szCs w:val="24"/>
        </w:rPr>
      </w:pPr>
      <w:r w:rsidRPr="00A02D8C">
        <w:rPr>
          <w:rFonts w:cs="Times New Roman"/>
          <w:szCs w:val="24"/>
        </w:rPr>
        <w:t>In heavy vehicles like crane and harvester.</w:t>
      </w:r>
    </w:p>
    <w:p w:rsidR="00CD1790" w:rsidRPr="00A02D8C" w:rsidRDefault="00CD1790" w:rsidP="00A02D8C">
      <w:pPr>
        <w:spacing w:after="0" w:line="480" w:lineRule="auto"/>
        <w:rPr>
          <w:rFonts w:cs="Times New Roman"/>
          <w:szCs w:val="24"/>
        </w:rPr>
      </w:pPr>
      <w:r w:rsidRPr="00A02D8C">
        <w:rPr>
          <w:rFonts w:cs="Times New Roman"/>
          <w:szCs w:val="24"/>
        </w:rPr>
        <w:t xml:space="preserve">The inbuilt hydraulic jack system will make easier when it comes to jacking the vehicle.  The technology will be easy to use </w:t>
      </w:r>
      <w:r w:rsidR="00925BAF" w:rsidRPr="00A02D8C">
        <w:rPr>
          <w:rFonts w:cs="Times New Roman"/>
          <w:szCs w:val="24"/>
        </w:rPr>
        <w:t>since it will just involve the pressing of a button \in the remote and the operation begins.</w:t>
      </w:r>
    </w:p>
    <w:p w:rsidR="00925BAF" w:rsidRPr="00A02D8C" w:rsidRDefault="00A02D8C" w:rsidP="00A02D8C">
      <w:pPr>
        <w:pStyle w:val="Heading1"/>
        <w:spacing w:after="0" w:line="480" w:lineRule="auto"/>
        <w:jc w:val="both"/>
        <w:rPr>
          <w:rFonts w:cs="Times New Roman"/>
          <w:sz w:val="24"/>
          <w:szCs w:val="24"/>
        </w:rPr>
      </w:pPr>
      <w:bookmarkStart w:id="30" w:name="_Toc76050493"/>
      <w:r w:rsidRPr="00A02D8C">
        <w:rPr>
          <w:rFonts w:cs="Times New Roman"/>
          <w:sz w:val="24"/>
          <w:szCs w:val="24"/>
        </w:rPr>
        <w:t>1.7</w:t>
      </w:r>
      <w:r w:rsidR="00925BAF" w:rsidRPr="00A02D8C">
        <w:rPr>
          <w:rFonts w:cs="Times New Roman"/>
          <w:sz w:val="24"/>
          <w:szCs w:val="24"/>
        </w:rPr>
        <w:t xml:space="preserve"> Hypothesis</w:t>
      </w:r>
      <w:bookmarkEnd w:id="30"/>
    </w:p>
    <w:p w:rsidR="00925BAF" w:rsidRPr="00A02D8C" w:rsidRDefault="00925BAF" w:rsidP="00A02D8C">
      <w:pPr>
        <w:spacing w:after="0" w:line="480" w:lineRule="auto"/>
        <w:rPr>
          <w:rFonts w:cs="Times New Roman"/>
          <w:szCs w:val="24"/>
        </w:rPr>
      </w:pPr>
      <w:r w:rsidRPr="00A02D8C">
        <w:rPr>
          <w:rFonts w:cs="Times New Roman"/>
          <w:szCs w:val="24"/>
        </w:rPr>
        <w:t xml:space="preserve">Supporting this project become successive, maintenance and servicing of the vehicle will be easy and cheap.  Also the type of system is very useful for ladies since during puncturing of the vehicle </w:t>
      </w:r>
      <w:proofErr w:type="spellStart"/>
      <w:r w:rsidRPr="00A02D8C">
        <w:rPr>
          <w:rFonts w:cs="Times New Roman"/>
          <w:szCs w:val="24"/>
        </w:rPr>
        <w:t>tyres</w:t>
      </w:r>
      <w:proofErr w:type="spellEnd"/>
      <w:r w:rsidRPr="00A02D8C">
        <w:rPr>
          <w:rFonts w:cs="Times New Roman"/>
          <w:szCs w:val="24"/>
        </w:rPr>
        <w:t xml:space="preserve"> she can easily be able to change without much stress as compared to pumping the manually operated hydraulic jack or a screw jack that proves to be hard for most of them.  The inbuilt hydraulic jack will also save time since time used in lifting vehicle will be faster.</w:t>
      </w:r>
    </w:p>
    <w:p w:rsidR="00925BAF" w:rsidRPr="00A02D8C" w:rsidRDefault="00925BAF" w:rsidP="00A02D8C">
      <w:pPr>
        <w:spacing w:after="0" w:line="480" w:lineRule="auto"/>
        <w:rPr>
          <w:rFonts w:cs="Times New Roman"/>
          <w:szCs w:val="24"/>
        </w:rPr>
      </w:pPr>
    </w:p>
    <w:p w:rsidR="00925BAF" w:rsidRPr="00A02D8C" w:rsidRDefault="00925BAF" w:rsidP="00A02D8C">
      <w:pPr>
        <w:spacing w:after="0" w:line="480" w:lineRule="auto"/>
        <w:rPr>
          <w:rFonts w:cs="Times New Roman"/>
          <w:szCs w:val="24"/>
        </w:rPr>
      </w:pPr>
      <w:r w:rsidRPr="00A02D8C">
        <w:rPr>
          <w:rFonts w:cs="Times New Roman"/>
          <w:szCs w:val="24"/>
        </w:rPr>
        <w:t xml:space="preserve">It becomes very hard to lift a truck or a bus using the normal hydraulic jacks.  </w:t>
      </w:r>
      <w:r w:rsidR="00CE59FD" w:rsidRPr="00A02D8C">
        <w:rPr>
          <w:rFonts w:cs="Times New Roman"/>
          <w:szCs w:val="24"/>
        </w:rPr>
        <w:t>These inbuilt hydraulic jacks</w:t>
      </w:r>
      <w:r w:rsidRPr="00A02D8C">
        <w:rPr>
          <w:rFonts w:cs="Times New Roman"/>
          <w:szCs w:val="24"/>
        </w:rPr>
        <w:t xml:space="preserve"> will make it easier to lift both the truck and bus especially when it comes to changing of the broken leaf spring plates which is common problem in bused and trucks.</w:t>
      </w:r>
    </w:p>
    <w:p w:rsidR="00925BAF" w:rsidRPr="00A02D8C" w:rsidRDefault="00925BAF" w:rsidP="00A02D8C">
      <w:pPr>
        <w:spacing w:after="0" w:line="480" w:lineRule="auto"/>
        <w:rPr>
          <w:rFonts w:cs="Times New Roman"/>
          <w:szCs w:val="24"/>
        </w:rPr>
      </w:pPr>
      <w:r w:rsidRPr="00A02D8C">
        <w:rPr>
          <w:rFonts w:cs="Times New Roman"/>
          <w:szCs w:val="24"/>
        </w:rPr>
        <w:lastRenderedPageBreak/>
        <w:t>Accidents in the workshops will also be minimized since the inbuilt hydraulic jacks are mounted on the chassis of the vehicle making them more stable and safe.</w:t>
      </w:r>
    </w:p>
    <w:p w:rsidR="00CD1790" w:rsidRDefault="00CD1790"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Default="00A02D8C" w:rsidP="00A02D8C">
      <w:pPr>
        <w:pStyle w:val="ListParagraph"/>
        <w:spacing w:after="0" w:line="480" w:lineRule="auto"/>
        <w:rPr>
          <w:rFonts w:cs="Times New Roman"/>
          <w:szCs w:val="24"/>
        </w:rPr>
      </w:pPr>
    </w:p>
    <w:p w:rsidR="00A02D8C" w:rsidRPr="00A02D8C" w:rsidRDefault="00A02D8C" w:rsidP="00A02D8C">
      <w:pPr>
        <w:pStyle w:val="ListParagraph"/>
        <w:spacing w:after="0" w:line="480" w:lineRule="auto"/>
        <w:rPr>
          <w:rFonts w:cs="Times New Roman"/>
          <w:szCs w:val="24"/>
        </w:rPr>
      </w:pPr>
    </w:p>
    <w:p w:rsidR="00E63CB3" w:rsidRPr="00A02D8C" w:rsidRDefault="00E63CB3" w:rsidP="00A02D8C">
      <w:pPr>
        <w:pStyle w:val="Heading1"/>
        <w:spacing w:after="0" w:line="480" w:lineRule="auto"/>
        <w:jc w:val="both"/>
        <w:rPr>
          <w:rFonts w:cs="Times New Roman"/>
          <w:sz w:val="24"/>
          <w:szCs w:val="24"/>
        </w:rPr>
      </w:pPr>
      <w:bookmarkStart w:id="31" w:name="_Toc20299070"/>
      <w:bookmarkStart w:id="32" w:name="_Toc56695868"/>
      <w:bookmarkStart w:id="33" w:name="_Toc76050494"/>
      <w:r w:rsidRPr="00A02D8C">
        <w:rPr>
          <w:rFonts w:cs="Times New Roman"/>
          <w:sz w:val="24"/>
          <w:szCs w:val="24"/>
        </w:rPr>
        <w:lastRenderedPageBreak/>
        <w:t>CHAPTER TWO</w:t>
      </w:r>
      <w:bookmarkEnd w:id="31"/>
      <w:bookmarkEnd w:id="32"/>
      <w:bookmarkEnd w:id="33"/>
    </w:p>
    <w:p w:rsidR="00D7508B" w:rsidRPr="00A02D8C" w:rsidRDefault="009907E5" w:rsidP="00A02D8C">
      <w:pPr>
        <w:pStyle w:val="Heading1"/>
        <w:spacing w:after="0" w:line="480" w:lineRule="auto"/>
        <w:jc w:val="both"/>
        <w:rPr>
          <w:rFonts w:cs="Times New Roman"/>
          <w:sz w:val="24"/>
          <w:szCs w:val="24"/>
        </w:rPr>
      </w:pPr>
      <w:bookmarkStart w:id="34" w:name="_Toc76050495"/>
      <w:bookmarkStart w:id="35" w:name="_Toc20299083"/>
      <w:r w:rsidRPr="00A02D8C">
        <w:rPr>
          <w:rFonts w:cs="Times New Roman"/>
          <w:sz w:val="24"/>
          <w:szCs w:val="24"/>
        </w:rPr>
        <w:t>2.0 Introduction</w:t>
      </w:r>
      <w:bookmarkEnd w:id="34"/>
    </w:p>
    <w:p w:rsidR="009907E5" w:rsidRPr="00A02D8C" w:rsidRDefault="009907E5" w:rsidP="00A02D8C">
      <w:pPr>
        <w:spacing w:after="0" w:line="480" w:lineRule="auto"/>
        <w:rPr>
          <w:rFonts w:cs="Times New Roman"/>
          <w:szCs w:val="24"/>
        </w:rPr>
      </w:pPr>
      <w:r w:rsidRPr="00A02D8C">
        <w:rPr>
          <w:rFonts w:cs="Times New Roman"/>
          <w:szCs w:val="24"/>
        </w:rPr>
        <w:t>The word hydraulic is based on the Greek word for water and originally covered the study of all liquids, although it is primarily concerned with motion of liquids.  Hydraulics includes the manner in which liquids act in tank and pipes deals with their properties and explores ways to take advantage of these properties.</w:t>
      </w:r>
    </w:p>
    <w:p w:rsidR="009907E5" w:rsidRPr="00A02D8C" w:rsidRDefault="009907E5" w:rsidP="00A02D8C">
      <w:pPr>
        <w:spacing w:after="0" w:line="480" w:lineRule="auto"/>
        <w:rPr>
          <w:rFonts w:cs="Times New Roman"/>
          <w:szCs w:val="24"/>
        </w:rPr>
      </w:pPr>
      <w:r w:rsidRPr="00A02D8C">
        <w:rPr>
          <w:rFonts w:cs="Times New Roman"/>
          <w:szCs w:val="24"/>
        </w:rPr>
        <w:t xml:space="preserve">Although the modern development of hydraulics is comparatively recent, the </w:t>
      </w:r>
      <w:proofErr w:type="gramStart"/>
      <w:r w:rsidRPr="00A02D8C">
        <w:rPr>
          <w:rFonts w:cs="Times New Roman"/>
          <w:szCs w:val="24"/>
        </w:rPr>
        <w:t>ancients  were</w:t>
      </w:r>
      <w:proofErr w:type="gramEnd"/>
      <w:r w:rsidRPr="00A02D8C">
        <w:rPr>
          <w:rFonts w:cs="Times New Roman"/>
          <w:szCs w:val="24"/>
        </w:rPr>
        <w:t xml:space="preserve"> familiar with many hydraulic principles</w:t>
      </w:r>
      <w:r w:rsidR="004701BE" w:rsidRPr="00A02D8C">
        <w:rPr>
          <w:rFonts w:cs="Times New Roman"/>
          <w:szCs w:val="24"/>
        </w:rPr>
        <w:t xml:space="preserve"> and their applications.  The Egyptians and the ancient people of Persia, India and China conveyed water along channels for irrigation and China conveyed water along channels for irrigation and domestic purposes, using dams and sluice gates to control the flow.  The ancient Cretans had an elaborate plumbing system during the same period.  Blasé Pascal a French scientist discovered the fundamental law for the science of hydraulics hydraulic jacks work on the basis of Pascal’s Principle, it basically states, that the pressure is described mathematically by force divide by area.  Therefore if you have two cylinders connected together, a small one and large one, and apply a small force to the small cylinder, this would result in a given pressure.</w:t>
      </w:r>
    </w:p>
    <w:p w:rsidR="004701BE" w:rsidRPr="00A02D8C" w:rsidRDefault="004701BE" w:rsidP="00A02D8C">
      <w:pPr>
        <w:spacing w:after="0" w:line="480" w:lineRule="auto"/>
        <w:rPr>
          <w:rFonts w:cs="Times New Roman"/>
          <w:szCs w:val="24"/>
        </w:rPr>
      </w:pPr>
      <w:proofErr w:type="spellStart"/>
      <w:r w:rsidRPr="00A02D8C">
        <w:rPr>
          <w:rFonts w:cs="Times New Roman"/>
          <w:szCs w:val="24"/>
        </w:rPr>
        <w:t>Pasca’s</w:t>
      </w:r>
      <w:proofErr w:type="spellEnd"/>
      <w:r w:rsidRPr="00A02D8C">
        <w:rPr>
          <w:rFonts w:cs="Times New Roman"/>
          <w:szCs w:val="24"/>
        </w:rPr>
        <w:t xml:space="preserve"> principle, this pressure would be same in the large cylinder, but since largest cylinder would be </w:t>
      </w:r>
      <w:r w:rsidR="00506122" w:rsidRPr="00A02D8C">
        <w:rPr>
          <w:rFonts w:cs="Times New Roman"/>
          <w:szCs w:val="24"/>
        </w:rPr>
        <w:t>the same in the large cylinder, but since the larger index has no area the force emitted by the second cylinder would be greater. This is represented by rearranging the pressure formula</w:t>
      </w:r>
      <w:r w:rsidR="00E22D34" w:rsidRPr="00A02D8C">
        <w:rPr>
          <w:rFonts w:cs="Times New Roman"/>
          <w:szCs w:val="24"/>
        </w:rPr>
        <w:t xml:space="preserve"> p=F/A to F=PA</w:t>
      </w:r>
      <w:r w:rsidR="00DE0855" w:rsidRPr="00A02D8C">
        <w:rPr>
          <w:rFonts w:cs="Times New Roman"/>
          <w:szCs w:val="24"/>
        </w:rPr>
        <w:t xml:space="preserve">. Pressure conveyed the same in the second cylinder, but area was increased, resulting in a larger area.  The greater the differences in the areas of the cylinders, the greater the essential force output </w:t>
      </w:r>
      <w:r w:rsidR="0014494D" w:rsidRPr="00A02D8C">
        <w:rPr>
          <w:rFonts w:cs="Times New Roman"/>
          <w:szCs w:val="24"/>
        </w:rPr>
        <w:t xml:space="preserve">of the big cylinder.  A hydraulic jack is simply two cylinders connected.  An enclosed fluid under pressure exerts that pressure throughout its volume and against any </w:t>
      </w:r>
      <w:r w:rsidR="0014494D" w:rsidRPr="00A02D8C">
        <w:rPr>
          <w:rFonts w:cs="Times New Roman"/>
          <w:szCs w:val="24"/>
        </w:rPr>
        <w:lastRenderedPageBreak/>
        <w:t xml:space="preserve">surface containing it that’s called “Pascal Principle and bows a hydraulic lift to generate large amounts of force from the application of tall force for lifting cans in car service station hydraulic jacks are used high pressure liquid is filled in the jack cylinder by hydraulic pump due to the pressure in the piston moves up.  To lower the piston valve </w:t>
      </w:r>
      <w:r w:rsidR="003E2B3B" w:rsidRPr="00A02D8C">
        <w:rPr>
          <w:rFonts w:cs="Times New Roman"/>
          <w:szCs w:val="24"/>
        </w:rPr>
        <w:t>is provided by which the liquid turn to the hydraulic tank.  Hydraulic jacks are portable devices used or raising heavy objects by means of force applied with a lever or screw.  The hydraulic jacks are compact and light weight units that are used for lifting capacities.  They offer easy operation and are fast acting components. The hydraulic jacks come with inbuilt release pedal for rapid lowering and lungs that make it easy to mount.</w:t>
      </w:r>
    </w:p>
    <w:p w:rsidR="003E2B3B" w:rsidRPr="00A02D8C" w:rsidRDefault="003E2B3B" w:rsidP="00A02D8C">
      <w:pPr>
        <w:spacing w:after="0" w:line="480" w:lineRule="auto"/>
        <w:rPr>
          <w:rFonts w:cs="Times New Roman"/>
          <w:szCs w:val="24"/>
        </w:rPr>
      </w:pPr>
      <w:r w:rsidRPr="00A02D8C">
        <w:rPr>
          <w:rFonts w:cs="Times New Roman"/>
          <w:szCs w:val="24"/>
        </w:rPr>
        <w:t xml:space="preserve">The heavy duty chassis prevents the jack from twisting or bending and foot pump provides fast lift to the load.  It also has a safety overload value that prevents overloading beyond rated capacity.  Unlike the traditional screw type jack </w:t>
      </w:r>
      <w:proofErr w:type="gramStart"/>
      <w:r w:rsidRPr="00A02D8C">
        <w:rPr>
          <w:rFonts w:cs="Times New Roman"/>
          <w:szCs w:val="24"/>
        </w:rPr>
        <w:t>which</w:t>
      </w:r>
      <w:proofErr w:type="gramEnd"/>
      <w:r w:rsidRPr="00A02D8C">
        <w:rPr>
          <w:rFonts w:cs="Times New Roman"/>
          <w:szCs w:val="24"/>
        </w:rPr>
        <w:t xml:space="preserve"> has to be turned with a long handle, the hydraulic jack used oil pressure to displace (lift) the vehicle by mere moving a lever on handle up and down.  This is very easy to operate with this even an up and down.  This is very easy to operate with this even a child can operate and lift a vehicle using the hydraulic jack.</w:t>
      </w: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3E2B3B" w:rsidRPr="00A02D8C" w:rsidRDefault="003E2B3B" w:rsidP="00A02D8C">
      <w:pPr>
        <w:pStyle w:val="Heading1"/>
        <w:spacing w:after="0" w:line="480" w:lineRule="auto"/>
        <w:jc w:val="both"/>
        <w:rPr>
          <w:rFonts w:cs="Times New Roman"/>
          <w:sz w:val="24"/>
          <w:szCs w:val="24"/>
        </w:rPr>
      </w:pPr>
      <w:bookmarkStart w:id="36" w:name="_Toc76050496"/>
      <w:r w:rsidRPr="00A02D8C">
        <w:rPr>
          <w:rFonts w:cs="Times New Roman"/>
          <w:sz w:val="24"/>
          <w:szCs w:val="24"/>
        </w:rPr>
        <w:lastRenderedPageBreak/>
        <w:t>2.1 Block diagram of the proposed remote control inbuil</w:t>
      </w:r>
      <w:r w:rsidR="00A97BC1" w:rsidRPr="00A02D8C">
        <w:rPr>
          <w:rFonts w:cs="Times New Roman"/>
          <w:sz w:val="24"/>
          <w:szCs w:val="24"/>
        </w:rPr>
        <w:t>t</w:t>
      </w:r>
      <w:r w:rsidRPr="00A02D8C">
        <w:rPr>
          <w:rFonts w:cs="Times New Roman"/>
          <w:sz w:val="24"/>
          <w:szCs w:val="24"/>
        </w:rPr>
        <w:t xml:space="preserve"> hydraulic jack</w:t>
      </w:r>
      <w:r w:rsidR="00A97BC1" w:rsidRPr="00A02D8C">
        <w:rPr>
          <w:rFonts w:cs="Times New Roman"/>
          <w:sz w:val="24"/>
          <w:szCs w:val="24"/>
        </w:rPr>
        <w:t>.</w:t>
      </w:r>
      <w:bookmarkEnd w:id="36"/>
    </w:p>
    <w:p w:rsidR="00A97BC1" w:rsidRPr="00A02D8C" w:rsidRDefault="00A97BC1" w:rsidP="00A02D8C">
      <w:pPr>
        <w:spacing w:after="0" w:line="480" w:lineRule="auto"/>
        <w:rPr>
          <w:rFonts w:cs="Times New Roman"/>
          <w:szCs w:val="24"/>
        </w:rPr>
      </w:pPr>
      <w:r w:rsidRPr="00A02D8C">
        <w:rPr>
          <w:rFonts w:cs="Times New Roman"/>
          <w:szCs w:val="24"/>
        </w:rPr>
        <w:t>The operation principle of the remote control inbuilt hydraulic jack is explained with block diagram shown in the figure 1.0 below.  It shows the basic building block of the control system.</w:t>
      </w:r>
    </w:p>
    <w:p w:rsidR="00CE59FD" w:rsidRPr="00A02D8C" w:rsidRDefault="00CE59FD" w:rsidP="00A02D8C">
      <w:pPr>
        <w:spacing w:after="0" w:line="480" w:lineRule="auto"/>
        <w:rPr>
          <w:rFonts w:cs="Times New Roman"/>
          <w:szCs w:val="24"/>
        </w:rPr>
      </w:pPr>
    </w:p>
    <w:p w:rsidR="00A97BC1" w:rsidRPr="00A02D8C" w:rsidRDefault="00A97BC1" w:rsidP="00A02D8C">
      <w:pPr>
        <w:spacing w:after="0" w:line="480" w:lineRule="auto"/>
        <w:rPr>
          <w:rFonts w:cs="Times New Roman"/>
          <w:szCs w:val="24"/>
        </w:rPr>
      </w:pPr>
      <w:r w:rsidRPr="00A02D8C">
        <w:rPr>
          <w:rFonts w:cs="Times New Roman"/>
          <w:noProof/>
          <w:szCs w:val="24"/>
        </w:rPr>
        <mc:AlternateContent>
          <mc:Choice Requires="wps">
            <w:drawing>
              <wp:anchor distT="0" distB="0" distL="114300" distR="114300" simplePos="0" relativeHeight="251660288" behindDoc="0" locked="0" layoutInCell="1" allowOverlap="1" wp14:anchorId="5A6A9630" wp14:editId="46108ED2">
                <wp:simplePos x="0" y="0"/>
                <wp:positionH relativeFrom="column">
                  <wp:posOffset>3110865</wp:posOffset>
                </wp:positionH>
                <wp:positionV relativeFrom="paragraph">
                  <wp:posOffset>70485</wp:posOffset>
                </wp:positionV>
                <wp:extent cx="2454910" cy="436245"/>
                <wp:effectExtent l="0" t="0" r="21590" b="20955"/>
                <wp:wrapNone/>
                <wp:docPr id="4" name="Rectangle 4"/>
                <wp:cNvGraphicFramePr/>
                <a:graphic xmlns:a="http://schemas.openxmlformats.org/drawingml/2006/main">
                  <a:graphicData uri="http://schemas.microsoft.com/office/word/2010/wordprocessingShape">
                    <wps:wsp>
                      <wps:cNvSpPr/>
                      <wps:spPr>
                        <a:xfrm>
                          <a:off x="0" y="0"/>
                          <a:ext cx="2454910" cy="436245"/>
                        </a:xfrm>
                        <a:prstGeom prst="rect">
                          <a:avLst/>
                        </a:prstGeom>
                      </wps:spPr>
                      <wps:style>
                        <a:lnRef idx="2">
                          <a:schemeClr val="dk1"/>
                        </a:lnRef>
                        <a:fillRef idx="1">
                          <a:schemeClr val="lt1"/>
                        </a:fillRef>
                        <a:effectRef idx="0">
                          <a:schemeClr val="dk1"/>
                        </a:effectRef>
                        <a:fontRef idx="minor">
                          <a:schemeClr val="dk1"/>
                        </a:fontRef>
                      </wps:style>
                      <wps:txbx>
                        <w:txbxContent>
                          <w:p w:rsidR="00A02D8C" w:rsidRDefault="00A02D8C" w:rsidP="00A97BC1">
                            <w:pPr>
                              <w:jc w:val="center"/>
                            </w:pPr>
                            <w:r>
                              <w:t>Receiver and driver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left:0;text-align:left;margin-left:244.95pt;margin-top:5.55pt;width:193.3pt;height:3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" fillcolor="white [3201]" strokecolor="black [3200]" strokeweight="2pt">
                <v:textbox>
                  <w:txbxContent>
                    <w:p w:rsidR="00A02D8C" w:rsidRDefault="00A02D8C" w:rsidP="00A97BC1">
                      <w:pPr>
                        <w:jc w:val="center"/>
                      </w:pPr>
                      <w:r>
                        <w:t>Receiver and driver interface</w:t>
                      </w:r>
                    </w:p>
                  </w:txbxContent>
                </v:textbox>
              </v:rect>
            </w:pict>
          </mc:Fallback>
        </mc:AlternateContent>
      </w:r>
      <w:r w:rsidRPr="00A02D8C">
        <w:rPr>
          <w:rFonts w:cs="Times New Roman"/>
          <w:noProof/>
          <w:szCs w:val="24"/>
        </w:rPr>
        <mc:AlternateContent>
          <mc:Choice Requires="wps">
            <w:drawing>
              <wp:anchor distT="0" distB="0" distL="114300" distR="114300" simplePos="0" relativeHeight="251663360" behindDoc="0" locked="0" layoutInCell="1" allowOverlap="1" wp14:anchorId="0443F0E6" wp14:editId="3D7D5C88">
                <wp:simplePos x="0" y="0"/>
                <wp:positionH relativeFrom="column">
                  <wp:posOffset>2027416</wp:posOffset>
                </wp:positionH>
                <wp:positionV relativeFrom="paragraph">
                  <wp:posOffset>239864</wp:posOffset>
                </wp:positionV>
                <wp:extent cx="1083531" cy="9939"/>
                <wp:effectExtent l="0" t="76200" r="2540" b="104775"/>
                <wp:wrapNone/>
                <wp:docPr id="7" name="Straight Arrow Connector 7"/>
                <wp:cNvGraphicFramePr/>
                <a:graphic xmlns:a="http://schemas.openxmlformats.org/drawingml/2006/main">
                  <a:graphicData uri="http://schemas.microsoft.com/office/word/2010/wordprocessingShape">
                    <wps:wsp>
                      <wps:cNvCnPr/>
                      <wps:spPr>
                        <a:xfrm>
                          <a:off x="0" y="0"/>
                          <a:ext cx="1083531" cy="99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59.65pt;margin-top:18.9pt;width:85.3pt;height:.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" strokecolor="black [3040]">
                <v:stroke endarrow="open"/>
              </v:shape>
            </w:pict>
          </mc:Fallback>
        </mc:AlternateContent>
      </w:r>
      <w:r w:rsidRPr="00A02D8C">
        <w:rPr>
          <w:rFonts w:cs="Times New Roman"/>
          <w:noProof/>
          <w:szCs w:val="24"/>
        </w:rPr>
        <mc:AlternateContent>
          <mc:Choice Requires="wps">
            <w:drawing>
              <wp:anchor distT="0" distB="0" distL="114300" distR="114300" simplePos="0" relativeHeight="251659264" behindDoc="0" locked="0" layoutInCell="1" allowOverlap="1" wp14:anchorId="0D5390FF" wp14:editId="59EE33F8">
                <wp:simplePos x="0" y="0"/>
                <wp:positionH relativeFrom="column">
                  <wp:posOffset>149087</wp:posOffset>
                </wp:positionH>
                <wp:positionV relativeFrom="paragraph">
                  <wp:posOffset>21203</wp:posOffset>
                </wp:positionV>
                <wp:extent cx="1878496" cy="487018"/>
                <wp:effectExtent l="0" t="0" r="26670" b="27940"/>
                <wp:wrapNone/>
                <wp:docPr id="3" name="Rectangle 3"/>
                <wp:cNvGraphicFramePr/>
                <a:graphic xmlns:a="http://schemas.openxmlformats.org/drawingml/2006/main">
                  <a:graphicData uri="http://schemas.microsoft.com/office/word/2010/wordprocessingShape">
                    <wps:wsp>
                      <wps:cNvSpPr/>
                      <wps:spPr>
                        <a:xfrm>
                          <a:off x="0" y="0"/>
                          <a:ext cx="1878496" cy="487018"/>
                        </a:xfrm>
                        <a:prstGeom prst="rect">
                          <a:avLst/>
                        </a:prstGeom>
                      </wps:spPr>
                      <wps:style>
                        <a:lnRef idx="2">
                          <a:schemeClr val="dk1"/>
                        </a:lnRef>
                        <a:fillRef idx="1">
                          <a:schemeClr val="lt1"/>
                        </a:fillRef>
                        <a:effectRef idx="0">
                          <a:schemeClr val="dk1"/>
                        </a:effectRef>
                        <a:fontRef idx="minor">
                          <a:schemeClr val="dk1"/>
                        </a:fontRef>
                      </wps:style>
                      <wps:txbx>
                        <w:txbxContent>
                          <w:p w:rsidR="00A02D8C" w:rsidRDefault="00A02D8C" w:rsidP="00A97BC1">
                            <w:pPr>
                              <w:jc w:val="center"/>
                            </w:pPr>
                            <w:r>
                              <w:t>Remote control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left:0;text-align:left;margin-left:11.75pt;margin-top:1.65pt;width:147.9pt;height:38.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" fillcolor="white [3201]" strokecolor="black [3200]" strokeweight="2pt">
                <v:textbox>
                  <w:txbxContent>
                    <w:p w:rsidR="00A02D8C" w:rsidRDefault="00A02D8C" w:rsidP="00A97BC1">
                      <w:pPr>
                        <w:jc w:val="center"/>
                      </w:pPr>
                      <w:r>
                        <w:t>Remote control transmitter</w:t>
                      </w:r>
                    </w:p>
                  </w:txbxContent>
                </v:textbox>
              </v:rect>
            </w:pict>
          </mc:Fallback>
        </mc:AlternateContent>
      </w:r>
    </w:p>
    <w:p w:rsidR="00A97BC1" w:rsidRPr="00A02D8C" w:rsidRDefault="00A97BC1" w:rsidP="00A02D8C">
      <w:pPr>
        <w:spacing w:after="0" w:line="480" w:lineRule="auto"/>
        <w:rPr>
          <w:rFonts w:cs="Times New Roman"/>
          <w:szCs w:val="24"/>
        </w:rPr>
      </w:pPr>
      <w:r w:rsidRPr="00A02D8C">
        <w:rPr>
          <w:rFonts w:cs="Times New Roman"/>
          <w:noProof/>
          <w:szCs w:val="24"/>
        </w:rPr>
        <mc:AlternateContent>
          <mc:Choice Requires="wps">
            <w:drawing>
              <wp:anchor distT="0" distB="0" distL="114300" distR="114300" simplePos="0" relativeHeight="251664384" behindDoc="0" locked="0" layoutInCell="1" allowOverlap="1" wp14:anchorId="224C86D0" wp14:editId="6CDCAB9B">
                <wp:simplePos x="0" y="0"/>
                <wp:positionH relativeFrom="column">
                  <wp:posOffset>3985205</wp:posOffset>
                </wp:positionH>
                <wp:positionV relativeFrom="paragraph">
                  <wp:posOffset>157701</wp:posOffset>
                </wp:positionV>
                <wp:extent cx="0" cy="358775"/>
                <wp:effectExtent l="95250" t="0" r="95250" b="60325"/>
                <wp:wrapNone/>
                <wp:docPr id="8" name="Straight Arrow Connector 8"/>
                <wp:cNvGraphicFramePr/>
                <a:graphic xmlns:a="http://schemas.openxmlformats.org/drawingml/2006/main">
                  <a:graphicData uri="http://schemas.microsoft.com/office/word/2010/wordprocessingShape">
                    <wps:wsp>
                      <wps:cNvCnPr/>
                      <wps:spPr>
                        <a:xfrm>
                          <a:off x="0" y="0"/>
                          <a:ext cx="0" cy="358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313.8pt;margin-top:12.4pt;width:0;height:28.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" strokecolor="black [3040]">
                <v:stroke endarrow="open"/>
              </v:shape>
            </w:pict>
          </mc:Fallback>
        </mc:AlternateContent>
      </w:r>
    </w:p>
    <w:p w:rsidR="00A97BC1" w:rsidRPr="00A02D8C" w:rsidRDefault="00A97BC1" w:rsidP="00A02D8C">
      <w:pPr>
        <w:spacing w:after="0" w:line="480" w:lineRule="auto"/>
        <w:rPr>
          <w:rFonts w:cs="Times New Roman"/>
          <w:szCs w:val="24"/>
        </w:rPr>
      </w:pPr>
      <w:r w:rsidRPr="00A02D8C">
        <w:rPr>
          <w:rFonts w:cs="Times New Roman"/>
          <w:noProof/>
          <w:szCs w:val="24"/>
        </w:rPr>
        <mc:AlternateContent>
          <mc:Choice Requires="wps">
            <w:drawing>
              <wp:anchor distT="0" distB="0" distL="114300" distR="114300" simplePos="0" relativeHeight="251661312" behindDoc="0" locked="0" layoutInCell="1" allowOverlap="1" wp14:anchorId="68B0558A" wp14:editId="4FCE6F44">
                <wp:simplePos x="0" y="0"/>
                <wp:positionH relativeFrom="column">
                  <wp:posOffset>3041291</wp:posOffset>
                </wp:positionH>
                <wp:positionV relativeFrom="paragraph">
                  <wp:posOffset>164465</wp:posOffset>
                </wp:positionV>
                <wp:extent cx="1898015" cy="566530"/>
                <wp:effectExtent l="0" t="0" r="26035" b="24130"/>
                <wp:wrapNone/>
                <wp:docPr id="5" name="Rectangle 5"/>
                <wp:cNvGraphicFramePr/>
                <a:graphic xmlns:a="http://schemas.openxmlformats.org/drawingml/2006/main">
                  <a:graphicData uri="http://schemas.microsoft.com/office/word/2010/wordprocessingShape">
                    <wps:wsp>
                      <wps:cNvSpPr/>
                      <wps:spPr>
                        <a:xfrm>
                          <a:off x="0" y="0"/>
                          <a:ext cx="1898015" cy="566530"/>
                        </a:xfrm>
                        <a:prstGeom prst="rect">
                          <a:avLst/>
                        </a:prstGeom>
                      </wps:spPr>
                      <wps:style>
                        <a:lnRef idx="2">
                          <a:schemeClr val="dk1"/>
                        </a:lnRef>
                        <a:fillRef idx="1">
                          <a:schemeClr val="lt1"/>
                        </a:fillRef>
                        <a:effectRef idx="0">
                          <a:schemeClr val="dk1"/>
                        </a:effectRef>
                        <a:fontRef idx="minor">
                          <a:schemeClr val="dk1"/>
                        </a:fontRef>
                      </wps:style>
                      <wps:txbx>
                        <w:txbxContent>
                          <w:p w:rsidR="00A02D8C" w:rsidRDefault="00A02D8C" w:rsidP="00A97BC1">
                            <w:pPr>
                              <w:jc w:val="center"/>
                            </w:pPr>
                            <w:r>
                              <w:t>Motor/Mechanism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239.45pt;margin-top:12.95pt;width:149.45pt;height:4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" fillcolor="white [3201]" strokecolor="black [3200]" strokeweight="2pt">
                <v:textbox>
                  <w:txbxContent>
                    <w:p w:rsidR="00A02D8C" w:rsidRDefault="00A02D8C" w:rsidP="00A97BC1">
                      <w:pPr>
                        <w:jc w:val="center"/>
                      </w:pPr>
                      <w:r>
                        <w:t>Motor/Mechanism driver</w:t>
                      </w:r>
                    </w:p>
                  </w:txbxContent>
                </v:textbox>
              </v:rect>
            </w:pict>
          </mc:Fallback>
        </mc:AlternateContent>
      </w:r>
    </w:p>
    <w:p w:rsidR="00A97BC1" w:rsidRPr="00A02D8C" w:rsidRDefault="00A97BC1" w:rsidP="00A02D8C">
      <w:pPr>
        <w:spacing w:after="0" w:line="480" w:lineRule="auto"/>
        <w:rPr>
          <w:rFonts w:cs="Times New Roman"/>
          <w:szCs w:val="24"/>
        </w:rPr>
      </w:pPr>
    </w:p>
    <w:p w:rsidR="00A97BC1" w:rsidRPr="00A02D8C" w:rsidRDefault="00A97BC1" w:rsidP="00A02D8C">
      <w:pPr>
        <w:spacing w:after="0" w:line="480" w:lineRule="auto"/>
        <w:rPr>
          <w:rFonts w:cs="Times New Roman"/>
          <w:szCs w:val="24"/>
        </w:rPr>
      </w:pPr>
      <w:r w:rsidRPr="00A02D8C">
        <w:rPr>
          <w:rFonts w:cs="Times New Roman"/>
          <w:noProof/>
          <w:szCs w:val="24"/>
        </w:rPr>
        <mc:AlternateContent>
          <mc:Choice Requires="wps">
            <w:drawing>
              <wp:anchor distT="0" distB="0" distL="114300" distR="114300" simplePos="0" relativeHeight="251665408" behindDoc="0" locked="0" layoutInCell="1" allowOverlap="1" wp14:anchorId="3D8F5F44" wp14:editId="40468C32">
                <wp:simplePos x="0" y="0"/>
                <wp:positionH relativeFrom="column">
                  <wp:posOffset>4055165</wp:posOffset>
                </wp:positionH>
                <wp:positionV relativeFrom="paragraph">
                  <wp:posOffset>31005</wp:posOffset>
                </wp:positionV>
                <wp:extent cx="0" cy="357919"/>
                <wp:effectExtent l="95250" t="0" r="95250" b="61595"/>
                <wp:wrapNone/>
                <wp:docPr id="9" name="Straight Arrow Connector 9"/>
                <wp:cNvGraphicFramePr/>
                <a:graphic xmlns:a="http://schemas.openxmlformats.org/drawingml/2006/main">
                  <a:graphicData uri="http://schemas.microsoft.com/office/word/2010/wordprocessingShape">
                    <wps:wsp>
                      <wps:cNvCnPr/>
                      <wps:spPr>
                        <a:xfrm>
                          <a:off x="0" y="0"/>
                          <a:ext cx="0" cy="3579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319.3pt;margin-top:2.45pt;width:0;height:28.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" strokecolor="black [3040]">
                <v:stroke endarrow="open"/>
              </v:shape>
            </w:pict>
          </mc:Fallback>
        </mc:AlternateContent>
      </w:r>
    </w:p>
    <w:p w:rsidR="00A97BC1" w:rsidRPr="00A02D8C" w:rsidRDefault="00A97BC1" w:rsidP="00A02D8C">
      <w:pPr>
        <w:spacing w:after="0" w:line="480" w:lineRule="auto"/>
        <w:rPr>
          <w:rFonts w:cs="Times New Roman"/>
          <w:szCs w:val="24"/>
        </w:rPr>
      </w:pPr>
      <w:r w:rsidRPr="00A02D8C">
        <w:rPr>
          <w:rFonts w:cs="Times New Roman"/>
          <w:noProof/>
          <w:szCs w:val="24"/>
        </w:rPr>
        <mc:AlternateContent>
          <mc:Choice Requires="wps">
            <w:drawing>
              <wp:anchor distT="0" distB="0" distL="114300" distR="114300" simplePos="0" relativeHeight="251662336" behindDoc="0" locked="0" layoutInCell="1" allowOverlap="1" wp14:anchorId="6D7D217E" wp14:editId="747ADBFA">
                <wp:simplePos x="0" y="0"/>
                <wp:positionH relativeFrom="column">
                  <wp:posOffset>2961861</wp:posOffset>
                </wp:positionH>
                <wp:positionV relativeFrom="paragraph">
                  <wp:posOffset>38404</wp:posOffset>
                </wp:positionV>
                <wp:extent cx="2096715" cy="536713"/>
                <wp:effectExtent l="0" t="0" r="18415" b="15875"/>
                <wp:wrapNone/>
                <wp:docPr id="6" name="Rectangle 6"/>
                <wp:cNvGraphicFramePr/>
                <a:graphic xmlns:a="http://schemas.openxmlformats.org/drawingml/2006/main">
                  <a:graphicData uri="http://schemas.microsoft.com/office/word/2010/wordprocessingShape">
                    <wps:wsp>
                      <wps:cNvSpPr/>
                      <wps:spPr>
                        <a:xfrm>
                          <a:off x="0" y="0"/>
                          <a:ext cx="2096715" cy="536713"/>
                        </a:xfrm>
                        <a:prstGeom prst="rect">
                          <a:avLst/>
                        </a:prstGeom>
                      </wps:spPr>
                      <wps:style>
                        <a:lnRef idx="2">
                          <a:schemeClr val="dk1"/>
                        </a:lnRef>
                        <a:fillRef idx="1">
                          <a:schemeClr val="lt1"/>
                        </a:fillRef>
                        <a:effectRef idx="0">
                          <a:schemeClr val="dk1"/>
                        </a:effectRef>
                        <a:fontRef idx="minor">
                          <a:schemeClr val="dk1"/>
                        </a:fontRef>
                      </wps:style>
                      <wps:txbx>
                        <w:txbxContent>
                          <w:p w:rsidR="00A02D8C" w:rsidRDefault="00A02D8C" w:rsidP="00A97BC1">
                            <w:pPr>
                              <w:jc w:val="center"/>
                            </w:pPr>
                            <w:r>
                              <w:t>Hydraulic 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9" style="position:absolute;left:0;text-align:left;margin-left:233.2pt;margin-top:3pt;width:165.1pt;height:4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" fillcolor="white [3201]" strokecolor="black [3200]" strokeweight="2pt">
                <v:textbox>
                  <w:txbxContent>
                    <w:p w:rsidR="00A02D8C" w:rsidRDefault="00A02D8C" w:rsidP="00A97BC1">
                      <w:pPr>
                        <w:jc w:val="center"/>
                      </w:pPr>
                      <w:r>
                        <w:t>Hydraulic jack</w:t>
                      </w:r>
                    </w:p>
                  </w:txbxContent>
                </v:textbox>
              </v:rect>
            </w:pict>
          </mc:Fallback>
        </mc:AlternateContent>
      </w:r>
    </w:p>
    <w:p w:rsidR="00A97BC1" w:rsidRPr="00A02D8C" w:rsidRDefault="00A97BC1" w:rsidP="00A02D8C">
      <w:pPr>
        <w:spacing w:after="0" w:line="480" w:lineRule="auto"/>
        <w:rPr>
          <w:rFonts w:cs="Times New Roman"/>
          <w:szCs w:val="24"/>
        </w:rPr>
      </w:pPr>
    </w:p>
    <w:p w:rsidR="00A97BC1" w:rsidRPr="00A02D8C" w:rsidRDefault="00A97BC1" w:rsidP="00A02D8C">
      <w:pPr>
        <w:pStyle w:val="Heading1"/>
        <w:spacing w:after="0" w:line="480" w:lineRule="auto"/>
        <w:jc w:val="both"/>
        <w:rPr>
          <w:rFonts w:cs="Times New Roman"/>
          <w:sz w:val="24"/>
          <w:szCs w:val="24"/>
        </w:rPr>
      </w:pPr>
      <w:bookmarkStart w:id="37" w:name="_Toc76050497"/>
      <w:r w:rsidRPr="00A02D8C">
        <w:rPr>
          <w:rFonts w:cs="Times New Roman"/>
          <w:sz w:val="24"/>
          <w:szCs w:val="24"/>
        </w:rPr>
        <w:t>2.1.1 Remote control transmitter</w:t>
      </w:r>
      <w:bookmarkEnd w:id="37"/>
    </w:p>
    <w:p w:rsidR="00A97BC1" w:rsidRPr="00A02D8C" w:rsidRDefault="00A97BC1" w:rsidP="00A02D8C">
      <w:pPr>
        <w:spacing w:after="0" w:line="480" w:lineRule="auto"/>
        <w:rPr>
          <w:rFonts w:cs="Times New Roman"/>
          <w:szCs w:val="24"/>
        </w:rPr>
      </w:pPr>
      <w:r w:rsidRPr="00A02D8C">
        <w:rPr>
          <w:rFonts w:cs="Times New Roman"/>
          <w:szCs w:val="24"/>
        </w:rPr>
        <w:t>This block refers to the transmitter of the system.  The function of this stage is to transmit a low frequency pulse to the receiver stage.</w:t>
      </w:r>
    </w:p>
    <w:p w:rsidR="00DF76A8" w:rsidRPr="00A02D8C" w:rsidRDefault="00DF76A8" w:rsidP="00A02D8C">
      <w:pPr>
        <w:spacing w:after="0" w:line="480" w:lineRule="auto"/>
        <w:rPr>
          <w:rFonts w:cs="Times New Roman"/>
          <w:szCs w:val="24"/>
        </w:rPr>
      </w:pPr>
      <w:r w:rsidRPr="00A02D8C">
        <w:rPr>
          <w:rFonts w:cs="Times New Roman"/>
          <w:szCs w:val="24"/>
        </w:rPr>
        <w:t xml:space="preserve">It consists of two oscillator circuits that generate two </w:t>
      </w:r>
      <w:proofErr w:type="gramStart"/>
      <w:r w:rsidRPr="00A02D8C">
        <w:rPr>
          <w:rFonts w:cs="Times New Roman"/>
          <w:szCs w:val="24"/>
        </w:rPr>
        <w:t>frequency</w:t>
      </w:r>
      <w:proofErr w:type="gramEnd"/>
      <w:r w:rsidRPr="00A02D8C">
        <w:rPr>
          <w:rFonts w:cs="Times New Roman"/>
          <w:szCs w:val="24"/>
        </w:rPr>
        <w:t xml:space="preserve"> one is the modulator the other the carrier.  The control communicator means</w:t>
      </w:r>
    </w:p>
    <w:p w:rsidR="00DF76A8" w:rsidRPr="00A02D8C" w:rsidRDefault="00DF76A8" w:rsidP="00A02D8C">
      <w:pPr>
        <w:pStyle w:val="ListParagraph"/>
        <w:numPr>
          <w:ilvl w:val="0"/>
          <w:numId w:val="44"/>
        </w:numPr>
        <w:spacing w:after="0" w:line="480" w:lineRule="auto"/>
        <w:rPr>
          <w:rFonts w:cs="Times New Roman"/>
          <w:szCs w:val="24"/>
        </w:rPr>
      </w:pPr>
      <w:r w:rsidRPr="00A02D8C">
        <w:rPr>
          <w:rFonts w:cs="Times New Roman"/>
          <w:szCs w:val="24"/>
        </w:rPr>
        <w:t>The Infra-red link</w:t>
      </w:r>
    </w:p>
    <w:p w:rsidR="00DF76A8" w:rsidRPr="00A02D8C" w:rsidRDefault="00DF76A8" w:rsidP="00A02D8C">
      <w:pPr>
        <w:pStyle w:val="Heading1"/>
        <w:spacing w:after="0" w:line="480" w:lineRule="auto"/>
        <w:jc w:val="both"/>
        <w:rPr>
          <w:rFonts w:cs="Times New Roman"/>
          <w:sz w:val="24"/>
          <w:szCs w:val="24"/>
        </w:rPr>
      </w:pPr>
      <w:bookmarkStart w:id="38" w:name="_Toc76050498"/>
      <w:r w:rsidRPr="00A02D8C">
        <w:rPr>
          <w:rFonts w:cs="Times New Roman"/>
          <w:sz w:val="24"/>
          <w:szCs w:val="24"/>
        </w:rPr>
        <w:t>2.1.2 Receiver and driver interface</w:t>
      </w:r>
      <w:bookmarkEnd w:id="38"/>
    </w:p>
    <w:p w:rsidR="00DF76A8" w:rsidRPr="00A02D8C" w:rsidRDefault="00DF76A8" w:rsidP="00A02D8C">
      <w:pPr>
        <w:spacing w:after="0" w:line="480" w:lineRule="auto"/>
        <w:rPr>
          <w:rFonts w:cs="Times New Roman"/>
          <w:szCs w:val="24"/>
        </w:rPr>
      </w:pPr>
      <w:r w:rsidRPr="00A02D8C">
        <w:rPr>
          <w:rFonts w:cs="Times New Roman"/>
          <w:szCs w:val="24"/>
        </w:rPr>
        <w:t xml:space="preserve">This stage consists </w:t>
      </w:r>
      <w:r w:rsidR="007B3722" w:rsidRPr="00A02D8C">
        <w:rPr>
          <w:rFonts w:cs="Times New Roman"/>
          <w:szCs w:val="24"/>
        </w:rPr>
        <w:t xml:space="preserve">of the Infra-red receiver that picks up the transmitted Infra-red beam and coverts it to electrical </w:t>
      </w:r>
      <w:r w:rsidR="00CE59FD" w:rsidRPr="00A02D8C">
        <w:rPr>
          <w:rFonts w:cs="Times New Roman"/>
          <w:szCs w:val="24"/>
        </w:rPr>
        <w:t xml:space="preserve">signals. </w:t>
      </w:r>
      <w:r w:rsidR="007B3722" w:rsidRPr="00A02D8C">
        <w:rPr>
          <w:rFonts w:cs="Times New Roman"/>
          <w:szCs w:val="24"/>
        </w:rPr>
        <w:t>Simplifies and shapes the signal to pulses and then decodes then decodes the frequency to switch power to the can presence upwards movement of the jack.</w:t>
      </w:r>
      <w:r w:rsidR="00514929" w:rsidRPr="00A02D8C">
        <w:rPr>
          <w:rFonts w:cs="Times New Roman"/>
          <w:szCs w:val="24"/>
        </w:rPr>
        <w:t xml:space="preserve"> This stage also consists of the jack mechanism motor driver interface that helps connect the control circuit to the jack mechanism.</w:t>
      </w:r>
    </w:p>
    <w:p w:rsidR="00514929" w:rsidRPr="00A02D8C" w:rsidRDefault="00514929" w:rsidP="00A02D8C">
      <w:pPr>
        <w:pStyle w:val="Heading1"/>
        <w:spacing w:after="0" w:line="480" w:lineRule="auto"/>
        <w:jc w:val="both"/>
        <w:rPr>
          <w:rFonts w:cs="Times New Roman"/>
          <w:sz w:val="24"/>
          <w:szCs w:val="24"/>
        </w:rPr>
      </w:pPr>
      <w:bookmarkStart w:id="39" w:name="_Toc76050499"/>
      <w:r w:rsidRPr="00A02D8C">
        <w:rPr>
          <w:rFonts w:cs="Times New Roman"/>
          <w:sz w:val="24"/>
          <w:szCs w:val="24"/>
        </w:rPr>
        <w:lastRenderedPageBreak/>
        <w:t>2.1.3 Jack control motor mechanism</w:t>
      </w:r>
      <w:bookmarkEnd w:id="39"/>
    </w:p>
    <w:p w:rsidR="00514929" w:rsidRPr="00A02D8C" w:rsidRDefault="00514929" w:rsidP="00A02D8C">
      <w:pPr>
        <w:spacing w:after="0" w:line="480" w:lineRule="auto"/>
        <w:rPr>
          <w:rFonts w:cs="Times New Roman"/>
          <w:szCs w:val="24"/>
        </w:rPr>
      </w:pPr>
      <w:r w:rsidRPr="00A02D8C">
        <w:rPr>
          <w:rFonts w:cs="Times New Roman"/>
          <w:szCs w:val="24"/>
        </w:rPr>
        <w:t>This stage consists of the mechanism that controls the can jack.  This mechanism consists of the de motor and the can and link mechanism for transmission of movement from the motor to the rotary movement in linear movement.</w:t>
      </w:r>
    </w:p>
    <w:p w:rsidR="00514929" w:rsidRPr="00A02D8C" w:rsidRDefault="00514929" w:rsidP="00A02D8C">
      <w:pPr>
        <w:pStyle w:val="Heading1"/>
        <w:spacing w:after="0" w:line="480" w:lineRule="auto"/>
        <w:jc w:val="both"/>
        <w:rPr>
          <w:rFonts w:cs="Times New Roman"/>
          <w:sz w:val="24"/>
          <w:szCs w:val="24"/>
        </w:rPr>
      </w:pPr>
      <w:bookmarkStart w:id="40" w:name="_Toc76050500"/>
      <w:r w:rsidRPr="00A02D8C">
        <w:rPr>
          <w:rFonts w:cs="Times New Roman"/>
          <w:sz w:val="24"/>
          <w:szCs w:val="24"/>
        </w:rPr>
        <w:t>2.2 Design analysis and the remote control</w:t>
      </w:r>
      <w:bookmarkEnd w:id="40"/>
    </w:p>
    <w:p w:rsidR="00514929" w:rsidRPr="00A02D8C" w:rsidRDefault="00514929" w:rsidP="00A02D8C">
      <w:pPr>
        <w:pStyle w:val="Heading1"/>
        <w:spacing w:after="0" w:line="480" w:lineRule="auto"/>
        <w:jc w:val="both"/>
        <w:rPr>
          <w:rFonts w:cs="Times New Roman"/>
          <w:sz w:val="24"/>
          <w:szCs w:val="24"/>
        </w:rPr>
      </w:pPr>
      <w:bookmarkStart w:id="41" w:name="_Toc76050501"/>
      <w:r w:rsidRPr="00A02D8C">
        <w:rPr>
          <w:rFonts w:cs="Times New Roman"/>
          <w:sz w:val="24"/>
          <w:szCs w:val="24"/>
        </w:rPr>
        <w:t>2.2.0 Design specification</w:t>
      </w:r>
      <w:bookmarkEnd w:id="41"/>
    </w:p>
    <w:p w:rsidR="00514929" w:rsidRPr="00A02D8C" w:rsidRDefault="00514929" w:rsidP="00A02D8C">
      <w:pPr>
        <w:spacing w:after="0" w:line="480" w:lineRule="auto"/>
        <w:rPr>
          <w:rFonts w:cs="Times New Roman"/>
          <w:szCs w:val="24"/>
        </w:rPr>
      </w:pPr>
      <w:r w:rsidRPr="00A02D8C">
        <w:rPr>
          <w:rFonts w:cs="Times New Roman"/>
          <w:szCs w:val="24"/>
        </w:rPr>
        <w:t>The design of the remote control hydraulic jack is presented with the calculations and the principle of operations.  The individual stages design and their operational principal is hereby presented.  The design of the stages;</w:t>
      </w:r>
    </w:p>
    <w:p w:rsidR="00514929" w:rsidRPr="00A02D8C" w:rsidRDefault="00514929" w:rsidP="00A02D8C">
      <w:pPr>
        <w:pStyle w:val="ListParagraph"/>
        <w:numPr>
          <w:ilvl w:val="0"/>
          <w:numId w:val="45"/>
        </w:numPr>
        <w:spacing w:after="0" w:line="480" w:lineRule="auto"/>
        <w:rPr>
          <w:rFonts w:cs="Times New Roman"/>
          <w:szCs w:val="24"/>
        </w:rPr>
      </w:pPr>
      <w:r w:rsidRPr="00A02D8C">
        <w:rPr>
          <w:rFonts w:cs="Times New Roman"/>
          <w:szCs w:val="24"/>
        </w:rPr>
        <w:t>Power supply stage</w:t>
      </w:r>
    </w:p>
    <w:p w:rsidR="00514929" w:rsidRPr="00A02D8C" w:rsidRDefault="00514929" w:rsidP="00A02D8C">
      <w:pPr>
        <w:pStyle w:val="ListParagraph"/>
        <w:numPr>
          <w:ilvl w:val="0"/>
          <w:numId w:val="45"/>
        </w:numPr>
        <w:spacing w:after="0" w:line="480" w:lineRule="auto"/>
        <w:rPr>
          <w:rFonts w:cs="Times New Roman"/>
          <w:szCs w:val="24"/>
        </w:rPr>
      </w:pPr>
      <w:r w:rsidRPr="00A02D8C">
        <w:rPr>
          <w:rFonts w:cs="Times New Roman"/>
          <w:szCs w:val="24"/>
        </w:rPr>
        <w:t>Infra-red transmitter stage</w:t>
      </w:r>
    </w:p>
    <w:p w:rsidR="00514929" w:rsidRPr="00A02D8C" w:rsidRDefault="00514929" w:rsidP="00A02D8C">
      <w:pPr>
        <w:pStyle w:val="ListParagraph"/>
        <w:numPr>
          <w:ilvl w:val="0"/>
          <w:numId w:val="45"/>
        </w:numPr>
        <w:spacing w:after="0" w:line="480" w:lineRule="auto"/>
        <w:rPr>
          <w:rFonts w:cs="Times New Roman"/>
          <w:szCs w:val="24"/>
        </w:rPr>
      </w:pPr>
      <w:r w:rsidRPr="00A02D8C">
        <w:rPr>
          <w:rFonts w:cs="Times New Roman"/>
          <w:szCs w:val="24"/>
        </w:rPr>
        <w:t>Infra-red receiver stage</w:t>
      </w:r>
    </w:p>
    <w:p w:rsidR="00514929" w:rsidRPr="00A02D8C" w:rsidRDefault="00514929" w:rsidP="00A02D8C">
      <w:pPr>
        <w:pStyle w:val="ListParagraph"/>
        <w:numPr>
          <w:ilvl w:val="0"/>
          <w:numId w:val="45"/>
        </w:numPr>
        <w:spacing w:after="0" w:line="480" w:lineRule="auto"/>
        <w:rPr>
          <w:rFonts w:cs="Times New Roman"/>
          <w:szCs w:val="24"/>
        </w:rPr>
      </w:pPr>
      <w:r w:rsidRPr="00A02D8C">
        <w:rPr>
          <w:rFonts w:cs="Times New Roman"/>
          <w:szCs w:val="24"/>
        </w:rPr>
        <w:t>Micro controller stage</w:t>
      </w:r>
    </w:p>
    <w:p w:rsidR="00514929" w:rsidRPr="00A02D8C" w:rsidRDefault="00514929" w:rsidP="00A02D8C">
      <w:pPr>
        <w:pStyle w:val="ListParagraph"/>
        <w:numPr>
          <w:ilvl w:val="0"/>
          <w:numId w:val="45"/>
        </w:numPr>
        <w:spacing w:after="0" w:line="480" w:lineRule="auto"/>
        <w:rPr>
          <w:rFonts w:cs="Times New Roman"/>
          <w:szCs w:val="24"/>
        </w:rPr>
      </w:pPr>
      <w:r w:rsidRPr="00A02D8C">
        <w:rPr>
          <w:rFonts w:cs="Times New Roman"/>
          <w:szCs w:val="24"/>
        </w:rPr>
        <w:t xml:space="preserve">Jack </w:t>
      </w:r>
      <w:r w:rsidR="00FC125C" w:rsidRPr="00A02D8C">
        <w:rPr>
          <w:rFonts w:cs="Times New Roman"/>
          <w:szCs w:val="24"/>
        </w:rPr>
        <w:t>mechanism driver</w:t>
      </w:r>
    </w:p>
    <w:p w:rsidR="00AC77EA" w:rsidRPr="00A02D8C" w:rsidRDefault="00AC77EA" w:rsidP="00A02D8C">
      <w:pPr>
        <w:pStyle w:val="Heading1"/>
        <w:spacing w:after="0" w:line="480" w:lineRule="auto"/>
        <w:jc w:val="both"/>
        <w:rPr>
          <w:rFonts w:cs="Times New Roman"/>
          <w:sz w:val="24"/>
          <w:szCs w:val="24"/>
        </w:rPr>
      </w:pPr>
      <w:bookmarkStart w:id="42" w:name="_Toc76050502"/>
      <w:r w:rsidRPr="00A02D8C">
        <w:rPr>
          <w:rFonts w:cs="Times New Roman"/>
          <w:sz w:val="24"/>
          <w:szCs w:val="24"/>
        </w:rPr>
        <w:t>2.2.1 Power supply</w:t>
      </w:r>
      <w:bookmarkEnd w:id="42"/>
    </w:p>
    <w:p w:rsidR="00AC77EA" w:rsidRPr="00A02D8C" w:rsidRDefault="00AC77EA" w:rsidP="00A02D8C">
      <w:pPr>
        <w:spacing w:after="0" w:line="480" w:lineRule="auto"/>
        <w:rPr>
          <w:rFonts w:cs="Times New Roman"/>
          <w:szCs w:val="24"/>
        </w:rPr>
      </w:pPr>
      <w:r w:rsidRPr="00A02D8C">
        <w:rPr>
          <w:rFonts w:cs="Times New Roman"/>
          <w:szCs w:val="24"/>
        </w:rPr>
        <w:t>Each circuit needs a power supply of 1.5v for the control circuit.  The power source of the circuit is from supply diagram R, is a current limiting resistance for the regulator.  Each circuit will need up to 300mA for its operation from the voltage regulation capacitor CI was connected for the decoupling of noise signals and its chosen value is 0.1.  To obtain the regulated +5V a voltage regulator of 7805 was used in the design to get the voltage.</w:t>
      </w: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AC77EA" w:rsidRPr="00A02D8C" w:rsidRDefault="00AC77EA" w:rsidP="00A02D8C">
      <w:pPr>
        <w:spacing w:after="0" w:line="480" w:lineRule="auto"/>
        <w:rPr>
          <w:rFonts w:cs="Times New Roman"/>
          <w:b/>
          <w:szCs w:val="24"/>
        </w:rPr>
      </w:pPr>
      <w:r w:rsidRPr="00A02D8C">
        <w:rPr>
          <w:rFonts w:cs="Times New Roman"/>
          <w:b/>
          <w:szCs w:val="24"/>
        </w:rPr>
        <w:lastRenderedPageBreak/>
        <w:t>Figure 2: Power supply circuit.</w:t>
      </w:r>
    </w:p>
    <w:p w:rsidR="00AC77EA" w:rsidRPr="00A02D8C" w:rsidRDefault="0063132E" w:rsidP="00A02D8C">
      <w:pPr>
        <w:spacing w:after="0" w:line="480" w:lineRule="auto"/>
        <w:rPr>
          <w:rFonts w:cs="Times New Roman"/>
          <w:szCs w:val="24"/>
        </w:rPr>
      </w:pPr>
      <w:r w:rsidRPr="00A02D8C">
        <w:rPr>
          <w:rFonts w:cs="Times New Roman"/>
          <w:noProof/>
          <w:szCs w:val="24"/>
        </w:rPr>
        <w:drawing>
          <wp:inline distT="0" distB="0" distL="0" distR="0" wp14:anchorId="2855F3BE" wp14:editId="0474857C">
            <wp:extent cx="5148470" cy="2623931"/>
            <wp:effectExtent l="0" t="0" r="0" b="5080"/>
            <wp:docPr id="1" name="Picture 1" descr="E:\Draw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awing 1.jp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3011" t="2188" r="10367" b="65728"/>
                    <a:stretch/>
                  </pic:blipFill>
                  <pic:spPr bwMode="auto">
                    <a:xfrm>
                      <a:off x="0" y="0"/>
                      <a:ext cx="5148470" cy="2623931"/>
                    </a:xfrm>
                    <a:prstGeom prst="rect">
                      <a:avLst/>
                    </a:prstGeom>
                    <a:noFill/>
                    <a:ln>
                      <a:noFill/>
                    </a:ln>
                    <a:extLst>
                      <a:ext uri="{53640926-AAD7-44D8-BBD7-CCE9431645EC}">
                        <a14:shadowObscured xmlns:a14="http://schemas.microsoft.com/office/drawing/2010/main"/>
                      </a:ext>
                    </a:extLst>
                  </pic:spPr>
                </pic:pic>
              </a:graphicData>
            </a:graphic>
          </wp:inline>
        </w:drawing>
      </w:r>
    </w:p>
    <w:p w:rsidR="00AC77EA" w:rsidRPr="00A02D8C" w:rsidRDefault="00A02D8C" w:rsidP="00A02D8C">
      <w:pPr>
        <w:pStyle w:val="Heading1"/>
        <w:spacing w:after="0" w:line="480" w:lineRule="auto"/>
        <w:jc w:val="both"/>
        <w:rPr>
          <w:rFonts w:cs="Times New Roman"/>
          <w:sz w:val="24"/>
          <w:szCs w:val="24"/>
        </w:rPr>
      </w:pPr>
      <w:bookmarkStart w:id="43" w:name="_Toc76050503"/>
      <w:r w:rsidRPr="00A02D8C">
        <w:rPr>
          <w:rFonts w:cs="Times New Roman"/>
          <w:sz w:val="24"/>
          <w:szCs w:val="24"/>
        </w:rPr>
        <w:t xml:space="preserve">2.2.2 </w:t>
      </w:r>
      <w:r w:rsidR="00AC77EA" w:rsidRPr="00A02D8C">
        <w:rPr>
          <w:rFonts w:cs="Times New Roman"/>
          <w:sz w:val="24"/>
          <w:szCs w:val="24"/>
        </w:rPr>
        <w:t>Design of the Infra-Red Transmitter</w:t>
      </w:r>
      <w:bookmarkEnd w:id="43"/>
    </w:p>
    <w:p w:rsidR="00AC77EA" w:rsidRPr="00A02D8C" w:rsidRDefault="00AC77EA" w:rsidP="00A02D8C">
      <w:pPr>
        <w:spacing w:after="0" w:line="480" w:lineRule="auto"/>
        <w:rPr>
          <w:rFonts w:cs="Times New Roman"/>
          <w:szCs w:val="24"/>
        </w:rPr>
      </w:pPr>
      <w:r w:rsidRPr="00A02D8C">
        <w:rPr>
          <w:rFonts w:cs="Times New Roman"/>
          <w:szCs w:val="24"/>
        </w:rPr>
        <w:t xml:space="preserve">The </w:t>
      </w:r>
      <w:r w:rsidR="00991EE8" w:rsidRPr="00A02D8C">
        <w:rPr>
          <w:rFonts w:cs="Times New Roman"/>
          <w:szCs w:val="24"/>
        </w:rPr>
        <w:t>circuit consists</w:t>
      </w:r>
      <w:r w:rsidRPr="00A02D8C">
        <w:rPr>
          <w:rFonts w:cs="Times New Roman"/>
          <w:szCs w:val="24"/>
        </w:rPr>
        <w:t xml:space="preserve"> of two ass timer a stable </w:t>
      </w:r>
      <w:proofErr w:type="spellStart"/>
      <w:r w:rsidRPr="00A02D8C">
        <w:rPr>
          <w:rFonts w:cs="Times New Roman"/>
          <w:szCs w:val="24"/>
        </w:rPr>
        <w:t>multivibrator</w:t>
      </w:r>
      <w:proofErr w:type="spellEnd"/>
      <w:r w:rsidRPr="00A02D8C">
        <w:rPr>
          <w:rFonts w:cs="Times New Roman"/>
          <w:szCs w:val="24"/>
        </w:rPr>
        <w:t xml:space="preserve"> and</w:t>
      </w:r>
      <w:r w:rsidR="0063132E" w:rsidRPr="00A02D8C">
        <w:rPr>
          <w:rFonts w:cs="Times New Roman"/>
          <w:szCs w:val="24"/>
        </w:rPr>
        <w:t xml:space="preserve"> </w:t>
      </w:r>
      <w:r w:rsidRPr="00A02D8C">
        <w:rPr>
          <w:rFonts w:cs="Times New Roman"/>
          <w:szCs w:val="24"/>
        </w:rPr>
        <w:t xml:space="preserve">Infra-red led driver serving as the transmitter.  One stable </w:t>
      </w:r>
      <w:proofErr w:type="spellStart"/>
      <w:r w:rsidRPr="00A02D8C">
        <w:rPr>
          <w:rFonts w:cs="Times New Roman"/>
          <w:szCs w:val="24"/>
        </w:rPr>
        <w:t>multivibrator</w:t>
      </w:r>
      <w:proofErr w:type="spellEnd"/>
      <w:r w:rsidRPr="00A02D8C">
        <w:rPr>
          <w:rFonts w:cs="Times New Roman"/>
          <w:szCs w:val="24"/>
        </w:rPr>
        <w:t xml:space="preserve"> (IC2) function is to generate pulses with a frequency of </w:t>
      </w:r>
      <w:proofErr w:type="gramStart"/>
      <w:r w:rsidRPr="00A02D8C">
        <w:rPr>
          <w:rFonts w:cs="Times New Roman"/>
          <w:szCs w:val="24"/>
        </w:rPr>
        <w:t>38khz</w:t>
      </w:r>
      <w:proofErr w:type="gramEnd"/>
      <w:r w:rsidRPr="00A02D8C">
        <w:rPr>
          <w:rFonts w:cs="Times New Roman"/>
          <w:szCs w:val="24"/>
        </w:rPr>
        <w:t xml:space="preserve">.  This choice of </w:t>
      </w:r>
      <w:proofErr w:type="gramStart"/>
      <w:r w:rsidRPr="00A02D8C">
        <w:rPr>
          <w:rFonts w:cs="Times New Roman"/>
          <w:szCs w:val="24"/>
        </w:rPr>
        <w:t>38khz</w:t>
      </w:r>
      <w:proofErr w:type="gramEnd"/>
      <w:r w:rsidRPr="00A02D8C">
        <w:rPr>
          <w:rFonts w:cs="Times New Roman"/>
          <w:szCs w:val="24"/>
        </w:rPr>
        <w:t xml:space="preserve">.  The choice of </w:t>
      </w:r>
      <w:proofErr w:type="gramStart"/>
      <w:r w:rsidRPr="00A02D8C">
        <w:rPr>
          <w:rFonts w:cs="Times New Roman"/>
          <w:szCs w:val="24"/>
        </w:rPr>
        <w:t>38khz</w:t>
      </w:r>
      <w:proofErr w:type="gramEnd"/>
      <w:r w:rsidRPr="00A02D8C">
        <w:rPr>
          <w:rFonts w:cs="Times New Roman"/>
          <w:szCs w:val="24"/>
        </w:rPr>
        <w:t xml:space="preserve"> is based on the infra-red receiver or module that operates on a 38khz carrier.  The second </w:t>
      </w:r>
      <w:proofErr w:type="spellStart"/>
      <w:r w:rsidRPr="00A02D8C">
        <w:rPr>
          <w:rFonts w:cs="Times New Roman"/>
          <w:szCs w:val="24"/>
        </w:rPr>
        <w:t>multivibrator</w:t>
      </w:r>
      <w:proofErr w:type="spellEnd"/>
      <w:r w:rsidRPr="00A02D8C">
        <w:rPr>
          <w:rFonts w:cs="Times New Roman"/>
          <w:szCs w:val="24"/>
        </w:rPr>
        <w:t xml:space="preserve"> (IC) is used to generate a low frequency pulses to control the upward movement of the hydraulic jack.  The modulated infra-red beam is directed towards the direction of the Infra-red receiver of the car jack mechanism.</w:t>
      </w:r>
    </w:p>
    <w:p w:rsidR="00991EE8" w:rsidRPr="00A02D8C" w:rsidRDefault="00A02D8C" w:rsidP="00A02D8C">
      <w:pPr>
        <w:pStyle w:val="Heading1"/>
        <w:spacing w:after="0" w:line="480" w:lineRule="auto"/>
        <w:jc w:val="both"/>
        <w:rPr>
          <w:rFonts w:cs="Times New Roman"/>
          <w:sz w:val="24"/>
          <w:szCs w:val="24"/>
        </w:rPr>
      </w:pPr>
      <w:bookmarkStart w:id="44" w:name="_Toc76050504"/>
      <w:r w:rsidRPr="00A02D8C">
        <w:rPr>
          <w:rFonts w:cs="Times New Roman"/>
          <w:sz w:val="24"/>
          <w:szCs w:val="24"/>
        </w:rPr>
        <w:t xml:space="preserve">2.2.3 </w:t>
      </w:r>
      <w:r w:rsidR="00991EE8" w:rsidRPr="00A02D8C">
        <w:rPr>
          <w:rFonts w:cs="Times New Roman"/>
          <w:sz w:val="24"/>
          <w:szCs w:val="24"/>
        </w:rPr>
        <w:t>Infra-red receiver</w:t>
      </w:r>
      <w:bookmarkEnd w:id="44"/>
    </w:p>
    <w:p w:rsidR="000A11B6" w:rsidRPr="00A02D8C" w:rsidRDefault="000A11B6" w:rsidP="00A02D8C">
      <w:pPr>
        <w:spacing w:after="0" w:line="480" w:lineRule="auto"/>
        <w:rPr>
          <w:rFonts w:cs="Times New Roman"/>
          <w:szCs w:val="24"/>
        </w:rPr>
      </w:pPr>
      <w:r w:rsidRPr="00A02D8C">
        <w:rPr>
          <w:rFonts w:cs="Times New Roman"/>
          <w:szCs w:val="24"/>
        </w:rPr>
        <w:t xml:space="preserve">The Infra-red receiver circuit adopted for the circuit was borne out of the need for reliability.  This was implemented using Infra-red receiver module especially designed for Infra-red reception of </w:t>
      </w:r>
      <w:proofErr w:type="gramStart"/>
      <w:r w:rsidRPr="00A02D8C">
        <w:rPr>
          <w:rFonts w:cs="Times New Roman"/>
          <w:szCs w:val="24"/>
        </w:rPr>
        <w:t>38khz</w:t>
      </w:r>
      <w:proofErr w:type="gramEnd"/>
      <w:r w:rsidRPr="00A02D8C">
        <w:rPr>
          <w:rFonts w:cs="Times New Roman"/>
          <w:szCs w:val="24"/>
        </w:rPr>
        <w:t xml:space="preserve"> signals.  It consists of the Infra-red receiver.</w:t>
      </w:r>
    </w:p>
    <w:p w:rsidR="000A11B6" w:rsidRPr="00A02D8C" w:rsidRDefault="000A11B6" w:rsidP="00A02D8C">
      <w:pPr>
        <w:spacing w:after="0" w:line="480" w:lineRule="auto"/>
        <w:rPr>
          <w:rFonts w:cs="Times New Roman"/>
          <w:szCs w:val="24"/>
        </w:rPr>
      </w:pPr>
      <w:r w:rsidRPr="00A02D8C">
        <w:rPr>
          <w:rFonts w:cs="Times New Roman"/>
          <w:szCs w:val="24"/>
        </w:rPr>
        <w:t xml:space="preserve">The Infra-red circuit used the Infra-red receiver module IPX-TSOPIZ38 model for the Infra-red detection circuit. The TSOP17XX- series are miniaturized receivers for the infrared remote control systems.  PIN diode and preamplifier are assembled on load frame, the epoxy package is </w:t>
      </w:r>
      <w:r w:rsidRPr="00A02D8C">
        <w:rPr>
          <w:rFonts w:cs="Times New Roman"/>
          <w:szCs w:val="24"/>
        </w:rPr>
        <w:lastRenderedPageBreak/>
        <w:t>designed as IR filter.  The demodulated output signal can directly be decoded by a microprocessor.  TSOPI7XX is the standard IR remote control receiver series, supporting all major transmitter codes.</w:t>
      </w:r>
    </w:p>
    <w:p w:rsidR="000A11B6" w:rsidRPr="00A02D8C" w:rsidRDefault="000A11B6" w:rsidP="00A02D8C">
      <w:pPr>
        <w:spacing w:after="0" w:line="480" w:lineRule="auto"/>
        <w:rPr>
          <w:rFonts w:cs="Times New Roman"/>
          <w:szCs w:val="24"/>
        </w:rPr>
      </w:pPr>
      <w:r w:rsidRPr="00A02D8C">
        <w:rPr>
          <w:rFonts w:cs="Times New Roman"/>
          <w:szCs w:val="24"/>
        </w:rPr>
        <w:t>It has the following features;</w:t>
      </w:r>
    </w:p>
    <w:p w:rsidR="000A11B6" w:rsidRPr="00A02D8C" w:rsidRDefault="000A11B6" w:rsidP="00A02D8C">
      <w:pPr>
        <w:pStyle w:val="ListParagraph"/>
        <w:numPr>
          <w:ilvl w:val="0"/>
          <w:numId w:val="34"/>
        </w:numPr>
        <w:spacing w:after="0" w:line="480" w:lineRule="auto"/>
        <w:rPr>
          <w:rFonts w:cs="Times New Roman"/>
          <w:szCs w:val="24"/>
        </w:rPr>
      </w:pPr>
      <w:r w:rsidRPr="00A02D8C">
        <w:rPr>
          <w:rFonts w:cs="Times New Roman"/>
          <w:szCs w:val="24"/>
        </w:rPr>
        <w:t>Photo detector and preamplifier in one package</w:t>
      </w:r>
    </w:p>
    <w:p w:rsidR="000A11B6" w:rsidRPr="00A02D8C" w:rsidRDefault="000A11B6" w:rsidP="00A02D8C">
      <w:pPr>
        <w:pStyle w:val="ListParagraph"/>
        <w:numPr>
          <w:ilvl w:val="0"/>
          <w:numId w:val="34"/>
        </w:numPr>
        <w:spacing w:after="0" w:line="480" w:lineRule="auto"/>
        <w:rPr>
          <w:rFonts w:cs="Times New Roman"/>
          <w:szCs w:val="24"/>
        </w:rPr>
      </w:pPr>
      <w:r w:rsidRPr="00A02D8C">
        <w:rPr>
          <w:rFonts w:cs="Times New Roman"/>
          <w:szCs w:val="24"/>
        </w:rPr>
        <w:t>Internal filter for PCM frequency</w:t>
      </w:r>
    </w:p>
    <w:p w:rsidR="000A11B6" w:rsidRPr="00A02D8C" w:rsidRDefault="000A11B6" w:rsidP="00A02D8C">
      <w:pPr>
        <w:pStyle w:val="ListParagraph"/>
        <w:numPr>
          <w:ilvl w:val="0"/>
          <w:numId w:val="34"/>
        </w:numPr>
        <w:spacing w:after="0" w:line="480" w:lineRule="auto"/>
        <w:rPr>
          <w:rFonts w:cs="Times New Roman"/>
          <w:szCs w:val="24"/>
        </w:rPr>
      </w:pPr>
      <w:r w:rsidRPr="00A02D8C">
        <w:rPr>
          <w:rFonts w:cs="Times New Roman"/>
          <w:szCs w:val="24"/>
        </w:rPr>
        <w:t>Improved shielding against electrical field disturbance</w:t>
      </w:r>
    </w:p>
    <w:p w:rsidR="000A11B6" w:rsidRPr="00A02D8C" w:rsidRDefault="000A11B6" w:rsidP="00A02D8C">
      <w:pPr>
        <w:pStyle w:val="ListParagraph"/>
        <w:numPr>
          <w:ilvl w:val="0"/>
          <w:numId w:val="34"/>
        </w:numPr>
        <w:spacing w:after="0" w:line="480" w:lineRule="auto"/>
        <w:rPr>
          <w:rFonts w:cs="Times New Roman"/>
          <w:szCs w:val="24"/>
        </w:rPr>
      </w:pPr>
      <w:proofErr w:type="spellStart"/>
      <w:r w:rsidRPr="00A02D8C">
        <w:rPr>
          <w:rFonts w:cs="Times New Roman"/>
          <w:szCs w:val="24"/>
        </w:rPr>
        <w:t>IPIland</w:t>
      </w:r>
      <w:proofErr w:type="spellEnd"/>
      <w:r w:rsidRPr="00A02D8C">
        <w:rPr>
          <w:rFonts w:cs="Times New Roman"/>
          <w:szCs w:val="24"/>
        </w:rPr>
        <w:t xml:space="preserve"> and CMOS compatibility.</w:t>
      </w:r>
    </w:p>
    <w:p w:rsidR="002C5A11" w:rsidRPr="00A02D8C" w:rsidRDefault="008B4DDC" w:rsidP="00A02D8C">
      <w:pPr>
        <w:pStyle w:val="ListParagraph"/>
        <w:numPr>
          <w:ilvl w:val="0"/>
          <w:numId w:val="34"/>
        </w:numPr>
        <w:spacing w:after="0" w:line="480" w:lineRule="auto"/>
        <w:rPr>
          <w:rFonts w:cs="Times New Roman"/>
          <w:szCs w:val="24"/>
        </w:rPr>
      </w:pPr>
      <w:r w:rsidRPr="00A02D8C">
        <w:rPr>
          <w:rFonts w:cs="Times New Roman"/>
          <w:szCs w:val="24"/>
        </w:rPr>
        <w:t>Output</w:t>
      </w:r>
      <w:r w:rsidR="002C5A11" w:rsidRPr="00A02D8C">
        <w:rPr>
          <w:rFonts w:cs="Times New Roman"/>
          <w:szCs w:val="24"/>
        </w:rPr>
        <w:t xml:space="preserve"> active low</w:t>
      </w:r>
    </w:p>
    <w:p w:rsidR="002C5A11" w:rsidRPr="00A02D8C" w:rsidRDefault="002C5A11" w:rsidP="00A02D8C">
      <w:pPr>
        <w:pStyle w:val="ListParagraph"/>
        <w:numPr>
          <w:ilvl w:val="0"/>
          <w:numId w:val="34"/>
        </w:numPr>
        <w:spacing w:after="0" w:line="480" w:lineRule="auto"/>
        <w:rPr>
          <w:rFonts w:cs="Times New Roman"/>
          <w:szCs w:val="24"/>
        </w:rPr>
      </w:pPr>
      <w:r w:rsidRPr="00A02D8C">
        <w:rPr>
          <w:rFonts w:cs="Times New Roman"/>
          <w:szCs w:val="24"/>
        </w:rPr>
        <w:t>Low power consumption</w:t>
      </w:r>
    </w:p>
    <w:p w:rsidR="002C5A11" w:rsidRPr="00A02D8C" w:rsidRDefault="002C5A11" w:rsidP="00A02D8C">
      <w:pPr>
        <w:pStyle w:val="ListParagraph"/>
        <w:numPr>
          <w:ilvl w:val="0"/>
          <w:numId w:val="34"/>
        </w:numPr>
        <w:spacing w:after="0" w:line="480" w:lineRule="auto"/>
        <w:rPr>
          <w:rFonts w:cs="Times New Roman"/>
          <w:szCs w:val="24"/>
        </w:rPr>
      </w:pPr>
      <w:r w:rsidRPr="00A02D8C">
        <w:rPr>
          <w:rFonts w:cs="Times New Roman"/>
          <w:szCs w:val="24"/>
        </w:rPr>
        <w:t>High immunity against ambient light</w:t>
      </w:r>
    </w:p>
    <w:p w:rsidR="002C5A11" w:rsidRPr="00A02D8C" w:rsidRDefault="002C5A11" w:rsidP="00A02D8C">
      <w:pPr>
        <w:pStyle w:val="ListParagraph"/>
        <w:numPr>
          <w:ilvl w:val="0"/>
          <w:numId w:val="34"/>
        </w:numPr>
        <w:spacing w:after="0" w:line="480" w:lineRule="auto"/>
        <w:rPr>
          <w:rFonts w:cs="Times New Roman"/>
          <w:szCs w:val="24"/>
        </w:rPr>
      </w:pPr>
      <w:r w:rsidRPr="00A02D8C">
        <w:rPr>
          <w:rFonts w:cs="Times New Roman"/>
          <w:szCs w:val="24"/>
        </w:rPr>
        <w:t>Continuous data transmission possible (up to 2400bps)</w:t>
      </w:r>
    </w:p>
    <w:p w:rsidR="002C5A11" w:rsidRPr="00A02D8C" w:rsidRDefault="002C5A11" w:rsidP="00A02D8C">
      <w:pPr>
        <w:pStyle w:val="ListParagraph"/>
        <w:numPr>
          <w:ilvl w:val="0"/>
          <w:numId w:val="34"/>
        </w:numPr>
        <w:spacing w:after="0" w:line="480" w:lineRule="auto"/>
        <w:rPr>
          <w:rFonts w:cs="Times New Roman"/>
          <w:szCs w:val="24"/>
        </w:rPr>
      </w:pPr>
      <w:r w:rsidRPr="00A02D8C">
        <w:rPr>
          <w:rFonts w:cs="Times New Roman"/>
          <w:szCs w:val="24"/>
        </w:rPr>
        <w:t xml:space="preserve">Operating frequency is </w:t>
      </w:r>
      <w:proofErr w:type="gramStart"/>
      <w:r w:rsidRPr="00A02D8C">
        <w:rPr>
          <w:rFonts w:cs="Times New Roman"/>
          <w:szCs w:val="24"/>
        </w:rPr>
        <w:t>38khz</w:t>
      </w:r>
      <w:proofErr w:type="gramEnd"/>
      <w:r w:rsidRPr="00A02D8C">
        <w:rPr>
          <w:rFonts w:cs="Times New Roman"/>
          <w:szCs w:val="24"/>
        </w:rPr>
        <w:t xml:space="preserve"> and supply voltage of 5v.  The module was used for </w:t>
      </w:r>
      <w:proofErr w:type="gramStart"/>
      <w:r w:rsidRPr="00A02D8C">
        <w:rPr>
          <w:rFonts w:cs="Times New Roman"/>
          <w:szCs w:val="24"/>
        </w:rPr>
        <w:t>38khz</w:t>
      </w:r>
      <w:proofErr w:type="gramEnd"/>
      <w:r w:rsidRPr="00A02D8C">
        <w:rPr>
          <w:rFonts w:cs="Times New Roman"/>
          <w:szCs w:val="24"/>
        </w:rPr>
        <w:t xml:space="preserve"> signal detection to control the hydraulic jack mechanism.</w:t>
      </w:r>
    </w:p>
    <w:p w:rsidR="005B225F" w:rsidRPr="00A02D8C" w:rsidRDefault="005B225F" w:rsidP="00A02D8C">
      <w:pPr>
        <w:spacing w:after="0" w:line="480" w:lineRule="auto"/>
        <w:rPr>
          <w:rFonts w:cs="Times New Roman"/>
          <w:szCs w:val="24"/>
        </w:rPr>
      </w:pPr>
    </w:p>
    <w:p w:rsidR="005B225F" w:rsidRPr="00A02D8C" w:rsidRDefault="005B225F" w:rsidP="00A02D8C">
      <w:pPr>
        <w:spacing w:after="0" w:line="480" w:lineRule="auto"/>
        <w:rPr>
          <w:rFonts w:cs="Times New Roman"/>
          <w:szCs w:val="24"/>
        </w:rPr>
      </w:pPr>
    </w:p>
    <w:p w:rsidR="005B225F" w:rsidRPr="00A02D8C" w:rsidRDefault="005B225F" w:rsidP="00A02D8C">
      <w:pPr>
        <w:spacing w:after="0" w:line="480" w:lineRule="auto"/>
        <w:rPr>
          <w:rFonts w:cs="Times New Roman"/>
          <w:szCs w:val="24"/>
        </w:rPr>
      </w:pPr>
    </w:p>
    <w:p w:rsidR="005B225F" w:rsidRPr="00A02D8C" w:rsidRDefault="005B225F"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CE59FD" w:rsidRPr="00A02D8C" w:rsidRDefault="00CE59FD" w:rsidP="00A02D8C">
      <w:pPr>
        <w:spacing w:after="0" w:line="480" w:lineRule="auto"/>
        <w:rPr>
          <w:rFonts w:cs="Times New Roman"/>
          <w:szCs w:val="24"/>
        </w:rPr>
      </w:pPr>
    </w:p>
    <w:p w:rsidR="005B225F" w:rsidRPr="00A02D8C" w:rsidRDefault="005B225F" w:rsidP="00A02D8C">
      <w:pPr>
        <w:spacing w:after="0" w:line="480" w:lineRule="auto"/>
        <w:rPr>
          <w:rFonts w:cs="Times New Roman"/>
          <w:szCs w:val="24"/>
        </w:rPr>
      </w:pPr>
    </w:p>
    <w:p w:rsidR="002C5A11" w:rsidRPr="00A02D8C" w:rsidRDefault="002C5A11" w:rsidP="00A02D8C">
      <w:pPr>
        <w:spacing w:after="0" w:line="480" w:lineRule="auto"/>
        <w:rPr>
          <w:rFonts w:cs="Times New Roman"/>
          <w:b/>
          <w:szCs w:val="24"/>
        </w:rPr>
      </w:pPr>
      <w:r w:rsidRPr="00A02D8C">
        <w:rPr>
          <w:rFonts w:cs="Times New Roman"/>
          <w:b/>
          <w:szCs w:val="24"/>
        </w:rPr>
        <w:lastRenderedPageBreak/>
        <w:t>Figure 4 Infra-red receivers</w:t>
      </w:r>
    </w:p>
    <w:p w:rsidR="000A11B6" w:rsidRPr="00A02D8C" w:rsidRDefault="005B225F" w:rsidP="00A02D8C">
      <w:pPr>
        <w:spacing w:after="0" w:line="480" w:lineRule="auto"/>
        <w:rPr>
          <w:rFonts w:cs="Times New Roman"/>
          <w:szCs w:val="24"/>
        </w:rPr>
      </w:pPr>
      <w:r w:rsidRPr="00A02D8C">
        <w:rPr>
          <w:rFonts w:cs="Times New Roman"/>
          <w:noProof/>
          <w:szCs w:val="24"/>
        </w:rPr>
        <w:drawing>
          <wp:inline distT="0" distB="0" distL="0" distR="0" wp14:anchorId="0531A823" wp14:editId="5D0C0222">
            <wp:extent cx="5019261" cy="2699680"/>
            <wp:effectExtent l="0" t="0" r="0" b="5715"/>
            <wp:docPr id="2" name="Picture 2" descr="E:\Draw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awing 2.jp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7525" t="39619" r="6355" b="26717"/>
                    <a:stretch/>
                  </pic:blipFill>
                  <pic:spPr bwMode="auto">
                    <a:xfrm>
                      <a:off x="0" y="0"/>
                      <a:ext cx="5019261" cy="2699680"/>
                    </a:xfrm>
                    <a:prstGeom prst="rect">
                      <a:avLst/>
                    </a:prstGeom>
                    <a:noFill/>
                    <a:ln>
                      <a:noFill/>
                    </a:ln>
                    <a:extLst>
                      <a:ext uri="{53640926-AAD7-44D8-BBD7-CCE9431645EC}">
                        <a14:shadowObscured xmlns:a14="http://schemas.microsoft.com/office/drawing/2010/main"/>
                      </a:ext>
                    </a:extLst>
                  </pic:spPr>
                </pic:pic>
              </a:graphicData>
            </a:graphic>
          </wp:inline>
        </w:drawing>
      </w:r>
    </w:p>
    <w:p w:rsidR="00D7508B" w:rsidRPr="00A02D8C" w:rsidRDefault="00D7508B" w:rsidP="00A02D8C">
      <w:pPr>
        <w:pStyle w:val="Heading1"/>
        <w:spacing w:after="0" w:line="480" w:lineRule="auto"/>
        <w:jc w:val="both"/>
        <w:rPr>
          <w:rFonts w:cs="Times New Roman"/>
          <w:sz w:val="24"/>
          <w:szCs w:val="24"/>
        </w:rPr>
      </w:pPr>
    </w:p>
    <w:p w:rsidR="0014494D" w:rsidRPr="00A02D8C" w:rsidRDefault="0014494D" w:rsidP="00A02D8C">
      <w:pPr>
        <w:pStyle w:val="Heading1"/>
        <w:spacing w:after="0" w:line="480" w:lineRule="auto"/>
        <w:jc w:val="both"/>
        <w:rPr>
          <w:rFonts w:cs="Times New Roman"/>
          <w:sz w:val="24"/>
          <w:szCs w:val="24"/>
        </w:rPr>
      </w:pPr>
      <w:bookmarkStart w:id="45" w:name="_Toc76050505"/>
      <w:r w:rsidRPr="00A02D8C">
        <w:rPr>
          <w:rFonts w:cs="Times New Roman"/>
          <w:sz w:val="24"/>
          <w:szCs w:val="24"/>
        </w:rPr>
        <w:t>2.2.4 Micro-controller circuit</w:t>
      </w:r>
      <w:bookmarkEnd w:id="45"/>
      <w:r w:rsidRPr="00A02D8C">
        <w:rPr>
          <w:rFonts w:cs="Times New Roman"/>
          <w:sz w:val="24"/>
          <w:szCs w:val="24"/>
        </w:rPr>
        <w:t xml:space="preserve"> </w:t>
      </w:r>
    </w:p>
    <w:p w:rsidR="0014494D" w:rsidRPr="00A02D8C" w:rsidRDefault="0014494D" w:rsidP="00A02D8C">
      <w:pPr>
        <w:spacing w:after="0" w:line="480" w:lineRule="auto"/>
        <w:rPr>
          <w:rFonts w:cs="Times New Roman"/>
          <w:szCs w:val="24"/>
        </w:rPr>
      </w:pPr>
      <w:r w:rsidRPr="00A02D8C">
        <w:rPr>
          <w:rFonts w:cs="Times New Roman"/>
          <w:szCs w:val="24"/>
        </w:rPr>
        <w:t>The micro-controller used in this work is microchip PICI16F84A.</w:t>
      </w:r>
    </w:p>
    <w:p w:rsidR="0014494D" w:rsidRPr="00A02D8C" w:rsidRDefault="0014494D" w:rsidP="00A02D8C">
      <w:pPr>
        <w:spacing w:after="0" w:line="480" w:lineRule="auto"/>
        <w:rPr>
          <w:rFonts w:cs="Times New Roman"/>
          <w:szCs w:val="24"/>
        </w:rPr>
      </w:pPr>
      <w:r w:rsidRPr="00A02D8C">
        <w:rPr>
          <w:rFonts w:cs="Times New Roman"/>
          <w:szCs w:val="24"/>
        </w:rPr>
        <w:t>It has only 35 single word instructions to learn and all instructions single-cycle except for program branches which are two-cycle. The features of the microcontroller as listed below.</w:t>
      </w:r>
    </w:p>
    <w:p w:rsidR="0014494D" w:rsidRPr="00A02D8C" w:rsidRDefault="0014494D" w:rsidP="00A02D8C">
      <w:pPr>
        <w:pStyle w:val="ListParagraph"/>
        <w:numPr>
          <w:ilvl w:val="0"/>
          <w:numId w:val="43"/>
        </w:numPr>
        <w:spacing w:after="0" w:line="480" w:lineRule="auto"/>
        <w:rPr>
          <w:rFonts w:cs="Times New Roman"/>
          <w:szCs w:val="24"/>
        </w:rPr>
      </w:pPr>
      <w:r w:rsidRPr="00A02D8C">
        <w:rPr>
          <w:rFonts w:cs="Times New Roman"/>
          <w:szCs w:val="24"/>
        </w:rPr>
        <w:t>Operating speed. DC-20MHZ clock input</w:t>
      </w:r>
    </w:p>
    <w:p w:rsidR="0014494D" w:rsidRPr="00A02D8C" w:rsidRDefault="0014494D" w:rsidP="00A02D8C">
      <w:pPr>
        <w:pStyle w:val="ListParagraph"/>
        <w:numPr>
          <w:ilvl w:val="0"/>
          <w:numId w:val="43"/>
        </w:numPr>
        <w:spacing w:after="0" w:line="480" w:lineRule="auto"/>
        <w:rPr>
          <w:rFonts w:cs="Times New Roman"/>
          <w:szCs w:val="24"/>
        </w:rPr>
      </w:pPr>
      <w:r w:rsidRPr="00A02D8C">
        <w:rPr>
          <w:rFonts w:cs="Times New Roman"/>
          <w:szCs w:val="24"/>
        </w:rPr>
        <w:t>1024 words of program memory</w:t>
      </w:r>
    </w:p>
    <w:p w:rsidR="0014494D" w:rsidRPr="00A02D8C" w:rsidRDefault="0014494D" w:rsidP="00A02D8C">
      <w:pPr>
        <w:pStyle w:val="ListParagraph"/>
        <w:numPr>
          <w:ilvl w:val="0"/>
          <w:numId w:val="43"/>
        </w:numPr>
        <w:spacing w:after="0" w:line="480" w:lineRule="auto"/>
        <w:rPr>
          <w:rFonts w:cs="Times New Roman"/>
          <w:szCs w:val="24"/>
        </w:rPr>
      </w:pPr>
      <w:r w:rsidRPr="00A02D8C">
        <w:rPr>
          <w:rFonts w:cs="Times New Roman"/>
          <w:szCs w:val="24"/>
        </w:rPr>
        <w:t>68 bytes of data RAM,64 bytes of data EEPZROM</w:t>
      </w:r>
    </w:p>
    <w:p w:rsidR="0014494D" w:rsidRPr="00A02D8C" w:rsidRDefault="0014494D" w:rsidP="00A02D8C">
      <w:pPr>
        <w:pStyle w:val="ListParagraph"/>
        <w:numPr>
          <w:ilvl w:val="0"/>
          <w:numId w:val="43"/>
        </w:numPr>
        <w:spacing w:after="0" w:line="480" w:lineRule="auto"/>
        <w:rPr>
          <w:rFonts w:cs="Times New Roman"/>
          <w:szCs w:val="24"/>
        </w:rPr>
      </w:pPr>
      <w:r w:rsidRPr="00A02D8C">
        <w:rPr>
          <w:rFonts w:cs="Times New Roman"/>
          <w:szCs w:val="24"/>
        </w:rPr>
        <w:t>14 bit wide instruction words, 8 bit wide data bytes</w:t>
      </w:r>
    </w:p>
    <w:p w:rsidR="0014494D" w:rsidRPr="00A02D8C" w:rsidRDefault="0014494D" w:rsidP="00A02D8C">
      <w:pPr>
        <w:pStyle w:val="ListParagraph"/>
        <w:numPr>
          <w:ilvl w:val="0"/>
          <w:numId w:val="43"/>
        </w:numPr>
        <w:spacing w:after="0" w:line="480" w:lineRule="auto"/>
        <w:rPr>
          <w:rFonts w:cs="Times New Roman"/>
          <w:szCs w:val="24"/>
        </w:rPr>
      </w:pPr>
      <w:r w:rsidRPr="00A02D8C">
        <w:rPr>
          <w:rFonts w:cs="Times New Roman"/>
          <w:szCs w:val="24"/>
        </w:rPr>
        <w:t>Direct, indirect and relative addressing modes</w:t>
      </w:r>
    </w:p>
    <w:p w:rsidR="0014494D" w:rsidRPr="00A02D8C" w:rsidRDefault="0014494D" w:rsidP="00A02D8C">
      <w:pPr>
        <w:pStyle w:val="ListParagraph"/>
        <w:numPr>
          <w:ilvl w:val="0"/>
          <w:numId w:val="43"/>
        </w:numPr>
        <w:spacing w:after="0" w:line="480" w:lineRule="auto"/>
        <w:rPr>
          <w:rFonts w:cs="Times New Roman"/>
          <w:szCs w:val="24"/>
        </w:rPr>
      </w:pPr>
      <w:r w:rsidRPr="00A02D8C">
        <w:rPr>
          <w:rFonts w:cs="Times New Roman"/>
          <w:szCs w:val="24"/>
        </w:rPr>
        <w:t>Four interrupt sources</w:t>
      </w:r>
    </w:p>
    <w:p w:rsidR="00D7508B" w:rsidRPr="00A02D8C" w:rsidRDefault="00B74F13" w:rsidP="00A02D8C">
      <w:pPr>
        <w:pStyle w:val="Heading1"/>
        <w:spacing w:after="0" w:line="480" w:lineRule="auto"/>
        <w:jc w:val="both"/>
        <w:rPr>
          <w:rFonts w:cs="Times New Roman"/>
          <w:sz w:val="24"/>
          <w:szCs w:val="24"/>
        </w:rPr>
      </w:pPr>
      <w:bookmarkStart w:id="46" w:name="_Toc76050506"/>
      <w:r w:rsidRPr="00A02D8C">
        <w:rPr>
          <w:rFonts w:cs="Times New Roman"/>
          <w:sz w:val="24"/>
          <w:szCs w:val="24"/>
        </w:rPr>
        <w:t>2.3</w:t>
      </w:r>
      <w:r w:rsidR="00B52D28" w:rsidRPr="00A02D8C">
        <w:rPr>
          <w:rFonts w:cs="Times New Roman"/>
          <w:sz w:val="24"/>
          <w:szCs w:val="24"/>
        </w:rPr>
        <w:t xml:space="preserve"> The cage material selection</w:t>
      </w:r>
      <w:bookmarkEnd w:id="46"/>
    </w:p>
    <w:p w:rsidR="00B52D28" w:rsidRPr="00A02D8C" w:rsidRDefault="00B52D28" w:rsidP="00A02D8C">
      <w:pPr>
        <w:spacing w:after="0" w:line="480" w:lineRule="auto"/>
        <w:rPr>
          <w:rFonts w:cs="Times New Roman"/>
          <w:szCs w:val="24"/>
        </w:rPr>
      </w:pPr>
      <w:r w:rsidRPr="00A02D8C">
        <w:rPr>
          <w:rFonts w:cs="Times New Roman"/>
          <w:szCs w:val="24"/>
        </w:rPr>
        <w:t>This is made of flat bars made of high carbon steel due to the following properties;</w:t>
      </w:r>
    </w:p>
    <w:p w:rsidR="00B52D28" w:rsidRPr="00A02D8C" w:rsidRDefault="00B52D28" w:rsidP="00A02D8C">
      <w:pPr>
        <w:pStyle w:val="ListParagraph"/>
        <w:numPr>
          <w:ilvl w:val="0"/>
          <w:numId w:val="46"/>
        </w:numPr>
        <w:spacing w:after="0" w:line="480" w:lineRule="auto"/>
        <w:rPr>
          <w:rFonts w:cs="Times New Roman"/>
          <w:szCs w:val="24"/>
        </w:rPr>
      </w:pPr>
      <w:r w:rsidRPr="00A02D8C">
        <w:rPr>
          <w:rFonts w:cs="Times New Roman"/>
          <w:szCs w:val="24"/>
        </w:rPr>
        <w:t>Hardness</w:t>
      </w:r>
    </w:p>
    <w:p w:rsidR="00B52D28" w:rsidRPr="00A02D8C" w:rsidRDefault="00B52D28" w:rsidP="00A02D8C">
      <w:pPr>
        <w:pStyle w:val="ListParagraph"/>
        <w:numPr>
          <w:ilvl w:val="0"/>
          <w:numId w:val="46"/>
        </w:numPr>
        <w:spacing w:after="0" w:line="480" w:lineRule="auto"/>
        <w:rPr>
          <w:rFonts w:cs="Times New Roman"/>
          <w:szCs w:val="24"/>
        </w:rPr>
      </w:pPr>
      <w:r w:rsidRPr="00A02D8C">
        <w:rPr>
          <w:rFonts w:cs="Times New Roman"/>
          <w:szCs w:val="24"/>
        </w:rPr>
        <w:lastRenderedPageBreak/>
        <w:t>Less ductile</w:t>
      </w:r>
    </w:p>
    <w:p w:rsidR="00B52D28" w:rsidRPr="00A02D8C" w:rsidRDefault="00B52D28" w:rsidP="00A02D8C">
      <w:pPr>
        <w:pStyle w:val="ListParagraph"/>
        <w:numPr>
          <w:ilvl w:val="0"/>
          <w:numId w:val="46"/>
        </w:numPr>
        <w:spacing w:after="0" w:line="480" w:lineRule="auto"/>
        <w:rPr>
          <w:rFonts w:cs="Times New Roman"/>
          <w:szCs w:val="24"/>
        </w:rPr>
      </w:pPr>
      <w:r w:rsidRPr="00A02D8C">
        <w:rPr>
          <w:rFonts w:cs="Times New Roman"/>
          <w:szCs w:val="24"/>
        </w:rPr>
        <w:t>High compressive and tensile strength</w:t>
      </w:r>
    </w:p>
    <w:p w:rsidR="00B52D28" w:rsidRPr="00A02D8C" w:rsidRDefault="00B52D28" w:rsidP="00A02D8C">
      <w:pPr>
        <w:spacing w:after="0" w:line="480" w:lineRule="auto"/>
        <w:rPr>
          <w:rFonts w:cs="Times New Roman"/>
          <w:b/>
          <w:szCs w:val="24"/>
        </w:rPr>
      </w:pPr>
      <w:r w:rsidRPr="00A02D8C">
        <w:rPr>
          <w:rFonts w:cs="Times New Roman"/>
          <w:b/>
          <w:szCs w:val="24"/>
        </w:rPr>
        <w:t>Specification and functions</w:t>
      </w:r>
    </w:p>
    <w:p w:rsidR="00B52D28" w:rsidRPr="00A02D8C" w:rsidRDefault="00B74F13" w:rsidP="00A02D8C">
      <w:pPr>
        <w:pStyle w:val="Heading1"/>
        <w:spacing w:after="0" w:line="480" w:lineRule="auto"/>
        <w:jc w:val="both"/>
        <w:rPr>
          <w:rFonts w:cs="Times New Roman"/>
          <w:sz w:val="24"/>
          <w:szCs w:val="24"/>
        </w:rPr>
      </w:pPr>
      <w:bookmarkStart w:id="47" w:name="_Toc76050507"/>
      <w:r w:rsidRPr="00A02D8C">
        <w:rPr>
          <w:rFonts w:cs="Times New Roman"/>
          <w:sz w:val="24"/>
          <w:szCs w:val="24"/>
        </w:rPr>
        <w:t>2.3.1</w:t>
      </w:r>
      <w:r w:rsidR="00B52D28" w:rsidRPr="00A02D8C">
        <w:rPr>
          <w:rFonts w:cs="Times New Roman"/>
          <w:sz w:val="24"/>
          <w:szCs w:val="24"/>
        </w:rPr>
        <w:t>The pumping unit</w:t>
      </w:r>
      <w:bookmarkEnd w:id="47"/>
    </w:p>
    <w:p w:rsidR="00B52D28" w:rsidRPr="00A02D8C" w:rsidRDefault="00B52D28" w:rsidP="00A02D8C">
      <w:pPr>
        <w:pStyle w:val="ListParagraph"/>
        <w:numPr>
          <w:ilvl w:val="0"/>
          <w:numId w:val="48"/>
        </w:numPr>
        <w:spacing w:after="0" w:line="480" w:lineRule="auto"/>
        <w:rPr>
          <w:rFonts w:cs="Times New Roman"/>
          <w:szCs w:val="24"/>
        </w:rPr>
      </w:pPr>
      <w:r w:rsidRPr="00A02D8C">
        <w:rPr>
          <w:rFonts w:cs="Times New Roman"/>
          <w:szCs w:val="24"/>
        </w:rPr>
        <w:t>The unit ports should be strong enough to withstand high fluid pressure.</w:t>
      </w:r>
    </w:p>
    <w:p w:rsidR="00B52D28" w:rsidRPr="00A02D8C" w:rsidRDefault="00B52D28" w:rsidP="00A02D8C">
      <w:pPr>
        <w:pStyle w:val="ListParagraph"/>
        <w:numPr>
          <w:ilvl w:val="0"/>
          <w:numId w:val="48"/>
        </w:numPr>
        <w:spacing w:after="0" w:line="480" w:lineRule="auto"/>
        <w:rPr>
          <w:rFonts w:cs="Times New Roman"/>
          <w:szCs w:val="24"/>
        </w:rPr>
      </w:pPr>
      <w:r w:rsidRPr="00A02D8C">
        <w:rPr>
          <w:rFonts w:cs="Times New Roman"/>
          <w:szCs w:val="24"/>
        </w:rPr>
        <w:t>The design should prevent fluid flow back</w:t>
      </w:r>
    </w:p>
    <w:p w:rsidR="00B52D28" w:rsidRPr="00A02D8C" w:rsidRDefault="00B52D28" w:rsidP="00A02D8C">
      <w:pPr>
        <w:pStyle w:val="ListParagraph"/>
        <w:numPr>
          <w:ilvl w:val="0"/>
          <w:numId w:val="48"/>
        </w:numPr>
        <w:spacing w:after="0" w:line="480" w:lineRule="auto"/>
        <w:rPr>
          <w:rFonts w:cs="Times New Roman"/>
          <w:szCs w:val="24"/>
        </w:rPr>
      </w:pPr>
      <w:r w:rsidRPr="00A02D8C">
        <w:rPr>
          <w:rFonts w:cs="Times New Roman"/>
          <w:szCs w:val="24"/>
        </w:rPr>
        <w:t>Minimum force should be applied at the handle to produce a large force.</w:t>
      </w:r>
    </w:p>
    <w:p w:rsidR="00B52D28" w:rsidRPr="00A02D8C" w:rsidRDefault="00B74F13" w:rsidP="00A02D8C">
      <w:pPr>
        <w:pStyle w:val="Heading1"/>
        <w:spacing w:after="0" w:line="480" w:lineRule="auto"/>
        <w:jc w:val="both"/>
        <w:rPr>
          <w:rFonts w:cs="Times New Roman"/>
          <w:sz w:val="24"/>
          <w:szCs w:val="24"/>
        </w:rPr>
      </w:pPr>
      <w:bookmarkStart w:id="48" w:name="_Toc76050508"/>
      <w:r w:rsidRPr="00A02D8C">
        <w:rPr>
          <w:rFonts w:cs="Times New Roman"/>
          <w:sz w:val="24"/>
          <w:szCs w:val="24"/>
        </w:rPr>
        <w:t>2.3.2</w:t>
      </w:r>
      <w:r w:rsidR="00B52D28" w:rsidRPr="00A02D8C">
        <w:rPr>
          <w:rFonts w:cs="Times New Roman"/>
          <w:sz w:val="24"/>
          <w:szCs w:val="24"/>
        </w:rPr>
        <w:t xml:space="preserve"> The reservoir</w:t>
      </w:r>
      <w:bookmarkEnd w:id="48"/>
    </w:p>
    <w:p w:rsidR="00B52D28" w:rsidRPr="00A02D8C" w:rsidRDefault="00B52D28" w:rsidP="00A02D8C">
      <w:pPr>
        <w:pStyle w:val="ListParagraph"/>
        <w:numPr>
          <w:ilvl w:val="0"/>
          <w:numId w:val="47"/>
        </w:numPr>
        <w:spacing w:after="0" w:line="480" w:lineRule="auto"/>
        <w:rPr>
          <w:rFonts w:cs="Times New Roman"/>
          <w:szCs w:val="24"/>
        </w:rPr>
      </w:pPr>
      <w:r w:rsidRPr="00A02D8C">
        <w:rPr>
          <w:rFonts w:cs="Times New Roman"/>
          <w:szCs w:val="24"/>
        </w:rPr>
        <w:t>Should be strong enough to resist deformation during operation</w:t>
      </w:r>
    </w:p>
    <w:p w:rsidR="00B52D28" w:rsidRPr="00A02D8C" w:rsidRDefault="00B52D28" w:rsidP="00A02D8C">
      <w:pPr>
        <w:pStyle w:val="ListParagraph"/>
        <w:numPr>
          <w:ilvl w:val="0"/>
          <w:numId w:val="47"/>
        </w:numPr>
        <w:spacing w:after="0" w:line="480" w:lineRule="auto"/>
        <w:rPr>
          <w:rFonts w:cs="Times New Roman"/>
          <w:szCs w:val="24"/>
        </w:rPr>
      </w:pPr>
      <w:r w:rsidRPr="00A02D8C">
        <w:rPr>
          <w:rFonts w:cs="Times New Roman"/>
          <w:szCs w:val="24"/>
        </w:rPr>
        <w:t>When fully filled a sixth of the inside space should be left without fluid to aid in fluid expansion.</w:t>
      </w:r>
    </w:p>
    <w:p w:rsidR="00B52D28" w:rsidRPr="00A02D8C" w:rsidRDefault="00B74F13" w:rsidP="00A02D8C">
      <w:pPr>
        <w:pStyle w:val="Heading1"/>
        <w:spacing w:after="0" w:line="480" w:lineRule="auto"/>
        <w:jc w:val="both"/>
        <w:rPr>
          <w:rFonts w:cs="Times New Roman"/>
          <w:sz w:val="24"/>
          <w:szCs w:val="24"/>
        </w:rPr>
      </w:pPr>
      <w:bookmarkStart w:id="49" w:name="_Toc76050509"/>
      <w:r w:rsidRPr="00A02D8C">
        <w:rPr>
          <w:rFonts w:cs="Times New Roman"/>
          <w:sz w:val="24"/>
          <w:szCs w:val="24"/>
        </w:rPr>
        <w:t xml:space="preserve">2.3.3 </w:t>
      </w:r>
      <w:r w:rsidR="00B52D28" w:rsidRPr="00A02D8C">
        <w:rPr>
          <w:rFonts w:cs="Times New Roman"/>
          <w:sz w:val="24"/>
          <w:szCs w:val="24"/>
        </w:rPr>
        <w:t>House connections and fittings</w:t>
      </w:r>
      <w:bookmarkEnd w:id="49"/>
    </w:p>
    <w:p w:rsidR="00B52D28" w:rsidRPr="00A02D8C" w:rsidRDefault="00B52D28" w:rsidP="00A02D8C">
      <w:pPr>
        <w:pStyle w:val="ListParagraph"/>
        <w:numPr>
          <w:ilvl w:val="0"/>
          <w:numId w:val="49"/>
        </w:numPr>
        <w:spacing w:after="0" w:line="480" w:lineRule="auto"/>
        <w:rPr>
          <w:rFonts w:cs="Times New Roman"/>
          <w:szCs w:val="24"/>
        </w:rPr>
      </w:pPr>
      <w:r w:rsidRPr="00A02D8C">
        <w:rPr>
          <w:rFonts w:cs="Times New Roman"/>
          <w:szCs w:val="24"/>
        </w:rPr>
        <w:t>Should free from any leakage</w:t>
      </w:r>
    </w:p>
    <w:p w:rsidR="00B52D28" w:rsidRPr="00A02D8C" w:rsidRDefault="00B52D28" w:rsidP="00A02D8C">
      <w:pPr>
        <w:pStyle w:val="ListParagraph"/>
        <w:numPr>
          <w:ilvl w:val="0"/>
          <w:numId w:val="49"/>
        </w:numPr>
        <w:spacing w:after="0" w:line="480" w:lineRule="auto"/>
        <w:rPr>
          <w:rFonts w:cs="Times New Roman"/>
          <w:szCs w:val="24"/>
        </w:rPr>
      </w:pPr>
      <w:r w:rsidRPr="00A02D8C">
        <w:rPr>
          <w:rFonts w:cs="Times New Roman"/>
          <w:szCs w:val="24"/>
        </w:rPr>
        <w:t>Should withstand high pressure that is built up</w:t>
      </w:r>
    </w:p>
    <w:p w:rsidR="00B52D28" w:rsidRPr="00A02D8C" w:rsidRDefault="00B74F13" w:rsidP="00A02D8C">
      <w:pPr>
        <w:pStyle w:val="Heading1"/>
        <w:spacing w:after="0" w:line="480" w:lineRule="auto"/>
        <w:jc w:val="both"/>
        <w:rPr>
          <w:rFonts w:cs="Times New Roman"/>
          <w:sz w:val="24"/>
          <w:szCs w:val="24"/>
        </w:rPr>
      </w:pPr>
      <w:bookmarkStart w:id="50" w:name="_Toc76050510"/>
      <w:r w:rsidRPr="00A02D8C">
        <w:rPr>
          <w:rFonts w:cs="Times New Roman"/>
          <w:sz w:val="24"/>
          <w:szCs w:val="24"/>
        </w:rPr>
        <w:t>2.3.4</w:t>
      </w:r>
      <w:r w:rsidR="00B52D28" w:rsidRPr="00A02D8C">
        <w:rPr>
          <w:rFonts w:cs="Times New Roman"/>
          <w:sz w:val="24"/>
          <w:szCs w:val="24"/>
        </w:rPr>
        <w:t xml:space="preserve"> Check values</w:t>
      </w:r>
      <w:bookmarkEnd w:id="50"/>
    </w:p>
    <w:p w:rsidR="00B52D28" w:rsidRPr="00A02D8C" w:rsidRDefault="00B52D28" w:rsidP="00A02D8C">
      <w:pPr>
        <w:spacing w:after="0" w:line="480" w:lineRule="auto"/>
        <w:rPr>
          <w:rFonts w:cs="Times New Roman"/>
          <w:szCs w:val="24"/>
        </w:rPr>
      </w:pPr>
      <w:r w:rsidRPr="00A02D8C">
        <w:rPr>
          <w:rFonts w:cs="Times New Roman"/>
          <w:szCs w:val="24"/>
        </w:rPr>
        <w:t>Should be free from any leakage</w:t>
      </w:r>
    </w:p>
    <w:p w:rsidR="00B52D28" w:rsidRPr="00A02D8C" w:rsidRDefault="00B52D28" w:rsidP="00A02D8C">
      <w:pPr>
        <w:spacing w:after="0" w:line="480" w:lineRule="auto"/>
        <w:rPr>
          <w:rFonts w:cs="Times New Roman"/>
          <w:szCs w:val="24"/>
        </w:rPr>
      </w:pPr>
      <w:r w:rsidRPr="00A02D8C">
        <w:rPr>
          <w:rFonts w:cs="Times New Roman"/>
          <w:szCs w:val="24"/>
        </w:rPr>
        <w:t>Should only open and close according to the set conditions</w:t>
      </w:r>
    </w:p>
    <w:p w:rsidR="00B52D28" w:rsidRPr="00A02D8C" w:rsidRDefault="00B52D28" w:rsidP="00A02D8C">
      <w:pPr>
        <w:spacing w:after="0" w:line="480" w:lineRule="auto"/>
        <w:rPr>
          <w:rFonts w:cs="Times New Roman"/>
          <w:szCs w:val="24"/>
        </w:rPr>
      </w:pPr>
      <w:r w:rsidRPr="00A02D8C">
        <w:rPr>
          <w:rFonts w:cs="Times New Roman"/>
          <w:szCs w:val="24"/>
        </w:rPr>
        <w:t>Should allow fluid flow in one direction.</w:t>
      </w:r>
    </w:p>
    <w:p w:rsidR="00B52D28" w:rsidRPr="00A02D8C" w:rsidRDefault="00B74F13" w:rsidP="00A02D8C">
      <w:pPr>
        <w:pStyle w:val="Heading1"/>
        <w:spacing w:after="0" w:line="480" w:lineRule="auto"/>
        <w:jc w:val="both"/>
        <w:rPr>
          <w:rFonts w:cs="Times New Roman"/>
          <w:sz w:val="24"/>
          <w:szCs w:val="24"/>
        </w:rPr>
      </w:pPr>
      <w:bookmarkStart w:id="51" w:name="_Toc76050511"/>
      <w:r w:rsidRPr="00A02D8C">
        <w:rPr>
          <w:rFonts w:cs="Times New Roman"/>
          <w:sz w:val="24"/>
          <w:szCs w:val="24"/>
        </w:rPr>
        <w:t>2.4</w:t>
      </w:r>
      <w:r w:rsidR="00B52D28" w:rsidRPr="00A02D8C">
        <w:rPr>
          <w:rFonts w:cs="Times New Roman"/>
          <w:sz w:val="24"/>
          <w:szCs w:val="24"/>
        </w:rPr>
        <w:t>.5 The pumping and working cylinders</w:t>
      </w:r>
      <w:bookmarkEnd w:id="51"/>
    </w:p>
    <w:p w:rsidR="00B52D28" w:rsidRPr="00A02D8C" w:rsidRDefault="00B52D28" w:rsidP="00A02D8C">
      <w:pPr>
        <w:spacing w:after="0" w:line="480" w:lineRule="auto"/>
        <w:rPr>
          <w:rFonts w:cs="Times New Roman"/>
          <w:szCs w:val="24"/>
        </w:rPr>
      </w:pPr>
      <w:r w:rsidRPr="00A02D8C">
        <w:rPr>
          <w:rFonts w:cs="Times New Roman"/>
          <w:szCs w:val="24"/>
        </w:rPr>
        <w:t>Should withstand high pressure build up</w:t>
      </w:r>
    </w:p>
    <w:p w:rsidR="00B52D28" w:rsidRDefault="00B52D28" w:rsidP="00A02D8C">
      <w:pPr>
        <w:spacing w:after="0" w:line="480" w:lineRule="auto"/>
        <w:rPr>
          <w:rFonts w:cs="Times New Roman"/>
          <w:szCs w:val="24"/>
        </w:rPr>
      </w:pPr>
      <w:r w:rsidRPr="00A02D8C">
        <w:rPr>
          <w:rFonts w:cs="Times New Roman"/>
          <w:szCs w:val="24"/>
        </w:rPr>
        <w:t>Should provide maximum resistance to wear of pistons.</w:t>
      </w:r>
    </w:p>
    <w:p w:rsidR="00A02D8C" w:rsidRDefault="00A02D8C" w:rsidP="00A02D8C">
      <w:pPr>
        <w:spacing w:after="0" w:line="480" w:lineRule="auto"/>
        <w:rPr>
          <w:rFonts w:cs="Times New Roman"/>
          <w:szCs w:val="24"/>
        </w:rPr>
      </w:pPr>
    </w:p>
    <w:p w:rsidR="00A02D8C" w:rsidRPr="00A02D8C" w:rsidRDefault="00A02D8C" w:rsidP="00A02D8C">
      <w:pPr>
        <w:spacing w:after="0" w:line="480" w:lineRule="auto"/>
        <w:rPr>
          <w:rFonts w:cs="Times New Roman"/>
          <w:szCs w:val="24"/>
        </w:rPr>
      </w:pPr>
    </w:p>
    <w:p w:rsidR="00E63CB3" w:rsidRPr="00A02D8C" w:rsidRDefault="00E63CB3" w:rsidP="00A02D8C">
      <w:pPr>
        <w:pStyle w:val="NoSpacing"/>
        <w:spacing w:line="480" w:lineRule="auto"/>
        <w:jc w:val="both"/>
        <w:rPr>
          <w:rFonts w:ascii="Times New Roman" w:hAnsi="Times New Roman" w:cs="Times New Roman"/>
          <w:b/>
          <w:sz w:val="24"/>
          <w:szCs w:val="24"/>
        </w:rPr>
      </w:pPr>
      <w:bookmarkStart w:id="52" w:name="_Toc56695881"/>
      <w:r w:rsidRPr="00A02D8C">
        <w:rPr>
          <w:rFonts w:ascii="Times New Roman" w:hAnsi="Times New Roman" w:cs="Times New Roman"/>
          <w:b/>
          <w:sz w:val="24"/>
          <w:szCs w:val="24"/>
        </w:rPr>
        <w:lastRenderedPageBreak/>
        <w:t>CHAPTER THREE</w:t>
      </w:r>
      <w:bookmarkEnd w:id="35"/>
      <w:bookmarkEnd w:id="52"/>
    </w:p>
    <w:p w:rsidR="000B2A5A" w:rsidRPr="00A02D8C" w:rsidRDefault="0076233C" w:rsidP="00A02D8C">
      <w:pPr>
        <w:pStyle w:val="Heading1"/>
        <w:spacing w:after="0" w:line="480" w:lineRule="auto"/>
        <w:jc w:val="both"/>
        <w:rPr>
          <w:rFonts w:cs="Times New Roman"/>
          <w:sz w:val="24"/>
          <w:szCs w:val="24"/>
        </w:rPr>
      </w:pPr>
      <w:bookmarkStart w:id="53" w:name="_Toc76050512"/>
      <w:r w:rsidRPr="00A02D8C">
        <w:rPr>
          <w:rFonts w:cs="Times New Roman"/>
          <w:sz w:val="24"/>
          <w:szCs w:val="24"/>
        </w:rPr>
        <w:t>3.0 Working principle of the inbuilt hydraulic jack</w:t>
      </w:r>
      <w:bookmarkEnd w:id="53"/>
    </w:p>
    <w:tbl>
      <w:tblPr>
        <w:tblStyle w:val="TableGrid"/>
        <w:tblW w:w="0" w:type="auto"/>
        <w:tblLook w:val="04A0" w:firstRow="1" w:lastRow="0" w:firstColumn="1" w:lastColumn="0" w:noHBand="0" w:noVBand="1"/>
      </w:tblPr>
      <w:tblGrid>
        <w:gridCol w:w="4788"/>
        <w:gridCol w:w="4788"/>
      </w:tblGrid>
      <w:tr w:rsidR="0005177E" w:rsidRPr="00A02D8C" w:rsidTr="0076233C">
        <w:tc>
          <w:tcPr>
            <w:tcW w:w="4788" w:type="dxa"/>
          </w:tcPr>
          <w:p w:rsidR="0076233C" w:rsidRPr="00A02D8C" w:rsidRDefault="0076233C" w:rsidP="00A02D8C">
            <w:pPr>
              <w:spacing w:line="480" w:lineRule="auto"/>
              <w:rPr>
                <w:rFonts w:cs="Times New Roman"/>
                <w:b/>
                <w:szCs w:val="24"/>
              </w:rPr>
            </w:pPr>
            <w:r w:rsidRPr="00A02D8C">
              <w:rPr>
                <w:rFonts w:cs="Times New Roman"/>
                <w:b/>
                <w:szCs w:val="24"/>
              </w:rPr>
              <w:t>S/NO</w:t>
            </w:r>
          </w:p>
        </w:tc>
        <w:tc>
          <w:tcPr>
            <w:tcW w:w="4788" w:type="dxa"/>
          </w:tcPr>
          <w:p w:rsidR="0076233C" w:rsidRPr="00A02D8C" w:rsidRDefault="0076233C" w:rsidP="00A02D8C">
            <w:pPr>
              <w:spacing w:line="480" w:lineRule="auto"/>
              <w:rPr>
                <w:rFonts w:cs="Times New Roman"/>
                <w:b/>
                <w:szCs w:val="24"/>
              </w:rPr>
            </w:pPr>
            <w:r w:rsidRPr="00A02D8C">
              <w:rPr>
                <w:rFonts w:cs="Times New Roman"/>
                <w:b/>
                <w:szCs w:val="24"/>
              </w:rPr>
              <w:t>PART NAME</w:t>
            </w:r>
          </w:p>
        </w:tc>
      </w:tr>
      <w:tr w:rsidR="0005177E" w:rsidRPr="00A02D8C" w:rsidTr="0076233C">
        <w:tc>
          <w:tcPr>
            <w:tcW w:w="4788" w:type="dxa"/>
          </w:tcPr>
          <w:p w:rsidR="0076233C" w:rsidRPr="00A02D8C" w:rsidRDefault="0076233C" w:rsidP="00A02D8C">
            <w:pPr>
              <w:spacing w:line="480" w:lineRule="auto"/>
              <w:rPr>
                <w:rFonts w:cs="Times New Roman"/>
                <w:szCs w:val="24"/>
              </w:rPr>
            </w:pPr>
            <w:r w:rsidRPr="00A02D8C">
              <w:rPr>
                <w:rFonts w:cs="Times New Roman"/>
                <w:szCs w:val="24"/>
              </w:rPr>
              <w:t>01</w:t>
            </w:r>
          </w:p>
        </w:tc>
        <w:tc>
          <w:tcPr>
            <w:tcW w:w="4788" w:type="dxa"/>
          </w:tcPr>
          <w:p w:rsidR="0076233C" w:rsidRPr="00A02D8C" w:rsidRDefault="0076233C" w:rsidP="00A02D8C">
            <w:pPr>
              <w:spacing w:line="480" w:lineRule="auto"/>
              <w:rPr>
                <w:rFonts w:cs="Times New Roman"/>
                <w:szCs w:val="24"/>
              </w:rPr>
            </w:pPr>
            <w:r w:rsidRPr="00A02D8C">
              <w:rPr>
                <w:rFonts w:cs="Times New Roman"/>
                <w:szCs w:val="24"/>
              </w:rPr>
              <w:t xml:space="preserve">Wheel </w:t>
            </w:r>
          </w:p>
        </w:tc>
      </w:tr>
      <w:tr w:rsidR="0005177E" w:rsidRPr="00A02D8C" w:rsidTr="0076233C">
        <w:tc>
          <w:tcPr>
            <w:tcW w:w="4788" w:type="dxa"/>
          </w:tcPr>
          <w:p w:rsidR="0076233C" w:rsidRPr="00A02D8C" w:rsidRDefault="0076233C" w:rsidP="00A02D8C">
            <w:pPr>
              <w:spacing w:line="480" w:lineRule="auto"/>
              <w:rPr>
                <w:rFonts w:cs="Times New Roman"/>
                <w:szCs w:val="24"/>
              </w:rPr>
            </w:pPr>
            <w:r w:rsidRPr="00A02D8C">
              <w:rPr>
                <w:rFonts w:cs="Times New Roman"/>
                <w:szCs w:val="24"/>
              </w:rPr>
              <w:t>02</w:t>
            </w:r>
          </w:p>
        </w:tc>
        <w:tc>
          <w:tcPr>
            <w:tcW w:w="4788" w:type="dxa"/>
          </w:tcPr>
          <w:p w:rsidR="0076233C" w:rsidRPr="00A02D8C" w:rsidRDefault="0076233C" w:rsidP="00A02D8C">
            <w:pPr>
              <w:spacing w:line="480" w:lineRule="auto"/>
              <w:rPr>
                <w:rFonts w:cs="Times New Roman"/>
                <w:szCs w:val="24"/>
              </w:rPr>
            </w:pPr>
            <w:r w:rsidRPr="00A02D8C">
              <w:rPr>
                <w:rFonts w:cs="Times New Roman"/>
                <w:szCs w:val="24"/>
              </w:rPr>
              <w:t>Bearing</w:t>
            </w:r>
          </w:p>
        </w:tc>
      </w:tr>
      <w:tr w:rsidR="0005177E" w:rsidRPr="00A02D8C" w:rsidTr="0076233C">
        <w:tc>
          <w:tcPr>
            <w:tcW w:w="4788" w:type="dxa"/>
          </w:tcPr>
          <w:p w:rsidR="0076233C" w:rsidRPr="00A02D8C" w:rsidRDefault="0076233C" w:rsidP="00A02D8C">
            <w:pPr>
              <w:spacing w:line="480" w:lineRule="auto"/>
              <w:rPr>
                <w:rFonts w:cs="Times New Roman"/>
                <w:szCs w:val="24"/>
              </w:rPr>
            </w:pPr>
            <w:r w:rsidRPr="00A02D8C">
              <w:rPr>
                <w:rFonts w:cs="Times New Roman"/>
                <w:szCs w:val="24"/>
              </w:rPr>
              <w:t>03</w:t>
            </w:r>
          </w:p>
        </w:tc>
        <w:tc>
          <w:tcPr>
            <w:tcW w:w="4788" w:type="dxa"/>
          </w:tcPr>
          <w:p w:rsidR="0076233C" w:rsidRPr="00A02D8C" w:rsidRDefault="0076233C" w:rsidP="00A02D8C">
            <w:pPr>
              <w:spacing w:line="480" w:lineRule="auto"/>
              <w:rPr>
                <w:rFonts w:cs="Times New Roman"/>
                <w:szCs w:val="24"/>
              </w:rPr>
            </w:pPr>
            <w:r w:rsidRPr="00A02D8C">
              <w:rPr>
                <w:rFonts w:cs="Times New Roman"/>
                <w:szCs w:val="24"/>
              </w:rPr>
              <w:t>Hydraulic jack</w:t>
            </w:r>
          </w:p>
        </w:tc>
      </w:tr>
      <w:tr w:rsidR="0005177E" w:rsidRPr="00A02D8C" w:rsidTr="0076233C">
        <w:tc>
          <w:tcPr>
            <w:tcW w:w="4788" w:type="dxa"/>
          </w:tcPr>
          <w:p w:rsidR="0076233C" w:rsidRPr="00A02D8C" w:rsidRDefault="0076233C" w:rsidP="00A02D8C">
            <w:pPr>
              <w:spacing w:line="480" w:lineRule="auto"/>
              <w:rPr>
                <w:rFonts w:cs="Times New Roman"/>
                <w:szCs w:val="24"/>
              </w:rPr>
            </w:pPr>
            <w:r w:rsidRPr="00A02D8C">
              <w:rPr>
                <w:rFonts w:cs="Times New Roman"/>
                <w:szCs w:val="24"/>
              </w:rPr>
              <w:t>04</w:t>
            </w:r>
          </w:p>
        </w:tc>
        <w:tc>
          <w:tcPr>
            <w:tcW w:w="4788" w:type="dxa"/>
          </w:tcPr>
          <w:p w:rsidR="0076233C" w:rsidRPr="00A02D8C" w:rsidRDefault="0076233C" w:rsidP="00A02D8C">
            <w:pPr>
              <w:spacing w:line="480" w:lineRule="auto"/>
              <w:rPr>
                <w:rFonts w:cs="Times New Roman"/>
                <w:szCs w:val="24"/>
              </w:rPr>
            </w:pPr>
            <w:r w:rsidRPr="00A02D8C">
              <w:rPr>
                <w:rFonts w:cs="Times New Roman"/>
                <w:szCs w:val="24"/>
              </w:rPr>
              <w:t>Motor</w:t>
            </w:r>
          </w:p>
        </w:tc>
      </w:tr>
      <w:tr w:rsidR="0005177E" w:rsidRPr="00A02D8C" w:rsidTr="0076233C">
        <w:tc>
          <w:tcPr>
            <w:tcW w:w="4788" w:type="dxa"/>
          </w:tcPr>
          <w:p w:rsidR="0076233C" w:rsidRPr="00A02D8C" w:rsidRDefault="0076233C" w:rsidP="00A02D8C">
            <w:pPr>
              <w:spacing w:line="480" w:lineRule="auto"/>
              <w:rPr>
                <w:rFonts w:cs="Times New Roman"/>
                <w:szCs w:val="24"/>
              </w:rPr>
            </w:pPr>
            <w:r w:rsidRPr="00A02D8C">
              <w:rPr>
                <w:rFonts w:cs="Times New Roman"/>
                <w:szCs w:val="24"/>
              </w:rPr>
              <w:t>05</w:t>
            </w:r>
          </w:p>
        </w:tc>
        <w:tc>
          <w:tcPr>
            <w:tcW w:w="4788" w:type="dxa"/>
          </w:tcPr>
          <w:p w:rsidR="0076233C" w:rsidRPr="00A02D8C" w:rsidRDefault="0076233C" w:rsidP="00A02D8C">
            <w:pPr>
              <w:spacing w:line="480" w:lineRule="auto"/>
              <w:rPr>
                <w:rFonts w:cs="Times New Roman"/>
                <w:szCs w:val="24"/>
              </w:rPr>
            </w:pPr>
            <w:r w:rsidRPr="00A02D8C">
              <w:rPr>
                <w:rFonts w:cs="Times New Roman"/>
                <w:szCs w:val="24"/>
              </w:rPr>
              <w:t>Cam mechanism</w:t>
            </w:r>
          </w:p>
        </w:tc>
      </w:tr>
      <w:tr w:rsidR="0005177E" w:rsidRPr="00A02D8C" w:rsidTr="0076233C">
        <w:tc>
          <w:tcPr>
            <w:tcW w:w="4788" w:type="dxa"/>
          </w:tcPr>
          <w:p w:rsidR="0076233C" w:rsidRPr="00A02D8C" w:rsidRDefault="0076233C" w:rsidP="00A02D8C">
            <w:pPr>
              <w:spacing w:line="480" w:lineRule="auto"/>
              <w:rPr>
                <w:rFonts w:cs="Times New Roman"/>
                <w:szCs w:val="24"/>
              </w:rPr>
            </w:pPr>
            <w:r w:rsidRPr="00A02D8C">
              <w:rPr>
                <w:rFonts w:cs="Times New Roman"/>
                <w:szCs w:val="24"/>
              </w:rPr>
              <w:t>06</w:t>
            </w:r>
          </w:p>
        </w:tc>
        <w:tc>
          <w:tcPr>
            <w:tcW w:w="4788" w:type="dxa"/>
          </w:tcPr>
          <w:p w:rsidR="0076233C" w:rsidRPr="00A02D8C" w:rsidRDefault="0076233C" w:rsidP="00A02D8C">
            <w:pPr>
              <w:spacing w:line="480" w:lineRule="auto"/>
              <w:rPr>
                <w:rFonts w:cs="Times New Roman"/>
                <w:szCs w:val="24"/>
              </w:rPr>
            </w:pPr>
            <w:r w:rsidRPr="00A02D8C">
              <w:rPr>
                <w:rFonts w:cs="Times New Roman"/>
                <w:szCs w:val="24"/>
              </w:rPr>
              <w:t>Return spring</w:t>
            </w:r>
          </w:p>
        </w:tc>
      </w:tr>
      <w:tr w:rsidR="0005177E" w:rsidRPr="00A02D8C" w:rsidTr="0076233C">
        <w:tc>
          <w:tcPr>
            <w:tcW w:w="4788" w:type="dxa"/>
          </w:tcPr>
          <w:p w:rsidR="0076233C" w:rsidRPr="00A02D8C" w:rsidRDefault="0076233C" w:rsidP="00A02D8C">
            <w:pPr>
              <w:spacing w:line="480" w:lineRule="auto"/>
              <w:rPr>
                <w:rFonts w:cs="Times New Roman"/>
                <w:szCs w:val="24"/>
              </w:rPr>
            </w:pPr>
            <w:r w:rsidRPr="00A02D8C">
              <w:rPr>
                <w:rFonts w:cs="Times New Roman"/>
                <w:szCs w:val="24"/>
              </w:rPr>
              <w:t>07</w:t>
            </w:r>
          </w:p>
        </w:tc>
        <w:tc>
          <w:tcPr>
            <w:tcW w:w="4788" w:type="dxa"/>
          </w:tcPr>
          <w:p w:rsidR="0076233C" w:rsidRPr="00A02D8C" w:rsidRDefault="0076233C" w:rsidP="00A02D8C">
            <w:pPr>
              <w:spacing w:line="480" w:lineRule="auto"/>
              <w:rPr>
                <w:rFonts w:cs="Times New Roman"/>
                <w:szCs w:val="24"/>
              </w:rPr>
            </w:pPr>
            <w:r w:rsidRPr="00A02D8C">
              <w:rPr>
                <w:rFonts w:cs="Times New Roman"/>
                <w:szCs w:val="24"/>
              </w:rPr>
              <w:t>Hinge joint</w:t>
            </w:r>
          </w:p>
        </w:tc>
      </w:tr>
      <w:tr w:rsidR="0005177E" w:rsidRPr="00A02D8C" w:rsidTr="0076233C">
        <w:tc>
          <w:tcPr>
            <w:tcW w:w="4788" w:type="dxa"/>
          </w:tcPr>
          <w:p w:rsidR="0076233C" w:rsidRPr="00A02D8C" w:rsidRDefault="0076233C" w:rsidP="00A02D8C">
            <w:pPr>
              <w:spacing w:line="480" w:lineRule="auto"/>
              <w:rPr>
                <w:rFonts w:cs="Times New Roman"/>
                <w:szCs w:val="24"/>
              </w:rPr>
            </w:pPr>
            <w:r w:rsidRPr="00A02D8C">
              <w:rPr>
                <w:rFonts w:cs="Times New Roman"/>
                <w:szCs w:val="24"/>
              </w:rPr>
              <w:t>08</w:t>
            </w:r>
          </w:p>
        </w:tc>
        <w:tc>
          <w:tcPr>
            <w:tcW w:w="4788" w:type="dxa"/>
          </w:tcPr>
          <w:p w:rsidR="0076233C" w:rsidRPr="00A02D8C" w:rsidRDefault="0076233C" w:rsidP="00A02D8C">
            <w:pPr>
              <w:spacing w:line="480" w:lineRule="auto"/>
              <w:rPr>
                <w:rFonts w:cs="Times New Roman"/>
                <w:szCs w:val="24"/>
              </w:rPr>
            </w:pPr>
            <w:r w:rsidRPr="00A02D8C">
              <w:rPr>
                <w:rFonts w:cs="Times New Roman"/>
                <w:szCs w:val="24"/>
              </w:rPr>
              <w:t>Main frame</w:t>
            </w:r>
          </w:p>
        </w:tc>
      </w:tr>
    </w:tbl>
    <w:p w:rsidR="0076233C" w:rsidRPr="00A02D8C" w:rsidRDefault="0076233C" w:rsidP="00A02D8C">
      <w:pPr>
        <w:spacing w:after="0" w:line="480" w:lineRule="auto"/>
        <w:rPr>
          <w:rFonts w:cs="Times New Roman"/>
          <w:szCs w:val="24"/>
        </w:rPr>
      </w:pPr>
    </w:p>
    <w:p w:rsidR="000B2A5A" w:rsidRPr="00A02D8C" w:rsidRDefault="001E2D1D" w:rsidP="00A02D8C">
      <w:pPr>
        <w:spacing w:after="0" w:line="480" w:lineRule="auto"/>
        <w:rPr>
          <w:rFonts w:cs="Times New Roman"/>
          <w:szCs w:val="24"/>
        </w:rPr>
      </w:pPr>
      <w:r w:rsidRPr="00A02D8C">
        <w:rPr>
          <w:rFonts w:cs="Times New Roman"/>
          <w:szCs w:val="24"/>
        </w:rPr>
        <w:t xml:space="preserve">When any button of the remote control is pressed, a signal is sent through the </w:t>
      </w:r>
      <w:r w:rsidR="00C54201" w:rsidRPr="00A02D8C">
        <w:rPr>
          <w:rFonts w:cs="Times New Roman"/>
          <w:szCs w:val="24"/>
        </w:rPr>
        <w:t xml:space="preserve">Infra-red hence the rotating of the </w:t>
      </w:r>
      <w:r w:rsidR="008B4DDC" w:rsidRPr="00A02D8C">
        <w:rPr>
          <w:rFonts w:cs="Times New Roman"/>
          <w:szCs w:val="24"/>
        </w:rPr>
        <w:t>motor operated</w:t>
      </w:r>
      <w:r w:rsidR="00C54201" w:rsidRPr="00A02D8C">
        <w:rPr>
          <w:rFonts w:cs="Times New Roman"/>
          <w:szCs w:val="24"/>
        </w:rPr>
        <w:t xml:space="preserve"> by button pressed near any of the four wheels.  Using the electric power of the motor, the can rotates.  This is where rotary motion is converted to linear motion. The pumping rod is present at the center.  Motor shaft is coupled with can.  Battery is operated by a motor the motor is connected with cam.</w:t>
      </w:r>
    </w:p>
    <w:p w:rsidR="00C54201" w:rsidRPr="00A02D8C" w:rsidRDefault="00C54201" w:rsidP="00A02D8C">
      <w:pPr>
        <w:spacing w:after="0" w:line="480" w:lineRule="auto"/>
        <w:rPr>
          <w:rFonts w:cs="Times New Roman"/>
          <w:szCs w:val="24"/>
        </w:rPr>
      </w:pPr>
      <w:r w:rsidRPr="00A02D8C">
        <w:rPr>
          <w:rFonts w:cs="Times New Roman"/>
          <w:szCs w:val="24"/>
        </w:rPr>
        <w:t xml:space="preserve">It is rotated with the specified rpm the cam is connected to a hydraulic bottle jack when there is a continuous rotation of the cam, the circuit motion is converted to a reciprocating motions.  That reciprocating motion is used to step up the bottle jack.  The link is connected with the bottle jack is used to rise the arm.  This arm connected to spring shaped is lowered down and it lifts the vehicle.  Here we are converting the rotary motion into linear motion for lifting the vehicle using the jack which is fixed in the bottom of the axles by means of a frame.  The motor is operated by </w:t>
      </w:r>
      <w:r w:rsidRPr="00A02D8C">
        <w:rPr>
          <w:rFonts w:cs="Times New Roman"/>
          <w:szCs w:val="24"/>
        </w:rPr>
        <w:lastRenderedPageBreak/>
        <w:t xml:space="preserve">control unit.  It gets power from the battery.  The four numbers of hydraulic jacks are arranged under the vehicle body.  One shaped is connected to the cam and moving shaped.  The link is used to provide the smooth operation during the up and down movement.  When we press the button on the remote the motor rotates.  When the cam rotates, the supporting shaped moves up which makes the return spring shaped to move down by touching the ground and lifts any of the wheels up according to the button pressed on the remote.  The wheels are grounded safely even after the wheel puncture on any fault in the vehicle.  The </w:t>
      </w:r>
      <w:r w:rsidR="00EE1889" w:rsidRPr="00A02D8C">
        <w:rPr>
          <w:rFonts w:cs="Times New Roman"/>
          <w:szCs w:val="24"/>
        </w:rPr>
        <w:t>mechanism</w:t>
      </w:r>
      <w:r w:rsidRPr="00A02D8C">
        <w:rPr>
          <w:rFonts w:cs="Times New Roman"/>
          <w:szCs w:val="24"/>
        </w:rPr>
        <w:t xml:space="preserve"> will be operated by automatically when the pressure sensor is fitted in the </w:t>
      </w:r>
      <w:proofErr w:type="spellStart"/>
      <w:r w:rsidR="00EE1889" w:rsidRPr="00A02D8C">
        <w:rPr>
          <w:rFonts w:cs="Times New Roman"/>
          <w:szCs w:val="24"/>
        </w:rPr>
        <w:t>tyre</w:t>
      </w:r>
      <w:proofErr w:type="spellEnd"/>
      <w:r w:rsidR="00EE1889" w:rsidRPr="00A02D8C">
        <w:rPr>
          <w:rFonts w:cs="Times New Roman"/>
          <w:szCs w:val="24"/>
        </w:rPr>
        <w:t>.</w:t>
      </w:r>
    </w:p>
    <w:p w:rsidR="00F00D1B" w:rsidRPr="00A02D8C" w:rsidRDefault="00F00D1B" w:rsidP="00A02D8C">
      <w:pPr>
        <w:pStyle w:val="Heading1"/>
        <w:spacing w:after="0" w:line="480" w:lineRule="auto"/>
        <w:jc w:val="both"/>
        <w:rPr>
          <w:rFonts w:cs="Times New Roman"/>
          <w:sz w:val="24"/>
          <w:szCs w:val="24"/>
        </w:rPr>
      </w:pPr>
      <w:bookmarkStart w:id="54" w:name="_Toc76050513"/>
      <w:r w:rsidRPr="00A02D8C">
        <w:rPr>
          <w:rFonts w:cs="Times New Roman"/>
          <w:sz w:val="24"/>
          <w:szCs w:val="24"/>
        </w:rPr>
        <w:t>3.1 Design calculation for hydraulic jack</w:t>
      </w:r>
      <w:bookmarkEnd w:id="54"/>
    </w:p>
    <w:p w:rsidR="00F00D1B" w:rsidRPr="00A02D8C" w:rsidRDefault="00F00D1B" w:rsidP="00A02D8C">
      <w:pPr>
        <w:spacing w:after="0" w:line="480" w:lineRule="auto"/>
        <w:rPr>
          <w:rFonts w:cs="Times New Roman"/>
          <w:szCs w:val="24"/>
        </w:rPr>
      </w:pPr>
      <w:r w:rsidRPr="00A02D8C">
        <w:rPr>
          <w:rFonts w:cs="Times New Roman"/>
          <w:szCs w:val="24"/>
        </w:rPr>
        <w:t>The weight in the lifted is 1000kg or 1000 N</w:t>
      </w:r>
    </w:p>
    <w:p w:rsidR="00F00D1B" w:rsidRPr="00A02D8C" w:rsidRDefault="00F00D1B" w:rsidP="00A02D8C">
      <w:pPr>
        <w:spacing w:after="0" w:line="480" w:lineRule="auto"/>
        <w:rPr>
          <w:rFonts w:cs="Times New Roman"/>
          <w:szCs w:val="24"/>
        </w:rPr>
      </w:pPr>
      <w:r w:rsidRPr="00A02D8C">
        <w:rPr>
          <w:rFonts w:cs="Times New Roman"/>
          <w:szCs w:val="24"/>
        </w:rPr>
        <w:t>Let us find the effort required by the human.</w:t>
      </w:r>
    </w:p>
    <w:p w:rsidR="00F00D1B" w:rsidRPr="00A02D8C" w:rsidRDefault="00F00D1B" w:rsidP="00A02D8C">
      <w:pPr>
        <w:spacing w:after="0" w:line="480" w:lineRule="auto"/>
        <w:rPr>
          <w:rFonts w:cs="Times New Roman"/>
          <w:szCs w:val="24"/>
        </w:rPr>
      </w:pPr>
      <w:r w:rsidRPr="00A02D8C">
        <w:rPr>
          <w:rFonts w:cs="Times New Roman"/>
          <w:szCs w:val="24"/>
        </w:rPr>
        <w:t>Formula</w:t>
      </w:r>
    </w:p>
    <w:p w:rsidR="00F00D1B" w:rsidRPr="00A02D8C" w:rsidRDefault="00F00D1B" w:rsidP="00A02D8C">
      <w:pPr>
        <w:spacing w:after="0" w:line="480" w:lineRule="auto"/>
        <w:rPr>
          <w:rFonts w:cs="Times New Roman"/>
          <w:szCs w:val="24"/>
        </w:rPr>
      </w:pPr>
    </w:p>
    <w:p w:rsidR="00F00D1B" w:rsidRPr="00A02D8C" w:rsidRDefault="00F00D1B" w:rsidP="00A02D8C">
      <w:pPr>
        <w:spacing w:after="0" w:line="480" w:lineRule="auto"/>
        <w:rPr>
          <w:rFonts w:cs="Times New Roman"/>
          <w:szCs w:val="24"/>
        </w:rPr>
      </w:pPr>
      <w:r w:rsidRPr="00A02D8C">
        <w:rPr>
          <w:rFonts w:cs="Times New Roman"/>
          <w:szCs w:val="24"/>
        </w:rPr>
        <w:t>F=PXA</w:t>
      </w:r>
    </w:p>
    <w:p w:rsidR="00F00D1B" w:rsidRPr="00A02D8C" w:rsidRDefault="00F00D1B" w:rsidP="00A02D8C">
      <w:pPr>
        <w:spacing w:after="0" w:line="480" w:lineRule="auto"/>
        <w:rPr>
          <w:rFonts w:cs="Times New Roman"/>
          <w:szCs w:val="24"/>
        </w:rPr>
      </w:pPr>
      <w:r w:rsidRPr="00A02D8C">
        <w:rPr>
          <w:rFonts w:cs="Times New Roman"/>
          <w:szCs w:val="24"/>
        </w:rPr>
        <w:t>1000=PX 11/4 x (50 x 10</w:t>
      </w:r>
      <w:r w:rsidRPr="00A02D8C">
        <w:rPr>
          <w:rFonts w:cs="Times New Roman"/>
          <w:szCs w:val="24"/>
          <w:vertAlign w:val="superscript"/>
        </w:rPr>
        <w:t>-3</w:t>
      </w:r>
      <w:r w:rsidRPr="00A02D8C">
        <w:rPr>
          <w:rFonts w:cs="Times New Roman"/>
          <w:szCs w:val="24"/>
        </w:rPr>
        <w:t>)</w:t>
      </w:r>
      <w:r w:rsidRPr="00A02D8C">
        <w:rPr>
          <w:rFonts w:cs="Times New Roman"/>
          <w:szCs w:val="24"/>
          <w:vertAlign w:val="superscript"/>
        </w:rPr>
        <w:t>2</w:t>
      </w:r>
    </w:p>
    <w:p w:rsidR="00F00D1B" w:rsidRPr="00A02D8C" w:rsidRDefault="00F00D1B" w:rsidP="00A02D8C">
      <w:pPr>
        <w:spacing w:after="0" w:line="480" w:lineRule="auto"/>
        <w:rPr>
          <w:rFonts w:cs="Times New Roman"/>
          <w:szCs w:val="24"/>
        </w:rPr>
      </w:pPr>
      <w:r w:rsidRPr="00A02D8C">
        <w:rPr>
          <w:rFonts w:cs="Times New Roman"/>
          <w:szCs w:val="24"/>
        </w:rPr>
        <w:t>P=1000x 4/11 (50 x 10</w:t>
      </w:r>
      <w:r w:rsidRPr="00A02D8C">
        <w:rPr>
          <w:rFonts w:cs="Times New Roman"/>
          <w:szCs w:val="24"/>
          <w:vertAlign w:val="superscript"/>
        </w:rPr>
        <w:t>-3</w:t>
      </w:r>
      <w:r w:rsidRPr="00A02D8C">
        <w:rPr>
          <w:rFonts w:cs="Times New Roman"/>
          <w:szCs w:val="24"/>
        </w:rPr>
        <w:t>)</w:t>
      </w:r>
      <w:r w:rsidRPr="00A02D8C">
        <w:rPr>
          <w:rFonts w:cs="Times New Roman"/>
          <w:szCs w:val="24"/>
          <w:vertAlign w:val="superscript"/>
        </w:rPr>
        <w:t>2</w:t>
      </w:r>
    </w:p>
    <w:p w:rsidR="00F00D1B" w:rsidRPr="00A02D8C" w:rsidRDefault="00F00D1B" w:rsidP="00A02D8C">
      <w:pPr>
        <w:spacing w:after="0" w:line="480" w:lineRule="auto"/>
        <w:rPr>
          <w:rFonts w:cs="Times New Roman"/>
          <w:szCs w:val="24"/>
        </w:rPr>
      </w:pPr>
      <w:r w:rsidRPr="00A02D8C">
        <w:rPr>
          <w:rFonts w:cs="Times New Roman"/>
          <w:szCs w:val="24"/>
        </w:rPr>
        <w:t>P=509.29 x 10</w:t>
      </w:r>
      <w:r w:rsidRPr="00A02D8C">
        <w:rPr>
          <w:rFonts w:cs="Times New Roman"/>
          <w:szCs w:val="24"/>
          <w:vertAlign w:val="superscript"/>
        </w:rPr>
        <w:t xml:space="preserve">-3 </w:t>
      </w:r>
      <w:r w:rsidRPr="00A02D8C">
        <w:rPr>
          <w:rFonts w:cs="Times New Roman"/>
          <w:szCs w:val="24"/>
        </w:rPr>
        <w:t>N/M</w:t>
      </w:r>
      <w:r w:rsidRPr="00A02D8C">
        <w:rPr>
          <w:rFonts w:cs="Times New Roman"/>
          <w:szCs w:val="24"/>
          <w:vertAlign w:val="superscript"/>
        </w:rPr>
        <w:t>2</w:t>
      </w:r>
    </w:p>
    <w:p w:rsidR="00F00D1B" w:rsidRPr="00A02D8C" w:rsidRDefault="00F00D1B" w:rsidP="00A02D8C">
      <w:pPr>
        <w:spacing w:after="0" w:line="480" w:lineRule="auto"/>
        <w:rPr>
          <w:rFonts w:cs="Times New Roman"/>
          <w:szCs w:val="24"/>
        </w:rPr>
      </w:pPr>
      <w:r w:rsidRPr="00A02D8C">
        <w:rPr>
          <w:rFonts w:cs="Times New Roman"/>
          <w:szCs w:val="24"/>
        </w:rPr>
        <w:t>Force required at the working piston</w:t>
      </w:r>
    </w:p>
    <w:p w:rsidR="00F00D1B" w:rsidRPr="00A02D8C" w:rsidRDefault="00F00D1B" w:rsidP="00A02D8C">
      <w:pPr>
        <w:spacing w:after="0" w:line="480" w:lineRule="auto"/>
        <w:rPr>
          <w:rFonts w:cs="Times New Roman"/>
          <w:szCs w:val="24"/>
        </w:rPr>
      </w:pPr>
      <w:r w:rsidRPr="00A02D8C">
        <w:rPr>
          <w:rFonts w:cs="Times New Roman"/>
          <w:szCs w:val="24"/>
        </w:rPr>
        <w:t>F=PXA</w:t>
      </w:r>
    </w:p>
    <w:p w:rsidR="00F00D1B" w:rsidRPr="00A02D8C" w:rsidRDefault="00F00D1B" w:rsidP="00A02D8C">
      <w:pPr>
        <w:spacing w:after="0" w:line="480" w:lineRule="auto"/>
        <w:rPr>
          <w:rFonts w:cs="Times New Roman"/>
          <w:szCs w:val="24"/>
        </w:rPr>
      </w:pPr>
      <w:r w:rsidRPr="00A02D8C">
        <w:rPr>
          <w:rFonts w:cs="Times New Roman"/>
          <w:szCs w:val="24"/>
        </w:rPr>
        <w:t>= 509.29 x 10</w:t>
      </w:r>
      <w:r w:rsidRPr="00A02D8C">
        <w:rPr>
          <w:rFonts w:cs="Times New Roman"/>
          <w:szCs w:val="24"/>
          <w:vertAlign w:val="superscript"/>
        </w:rPr>
        <w:t>3</w:t>
      </w:r>
      <w:r w:rsidRPr="00A02D8C">
        <w:rPr>
          <w:rFonts w:cs="Times New Roman"/>
          <w:szCs w:val="24"/>
        </w:rPr>
        <w:t xml:space="preserve"> x 11/4 (15x10</w:t>
      </w:r>
      <w:r w:rsidRPr="00A02D8C">
        <w:rPr>
          <w:rFonts w:cs="Times New Roman"/>
          <w:szCs w:val="24"/>
          <w:vertAlign w:val="superscript"/>
        </w:rPr>
        <w:t>-3</w:t>
      </w:r>
      <w:r w:rsidRPr="00A02D8C">
        <w:rPr>
          <w:rFonts w:cs="Times New Roman"/>
          <w:szCs w:val="24"/>
        </w:rPr>
        <w:t>)</w:t>
      </w:r>
      <w:r w:rsidRPr="00A02D8C">
        <w:rPr>
          <w:rFonts w:cs="Times New Roman"/>
          <w:szCs w:val="24"/>
          <w:vertAlign w:val="superscript"/>
        </w:rPr>
        <w:t>2</w:t>
      </w:r>
    </w:p>
    <w:p w:rsidR="00F00D1B" w:rsidRPr="00A02D8C" w:rsidRDefault="00F00D1B" w:rsidP="00A02D8C">
      <w:pPr>
        <w:spacing w:after="0" w:line="480" w:lineRule="auto"/>
        <w:rPr>
          <w:rFonts w:cs="Times New Roman"/>
          <w:szCs w:val="24"/>
        </w:rPr>
      </w:pPr>
      <w:r w:rsidRPr="00A02D8C">
        <w:rPr>
          <w:rFonts w:cs="Times New Roman"/>
          <w:szCs w:val="24"/>
        </w:rPr>
        <w:t>F= 90N=9KG</w:t>
      </w:r>
    </w:p>
    <w:p w:rsidR="00F00D1B" w:rsidRPr="00A02D8C" w:rsidRDefault="00F00D1B" w:rsidP="00A02D8C">
      <w:pPr>
        <w:spacing w:after="0" w:line="480" w:lineRule="auto"/>
        <w:rPr>
          <w:rFonts w:cs="Times New Roman"/>
          <w:szCs w:val="24"/>
        </w:rPr>
      </w:pPr>
      <w:r w:rsidRPr="00A02D8C">
        <w:rPr>
          <w:rFonts w:cs="Times New Roman"/>
          <w:szCs w:val="24"/>
        </w:rPr>
        <w:t>Therefore the force to be applied at the working piston is 90N/, which is 10 times lesser than the weight to be lifted.</w:t>
      </w:r>
    </w:p>
    <w:p w:rsidR="00EB3E47" w:rsidRPr="00A02D8C" w:rsidRDefault="00EB3E47" w:rsidP="00A02D8C">
      <w:pPr>
        <w:spacing w:after="0" w:line="480" w:lineRule="auto"/>
        <w:rPr>
          <w:rFonts w:cs="Times New Roman"/>
          <w:szCs w:val="24"/>
        </w:rPr>
      </w:pPr>
      <w:r w:rsidRPr="00A02D8C">
        <w:rPr>
          <w:rFonts w:cs="Times New Roman"/>
          <w:szCs w:val="24"/>
        </w:rPr>
        <w:lastRenderedPageBreak/>
        <w:t>Hydraulic bottle jack</w:t>
      </w:r>
    </w:p>
    <w:p w:rsidR="00EB3E47" w:rsidRPr="00A02D8C" w:rsidRDefault="00EB3E47" w:rsidP="00A02D8C">
      <w:pPr>
        <w:spacing w:after="0" w:line="480" w:lineRule="auto"/>
        <w:rPr>
          <w:rFonts w:cs="Times New Roman"/>
          <w:szCs w:val="24"/>
        </w:rPr>
      </w:pPr>
      <w:r w:rsidRPr="00A02D8C">
        <w:rPr>
          <w:rFonts w:cs="Times New Roman"/>
          <w:szCs w:val="24"/>
        </w:rPr>
        <w:t>Cam arrangement</w:t>
      </w:r>
    </w:p>
    <w:p w:rsidR="00EB3E47" w:rsidRPr="00A02D8C" w:rsidRDefault="00EB3E47" w:rsidP="00A02D8C">
      <w:pPr>
        <w:spacing w:after="0" w:line="480" w:lineRule="auto"/>
        <w:rPr>
          <w:rFonts w:cs="Times New Roman"/>
          <w:szCs w:val="24"/>
        </w:rPr>
      </w:pPr>
      <w:r w:rsidRPr="00A02D8C">
        <w:rPr>
          <w:rFonts w:cs="Times New Roman"/>
          <w:szCs w:val="24"/>
        </w:rPr>
        <w:t>Arm</w:t>
      </w:r>
    </w:p>
    <w:p w:rsidR="00EB3E47" w:rsidRPr="00A02D8C" w:rsidRDefault="00EB3E47" w:rsidP="00A02D8C">
      <w:pPr>
        <w:spacing w:after="0" w:line="480" w:lineRule="auto"/>
        <w:rPr>
          <w:rFonts w:cs="Times New Roman"/>
          <w:b/>
          <w:szCs w:val="24"/>
        </w:rPr>
      </w:pPr>
      <w:r w:rsidRPr="00A02D8C">
        <w:rPr>
          <w:rFonts w:cs="Times New Roman"/>
          <w:b/>
          <w:szCs w:val="24"/>
        </w:rPr>
        <w:t>Hydraulic bottle jack</w:t>
      </w:r>
    </w:p>
    <w:p w:rsidR="00EB3E47" w:rsidRPr="00A02D8C" w:rsidRDefault="00EB3E47" w:rsidP="00A02D8C">
      <w:pPr>
        <w:spacing w:after="0" w:line="480" w:lineRule="auto"/>
        <w:rPr>
          <w:rFonts w:cs="Times New Roman"/>
          <w:szCs w:val="24"/>
        </w:rPr>
      </w:pPr>
      <w:r w:rsidRPr="00A02D8C">
        <w:rPr>
          <w:rFonts w:cs="Times New Roman"/>
          <w:szCs w:val="24"/>
        </w:rPr>
        <w:t>The hydraulic bottle jack saddle extension raw cylinder handle sleeve handle assembly carry handle and release valve.  Pressure is applied to the handle assembly it is possible to get a lift or ram per stroke of the handle assembly.  The release valve is used to release the pressure inside the cylinder bottle jack are placed in a horizontal position.</w:t>
      </w:r>
    </w:p>
    <w:p w:rsidR="00F00D1B" w:rsidRPr="00A02D8C" w:rsidRDefault="00BF2CA6" w:rsidP="00A02D8C">
      <w:pPr>
        <w:spacing w:after="0" w:line="480" w:lineRule="auto"/>
        <w:rPr>
          <w:rFonts w:cs="Times New Roman"/>
          <w:szCs w:val="24"/>
        </w:rPr>
      </w:pPr>
      <w:r w:rsidRPr="00A02D8C">
        <w:rPr>
          <w:rFonts w:cs="Times New Roman"/>
          <w:szCs w:val="24"/>
        </w:rPr>
        <w:t xml:space="preserve">Bottle jacks are versatile </w:t>
      </w:r>
      <w:proofErr w:type="gramStart"/>
      <w:r w:rsidRPr="00A02D8C">
        <w:rPr>
          <w:rFonts w:cs="Times New Roman"/>
          <w:szCs w:val="24"/>
        </w:rPr>
        <w:t>because  the</w:t>
      </w:r>
      <w:proofErr w:type="gramEnd"/>
      <w:r w:rsidRPr="00A02D8C">
        <w:rPr>
          <w:rFonts w:cs="Times New Roman"/>
          <w:szCs w:val="24"/>
        </w:rPr>
        <w:t xml:space="preserve"> horizontal position makes it possible to place them in tight </w:t>
      </w:r>
      <w:r w:rsidR="005605C0" w:rsidRPr="00A02D8C">
        <w:rPr>
          <w:rFonts w:cs="Times New Roman"/>
          <w:szCs w:val="24"/>
        </w:rPr>
        <w:t xml:space="preserve">spots and provide good leverage.  The bottle jacks have proven useful in search and rescue missions following earthquake damage.  </w:t>
      </w:r>
      <w:proofErr w:type="gramStart"/>
      <w:r w:rsidR="005605C0" w:rsidRPr="00A02D8C">
        <w:rPr>
          <w:rFonts w:cs="Times New Roman"/>
          <w:szCs w:val="24"/>
        </w:rPr>
        <w:t>As  a</w:t>
      </w:r>
      <w:proofErr w:type="gramEnd"/>
      <w:r w:rsidR="005605C0" w:rsidRPr="00A02D8C">
        <w:rPr>
          <w:rFonts w:cs="Times New Roman"/>
          <w:szCs w:val="24"/>
        </w:rPr>
        <w:t xml:space="preserve"> result bottle jacks are standard equipment in fire houses for search and rescue teams.  They are also used for elevating, </w:t>
      </w:r>
      <w:r w:rsidR="00401F2D" w:rsidRPr="00A02D8C">
        <w:rPr>
          <w:rFonts w:cs="Times New Roman"/>
          <w:szCs w:val="24"/>
        </w:rPr>
        <w:t>thrusting, weighing or forcing requirements.  The base of bottle jacks is welded for strength. All models of bottle jacks are capable of working in erect, angled or horizontal positions.</w:t>
      </w:r>
    </w:p>
    <w:p w:rsidR="00401F2D" w:rsidRPr="00A02D8C" w:rsidRDefault="00401F2D" w:rsidP="00A02D8C">
      <w:pPr>
        <w:pStyle w:val="Heading1"/>
        <w:spacing w:after="0" w:line="480" w:lineRule="auto"/>
        <w:jc w:val="both"/>
        <w:rPr>
          <w:rFonts w:cs="Times New Roman"/>
          <w:sz w:val="24"/>
          <w:szCs w:val="24"/>
        </w:rPr>
      </w:pPr>
      <w:bookmarkStart w:id="55" w:name="_Toc76050514"/>
      <w:r w:rsidRPr="00A02D8C">
        <w:rPr>
          <w:rFonts w:cs="Times New Roman"/>
          <w:sz w:val="24"/>
          <w:szCs w:val="24"/>
        </w:rPr>
        <w:t>3.2.1 Steps to use and operate</w:t>
      </w:r>
      <w:bookmarkEnd w:id="55"/>
    </w:p>
    <w:p w:rsidR="00401F2D" w:rsidRPr="00A02D8C" w:rsidRDefault="00401F2D" w:rsidP="00A02D8C">
      <w:pPr>
        <w:spacing w:after="0" w:line="480" w:lineRule="auto"/>
        <w:ind w:left="720" w:hanging="720"/>
        <w:rPr>
          <w:rFonts w:cs="Times New Roman"/>
          <w:szCs w:val="24"/>
        </w:rPr>
      </w:pPr>
      <w:r w:rsidRPr="00A02D8C">
        <w:rPr>
          <w:rFonts w:cs="Times New Roman"/>
          <w:szCs w:val="24"/>
        </w:rPr>
        <w:t>1.</w:t>
      </w:r>
      <w:r w:rsidRPr="00A02D8C">
        <w:rPr>
          <w:rFonts w:cs="Times New Roman"/>
          <w:szCs w:val="24"/>
        </w:rPr>
        <w:tab/>
        <w:t>Before operating the jack you must purge its hydraulic circuit in order to eliminate any possible air in the system.</w:t>
      </w:r>
    </w:p>
    <w:p w:rsidR="00401F2D" w:rsidRPr="00A02D8C" w:rsidRDefault="00401F2D" w:rsidP="00A02D8C">
      <w:pPr>
        <w:spacing w:after="0" w:line="480" w:lineRule="auto"/>
        <w:ind w:left="720" w:hanging="720"/>
        <w:rPr>
          <w:rFonts w:cs="Times New Roman"/>
          <w:szCs w:val="24"/>
        </w:rPr>
      </w:pPr>
      <w:r w:rsidRPr="00A02D8C">
        <w:rPr>
          <w:rFonts w:cs="Times New Roman"/>
          <w:szCs w:val="24"/>
        </w:rPr>
        <w:t>2.</w:t>
      </w:r>
      <w:r w:rsidRPr="00A02D8C">
        <w:rPr>
          <w:rFonts w:cs="Times New Roman"/>
          <w:szCs w:val="24"/>
        </w:rPr>
        <w:tab/>
        <w:t>To purge the system open the release valve, turning it anticlockwise.  Then with the air of the lever operate the pump several times.</w:t>
      </w:r>
    </w:p>
    <w:p w:rsidR="00401F2D" w:rsidRPr="00A02D8C" w:rsidRDefault="00401F2D" w:rsidP="00A02D8C">
      <w:pPr>
        <w:spacing w:after="0" w:line="480" w:lineRule="auto"/>
        <w:rPr>
          <w:rFonts w:cs="Times New Roman"/>
          <w:szCs w:val="24"/>
        </w:rPr>
      </w:pPr>
      <w:r w:rsidRPr="00A02D8C">
        <w:rPr>
          <w:rFonts w:cs="Times New Roman"/>
          <w:szCs w:val="24"/>
        </w:rPr>
        <w:t>3.</w:t>
      </w:r>
      <w:r w:rsidRPr="00A02D8C">
        <w:rPr>
          <w:rFonts w:cs="Times New Roman"/>
          <w:szCs w:val="24"/>
        </w:rPr>
        <w:tab/>
        <w:t>Close the release valve with the lever in a clockwise direction until it is fully closed.</w:t>
      </w:r>
    </w:p>
    <w:p w:rsidR="00401F2D" w:rsidRPr="00A02D8C" w:rsidRDefault="00401F2D" w:rsidP="00A02D8C">
      <w:pPr>
        <w:spacing w:after="0" w:line="480" w:lineRule="auto"/>
        <w:rPr>
          <w:rFonts w:cs="Times New Roman"/>
          <w:szCs w:val="24"/>
        </w:rPr>
      </w:pPr>
      <w:r w:rsidRPr="00A02D8C">
        <w:rPr>
          <w:rFonts w:cs="Times New Roman"/>
          <w:szCs w:val="24"/>
        </w:rPr>
        <w:t>4.</w:t>
      </w:r>
      <w:r w:rsidRPr="00A02D8C">
        <w:rPr>
          <w:rFonts w:cs="Times New Roman"/>
          <w:szCs w:val="24"/>
        </w:rPr>
        <w:tab/>
        <w:t>The jack is set up for use.</w:t>
      </w:r>
    </w:p>
    <w:p w:rsidR="0056550B" w:rsidRPr="00A02D8C" w:rsidRDefault="00401F2D" w:rsidP="00A02D8C">
      <w:pPr>
        <w:spacing w:after="0" w:line="480" w:lineRule="auto"/>
        <w:rPr>
          <w:rFonts w:cs="Times New Roman"/>
          <w:szCs w:val="24"/>
        </w:rPr>
      </w:pPr>
      <w:r w:rsidRPr="00A02D8C">
        <w:rPr>
          <w:rFonts w:cs="Times New Roman"/>
          <w:szCs w:val="24"/>
        </w:rPr>
        <w:t>5.</w:t>
      </w:r>
      <w:r w:rsidRPr="00A02D8C">
        <w:rPr>
          <w:rFonts w:cs="Times New Roman"/>
          <w:szCs w:val="24"/>
        </w:rPr>
        <w:tab/>
        <w:t xml:space="preserve">To lower the jack turn the release valve vey </w:t>
      </w:r>
      <w:proofErr w:type="gramStart"/>
      <w:r w:rsidRPr="00A02D8C">
        <w:rPr>
          <w:rFonts w:cs="Times New Roman"/>
          <w:szCs w:val="24"/>
        </w:rPr>
        <w:t>tardily  in</w:t>
      </w:r>
      <w:proofErr w:type="gramEnd"/>
      <w:r w:rsidRPr="00A02D8C">
        <w:rPr>
          <w:rFonts w:cs="Times New Roman"/>
          <w:szCs w:val="24"/>
        </w:rPr>
        <w:t xml:space="preserve"> a counter clockwise direction.</w:t>
      </w:r>
    </w:p>
    <w:p w:rsidR="0056550B" w:rsidRPr="00A02D8C" w:rsidRDefault="00401F2D" w:rsidP="00A02D8C">
      <w:pPr>
        <w:spacing w:after="0" w:line="480" w:lineRule="auto"/>
        <w:ind w:left="720" w:hanging="720"/>
        <w:rPr>
          <w:rFonts w:cs="Times New Roman"/>
          <w:szCs w:val="24"/>
        </w:rPr>
      </w:pPr>
      <w:r w:rsidRPr="00A02D8C">
        <w:rPr>
          <w:rFonts w:cs="Times New Roman"/>
          <w:szCs w:val="24"/>
        </w:rPr>
        <w:lastRenderedPageBreak/>
        <w:t>6.</w:t>
      </w:r>
      <w:r w:rsidRPr="00A02D8C">
        <w:rPr>
          <w:rFonts w:cs="Times New Roman"/>
          <w:szCs w:val="24"/>
        </w:rPr>
        <w:tab/>
        <w:t>Always keep the jack in erect position, with the ram, extension screw and pump retracted after use.</w:t>
      </w:r>
    </w:p>
    <w:p w:rsidR="00401F2D" w:rsidRPr="00A02D8C" w:rsidRDefault="00401F2D" w:rsidP="00A02D8C">
      <w:pPr>
        <w:spacing w:after="0" w:line="480" w:lineRule="auto"/>
        <w:ind w:left="720" w:hanging="720"/>
        <w:rPr>
          <w:rFonts w:cs="Times New Roman"/>
          <w:szCs w:val="24"/>
        </w:rPr>
      </w:pPr>
      <w:r w:rsidRPr="00A02D8C">
        <w:rPr>
          <w:rFonts w:cs="Times New Roman"/>
          <w:szCs w:val="24"/>
        </w:rPr>
        <w:t>7.</w:t>
      </w:r>
      <w:r w:rsidRPr="00A02D8C">
        <w:rPr>
          <w:rFonts w:cs="Times New Roman"/>
          <w:szCs w:val="24"/>
        </w:rPr>
        <w:tab/>
        <w:t>If you require operating the jack, in a horizontal manner the pump should be located on the lower side of the jack.</w:t>
      </w:r>
    </w:p>
    <w:p w:rsidR="00401F2D" w:rsidRPr="00A02D8C" w:rsidRDefault="00401F2D" w:rsidP="00A02D8C">
      <w:pPr>
        <w:pStyle w:val="Heading1"/>
        <w:spacing w:after="0" w:line="480" w:lineRule="auto"/>
        <w:jc w:val="both"/>
        <w:rPr>
          <w:rFonts w:cs="Times New Roman"/>
          <w:sz w:val="24"/>
          <w:szCs w:val="24"/>
        </w:rPr>
      </w:pPr>
      <w:bookmarkStart w:id="56" w:name="_Toc76050515"/>
      <w:r w:rsidRPr="00A02D8C">
        <w:rPr>
          <w:rFonts w:cs="Times New Roman"/>
          <w:sz w:val="24"/>
          <w:szCs w:val="24"/>
        </w:rPr>
        <w:t>3.3 Return spring</w:t>
      </w:r>
      <w:bookmarkEnd w:id="56"/>
    </w:p>
    <w:p w:rsidR="00401F2D" w:rsidRPr="00A02D8C" w:rsidRDefault="00401F2D" w:rsidP="00A02D8C">
      <w:pPr>
        <w:spacing w:after="0" w:line="480" w:lineRule="auto"/>
        <w:rPr>
          <w:rFonts w:cs="Times New Roman"/>
          <w:szCs w:val="24"/>
        </w:rPr>
      </w:pPr>
      <w:r w:rsidRPr="00A02D8C">
        <w:rPr>
          <w:rFonts w:cs="Times New Roman"/>
          <w:szCs w:val="24"/>
        </w:rPr>
        <w:t xml:space="preserve">Springs are placed between the supporting shafts and return spring shaft.  It is used to reduce the return time of return spring shaft.  </w:t>
      </w:r>
      <w:proofErr w:type="gramStart"/>
      <w:r w:rsidRPr="00A02D8C">
        <w:rPr>
          <w:rFonts w:cs="Times New Roman"/>
          <w:szCs w:val="24"/>
        </w:rPr>
        <w:t>When the total extension of the hydraulic cylinder the spring fully compressed.</w:t>
      </w:r>
      <w:proofErr w:type="gramEnd"/>
      <w:r w:rsidRPr="00A02D8C">
        <w:rPr>
          <w:rFonts w:cs="Times New Roman"/>
          <w:szCs w:val="24"/>
        </w:rPr>
        <w:t xml:space="preserve">  When the wheel comes across </w:t>
      </w:r>
      <w:proofErr w:type="gramStart"/>
      <w:r w:rsidRPr="00A02D8C">
        <w:rPr>
          <w:rFonts w:cs="Times New Roman"/>
          <w:szCs w:val="24"/>
        </w:rPr>
        <w:t>a relegate</w:t>
      </w:r>
      <w:proofErr w:type="gramEnd"/>
      <w:r w:rsidRPr="00A02D8C">
        <w:rPr>
          <w:rFonts w:cs="Times New Roman"/>
          <w:szCs w:val="24"/>
        </w:rPr>
        <w:t xml:space="preserve"> on the road, it ascends and distracts the spring, thereby, towing </w:t>
      </w:r>
      <w:r w:rsidR="00677AEE" w:rsidRPr="00A02D8C">
        <w:rPr>
          <w:rFonts w:cs="Times New Roman"/>
          <w:szCs w:val="24"/>
        </w:rPr>
        <w:t>energy therein.  On discharging, due to the elasticity of the spring material, it bounces thereby expanding the stored energy. In this way the spring starts oscillate, with amplitude decreasing gradually on internal friction of the spring material and function of the suspension joints till oscillates die down.</w:t>
      </w:r>
    </w:p>
    <w:p w:rsidR="00677AEE" w:rsidRPr="00A02D8C" w:rsidRDefault="00677AEE" w:rsidP="00A02D8C">
      <w:pPr>
        <w:pStyle w:val="Heading1"/>
        <w:spacing w:after="0" w:line="480" w:lineRule="auto"/>
        <w:jc w:val="both"/>
        <w:rPr>
          <w:rFonts w:cs="Times New Roman"/>
          <w:sz w:val="24"/>
          <w:szCs w:val="24"/>
        </w:rPr>
      </w:pPr>
      <w:bookmarkStart w:id="57" w:name="_Toc76050516"/>
      <w:r w:rsidRPr="00A02D8C">
        <w:rPr>
          <w:rFonts w:cs="Times New Roman"/>
          <w:sz w:val="24"/>
          <w:szCs w:val="24"/>
        </w:rPr>
        <w:t>3.4 Cam</w:t>
      </w:r>
      <w:bookmarkEnd w:id="57"/>
    </w:p>
    <w:p w:rsidR="00677AEE" w:rsidRPr="00A02D8C" w:rsidRDefault="00677AEE" w:rsidP="00A02D8C">
      <w:pPr>
        <w:spacing w:after="0" w:line="480" w:lineRule="auto"/>
        <w:rPr>
          <w:rFonts w:cs="Times New Roman"/>
          <w:szCs w:val="24"/>
        </w:rPr>
      </w:pPr>
      <w:r w:rsidRPr="00A02D8C">
        <w:rPr>
          <w:rFonts w:cs="Times New Roman"/>
          <w:szCs w:val="24"/>
        </w:rPr>
        <w:t>A cam is projecting part of a rotating wheel a shift that strikes a lever at one or more points on its circular path.  The cam or crank is used to deliver impulse of an eccentric disc that produces a smooth reciprocating (back and forth) motion in the follower which is a lever making contact is with the hydraulic jack.  This cam or crank is connected with a slider mechanism that converts reciprocating motion to rotary motion.</w:t>
      </w:r>
    </w:p>
    <w:p w:rsidR="00677AEE" w:rsidRPr="00A02D8C" w:rsidRDefault="00677AEE" w:rsidP="00A02D8C">
      <w:pPr>
        <w:pStyle w:val="Heading1"/>
        <w:spacing w:after="0" w:line="480" w:lineRule="auto"/>
        <w:jc w:val="both"/>
        <w:rPr>
          <w:rFonts w:cs="Times New Roman"/>
          <w:sz w:val="24"/>
          <w:szCs w:val="24"/>
        </w:rPr>
      </w:pPr>
      <w:bookmarkStart w:id="58" w:name="_Toc76050517"/>
      <w:r w:rsidRPr="00A02D8C">
        <w:rPr>
          <w:rFonts w:cs="Times New Roman"/>
          <w:sz w:val="24"/>
          <w:szCs w:val="24"/>
        </w:rPr>
        <w:t>3.5 Motor</w:t>
      </w:r>
      <w:bookmarkEnd w:id="58"/>
    </w:p>
    <w:p w:rsidR="00677AEE" w:rsidRPr="00A02D8C" w:rsidRDefault="00677AEE" w:rsidP="00A02D8C">
      <w:pPr>
        <w:spacing w:after="0" w:line="480" w:lineRule="auto"/>
        <w:rPr>
          <w:rFonts w:cs="Times New Roman"/>
          <w:szCs w:val="24"/>
        </w:rPr>
      </w:pPr>
      <w:proofErr w:type="gramStart"/>
      <w:r w:rsidRPr="00A02D8C">
        <w:rPr>
          <w:rFonts w:cs="Times New Roman"/>
          <w:szCs w:val="24"/>
        </w:rPr>
        <w:t>A machine that convers direct current power into mechanical power is known as dc motor.</w:t>
      </w:r>
      <w:proofErr w:type="gramEnd"/>
      <w:r w:rsidRPr="00A02D8C">
        <w:rPr>
          <w:rFonts w:cs="Times New Roman"/>
          <w:szCs w:val="24"/>
        </w:rPr>
        <w:t xml:space="preserve">  Its generation is based on the principle that when a current carrying conductor is placed in a magnetic field, the conductor receives a mechanical force.</w:t>
      </w:r>
    </w:p>
    <w:p w:rsidR="00401F2D" w:rsidRPr="00A02D8C" w:rsidRDefault="00401F2D" w:rsidP="00A02D8C">
      <w:pPr>
        <w:spacing w:after="0" w:line="480" w:lineRule="auto"/>
        <w:rPr>
          <w:rFonts w:cs="Times New Roman"/>
          <w:szCs w:val="24"/>
        </w:rPr>
      </w:pPr>
    </w:p>
    <w:p w:rsidR="00E63CB3" w:rsidRPr="00A02D8C" w:rsidRDefault="00E63CB3" w:rsidP="00A02D8C">
      <w:pPr>
        <w:pStyle w:val="Heading1"/>
        <w:spacing w:after="0" w:line="480" w:lineRule="auto"/>
        <w:jc w:val="both"/>
        <w:rPr>
          <w:rFonts w:cs="Times New Roman"/>
          <w:sz w:val="24"/>
          <w:szCs w:val="24"/>
        </w:rPr>
      </w:pPr>
      <w:bookmarkStart w:id="59" w:name="_Toc20299101"/>
      <w:bookmarkStart w:id="60" w:name="_Toc56695884"/>
      <w:bookmarkStart w:id="61" w:name="_Toc76050518"/>
      <w:bookmarkStart w:id="62" w:name="_Toc521670363"/>
      <w:r w:rsidRPr="00A02D8C">
        <w:rPr>
          <w:rFonts w:cs="Times New Roman"/>
          <w:sz w:val="24"/>
          <w:szCs w:val="24"/>
        </w:rPr>
        <w:lastRenderedPageBreak/>
        <w:t>CHAPTER FOUR</w:t>
      </w:r>
      <w:bookmarkEnd w:id="59"/>
      <w:bookmarkEnd w:id="60"/>
      <w:bookmarkEnd w:id="61"/>
    </w:p>
    <w:p w:rsidR="00E5379E" w:rsidRPr="00A02D8C" w:rsidRDefault="002F2302" w:rsidP="00A02D8C">
      <w:pPr>
        <w:spacing w:after="0" w:line="480" w:lineRule="auto"/>
        <w:rPr>
          <w:rFonts w:cs="Times New Roman"/>
          <w:b/>
          <w:szCs w:val="24"/>
        </w:rPr>
      </w:pPr>
      <w:bookmarkStart w:id="63" w:name="_Toc20299104"/>
      <w:bookmarkEnd w:id="62"/>
      <w:r w:rsidRPr="00A02D8C">
        <w:rPr>
          <w:rFonts w:cs="Times New Roman"/>
          <w:b/>
          <w:szCs w:val="24"/>
        </w:rPr>
        <w:t>Choice of materials</w:t>
      </w:r>
    </w:p>
    <w:p w:rsidR="002F2302" w:rsidRPr="00A02D8C" w:rsidRDefault="002F2302" w:rsidP="00A02D8C">
      <w:pPr>
        <w:pStyle w:val="Heading1"/>
        <w:spacing w:after="0" w:line="480" w:lineRule="auto"/>
        <w:jc w:val="both"/>
        <w:rPr>
          <w:rFonts w:cs="Times New Roman"/>
          <w:sz w:val="24"/>
          <w:szCs w:val="24"/>
        </w:rPr>
      </w:pPr>
      <w:bookmarkStart w:id="64" w:name="_Toc76050519"/>
      <w:r w:rsidRPr="00A02D8C">
        <w:rPr>
          <w:rFonts w:cs="Times New Roman"/>
          <w:sz w:val="24"/>
          <w:szCs w:val="24"/>
        </w:rPr>
        <w:t>4.1 Properties</w:t>
      </w:r>
      <w:bookmarkEnd w:id="64"/>
    </w:p>
    <w:p w:rsidR="002F2302" w:rsidRPr="00A02D8C" w:rsidRDefault="002F2302" w:rsidP="00A02D8C">
      <w:pPr>
        <w:spacing w:after="0" w:line="480" w:lineRule="auto"/>
        <w:rPr>
          <w:rFonts w:cs="Times New Roman"/>
          <w:szCs w:val="24"/>
        </w:rPr>
      </w:pPr>
      <w:r w:rsidRPr="00A02D8C">
        <w:rPr>
          <w:rFonts w:cs="Times New Roman"/>
          <w:szCs w:val="24"/>
        </w:rPr>
        <w:t>The material selected must have the essential properties for the pr</w:t>
      </w:r>
      <w:r w:rsidR="004F0CE0" w:rsidRPr="00A02D8C">
        <w:rPr>
          <w:rFonts w:cs="Times New Roman"/>
          <w:szCs w:val="24"/>
        </w:rPr>
        <w:t>oposed application.  The various requirements to be quenched can be weight, surface finish, inflexibility, ability to withstand environment aggress from chemicals, service life, valuableness etc.  The following types of principle properties of materials resolutely affect their selection.</w:t>
      </w:r>
    </w:p>
    <w:p w:rsidR="004F0CE0" w:rsidRPr="00A02D8C" w:rsidRDefault="004F0CE0" w:rsidP="00A02D8C">
      <w:pPr>
        <w:pStyle w:val="ListParagraph"/>
        <w:numPr>
          <w:ilvl w:val="0"/>
          <w:numId w:val="35"/>
        </w:numPr>
        <w:spacing w:after="0" w:line="480" w:lineRule="auto"/>
        <w:rPr>
          <w:rFonts w:cs="Times New Roman"/>
          <w:szCs w:val="24"/>
        </w:rPr>
      </w:pPr>
      <w:r w:rsidRPr="00A02D8C">
        <w:rPr>
          <w:rFonts w:cs="Times New Roman"/>
          <w:szCs w:val="24"/>
        </w:rPr>
        <w:t>Physical</w:t>
      </w:r>
    </w:p>
    <w:p w:rsidR="004F0CE0" w:rsidRPr="00A02D8C" w:rsidRDefault="004F0CE0" w:rsidP="00A02D8C">
      <w:pPr>
        <w:pStyle w:val="ListParagraph"/>
        <w:numPr>
          <w:ilvl w:val="0"/>
          <w:numId w:val="35"/>
        </w:numPr>
        <w:spacing w:after="0" w:line="480" w:lineRule="auto"/>
        <w:rPr>
          <w:rFonts w:cs="Times New Roman"/>
          <w:szCs w:val="24"/>
        </w:rPr>
      </w:pPr>
      <w:r w:rsidRPr="00A02D8C">
        <w:rPr>
          <w:rFonts w:cs="Times New Roman"/>
          <w:szCs w:val="24"/>
        </w:rPr>
        <w:t>Mechanical</w:t>
      </w:r>
    </w:p>
    <w:p w:rsidR="004F0CE0" w:rsidRPr="00A02D8C" w:rsidRDefault="004F0CE0" w:rsidP="00A02D8C">
      <w:pPr>
        <w:pStyle w:val="ListParagraph"/>
        <w:numPr>
          <w:ilvl w:val="0"/>
          <w:numId w:val="35"/>
        </w:numPr>
        <w:spacing w:after="0" w:line="480" w:lineRule="auto"/>
        <w:rPr>
          <w:rFonts w:cs="Times New Roman"/>
          <w:szCs w:val="24"/>
        </w:rPr>
      </w:pPr>
      <w:r w:rsidRPr="00A02D8C">
        <w:rPr>
          <w:rFonts w:cs="Times New Roman"/>
          <w:szCs w:val="24"/>
        </w:rPr>
        <w:t>From manufacturing point of view</w:t>
      </w:r>
    </w:p>
    <w:p w:rsidR="004F0CE0" w:rsidRPr="00A02D8C" w:rsidRDefault="004F0CE0" w:rsidP="00A02D8C">
      <w:pPr>
        <w:pStyle w:val="ListParagraph"/>
        <w:numPr>
          <w:ilvl w:val="0"/>
          <w:numId w:val="35"/>
        </w:numPr>
        <w:spacing w:after="0" w:line="480" w:lineRule="auto"/>
        <w:rPr>
          <w:rFonts w:cs="Times New Roman"/>
          <w:szCs w:val="24"/>
        </w:rPr>
      </w:pPr>
      <w:r w:rsidRPr="00A02D8C">
        <w:rPr>
          <w:rFonts w:cs="Times New Roman"/>
          <w:szCs w:val="24"/>
        </w:rPr>
        <w:t>Chemical</w:t>
      </w:r>
    </w:p>
    <w:p w:rsidR="004F0CE0" w:rsidRPr="00A02D8C" w:rsidRDefault="004F0CE0" w:rsidP="00A02D8C">
      <w:pPr>
        <w:pStyle w:val="Heading1"/>
        <w:spacing w:after="0" w:line="480" w:lineRule="auto"/>
        <w:jc w:val="both"/>
        <w:rPr>
          <w:rFonts w:cs="Times New Roman"/>
          <w:sz w:val="24"/>
          <w:szCs w:val="24"/>
        </w:rPr>
      </w:pPr>
      <w:bookmarkStart w:id="65" w:name="_Toc76050520"/>
      <w:r w:rsidRPr="00A02D8C">
        <w:rPr>
          <w:rFonts w:cs="Times New Roman"/>
          <w:sz w:val="24"/>
          <w:szCs w:val="24"/>
        </w:rPr>
        <w:t>4.1.1 Physical properties</w:t>
      </w:r>
      <w:bookmarkEnd w:id="65"/>
      <w:r w:rsidRPr="00A02D8C">
        <w:rPr>
          <w:rFonts w:cs="Times New Roman"/>
          <w:sz w:val="24"/>
          <w:szCs w:val="24"/>
        </w:rPr>
        <w:t xml:space="preserve"> </w:t>
      </w:r>
    </w:p>
    <w:p w:rsidR="004F0CE0" w:rsidRPr="00A02D8C" w:rsidRDefault="004F0CE0" w:rsidP="00A02D8C">
      <w:pPr>
        <w:pStyle w:val="ListParagraph"/>
        <w:numPr>
          <w:ilvl w:val="0"/>
          <w:numId w:val="36"/>
        </w:numPr>
        <w:spacing w:after="0" w:line="480" w:lineRule="auto"/>
        <w:rPr>
          <w:rFonts w:cs="Times New Roman"/>
          <w:szCs w:val="24"/>
        </w:rPr>
      </w:pPr>
      <w:r w:rsidRPr="00A02D8C">
        <w:rPr>
          <w:rFonts w:cs="Times New Roman"/>
          <w:szCs w:val="24"/>
        </w:rPr>
        <w:t>Melting point</w:t>
      </w:r>
    </w:p>
    <w:p w:rsidR="004F0CE0" w:rsidRPr="00A02D8C" w:rsidRDefault="004F0CE0" w:rsidP="00A02D8C">
      <w:pPr>
        <w:pStyle w:val="ListParagraph"/>
        <w:numPr>
          <w:ilvl w:val="0"/>
          <w:numId w:val="36"/>
        </w:numPr>
        <w:spacing w:after="0" w:line="480" w:lineRule="auto"/>
        <w:rPr>
          <w:rFonts w:cs="Times New Roman"/>
          <w:szCs w:val="24"/>
        </w:rPr>
      </w:pPr>
      <w:r w:rsidRPr="00A02D8C">
        <w:rPr>
          <w:rFonts w:cs="Times New Roman"/>
          <w:szCs w:val="24"/>
        </w:rPr>
        <w:t>Thermal conductivity</w:t>
      </w:r>
    </w:p>
    <w:p w:rsidR="004F0CE0" w:rsidRPr="00A02D8C" w:rsidRDefault="004F0CE0" w:rsidP="00A02D8C">
      <w:pPr>
        <w:pStyle w:val="ListParagraph"/>
        <w:numPr>
          <w:ilvl w:val="0"/>
          <w:numId w:val="36"/>
        </w:numPr>
        <w:spacing w:after="0" w:line="480" w:lineRule="auto"/>
        <w:rPr>
          <w:rFonts w:cs="Times New Roman"/>
          <w:szCs w:val="24"/>
        </w:rPr>
      </w:pPr>
      <w:r w:rsidRPr="00A02D8C">
        <w:rPr>
          <w:rFonts w:cs="Times New Roman"/>
          <w:szCs w:val="24"/>
        </w:rPr>
        <w:t>Specific heat</w:t>
      </w:r>
    </w:p>
    <w:p w:rsidR="004F0CE0" w:rsidRPr="00A02D8C" w:rsidRDefault="004F0CE0" w:rsidP="00A02D8C">
      <w:pPr>
        <w:pStyle w:val="ListParagraph"/>
        <w:numPr>
          <w:ilvl w:val="0"/>
          <w:numId w:val="36"/>
        </w:numPr>
        <w:spacing w:after="0" w:line="480" w:lineRule="auto"/>
        <w:rPr>
          <w:rFonts w:cs="Times New Roman"/>
          <w:szCs w:val="24"/>
        </w:rPr>
      </w:pPr>
      <w:r w:rsidRPr="00A02D8C">
        <w:rPr>
          <w:rFonts w:cs="Times New Roman"/>
          <w:szCs w:val="24"/>
        </w:rPr>
        <w:t>Co-efficient of thermal expansion</w:t>
      </w:r>
    </w:p>
    <w:p w:rsidR="004F0CE0" w:rsidRPr="00A02D8C" w:rsidRDefault="004F0CE0" w:rsidP="00A02D8C">
      <w:pPr>
        <w:pStyle w:val="ListParagraph"/>
        <w:numPr>
          <w:ilvl w:val="0"/>
          <w:numId w:val="36"/>
        </w:numPr>
        <w:spacing w:after="0" w:line="480" w:lineRule="auto"/>
        <w:rPr>
          <w:rFonts w:cs="Times New Roman"/>
          <w:szCs w:val="24"/>
        </w:rPr>
      </w:pPr>
      <w:r w:rsidRPr="00A02D8C">
        <w:rPr>
          <w:rFonts w:cs="Times New Roman"/>
          <w:szCs w:val="24"/>
        </w:rPr>
        <w:t>Specific gravity</w:t>
      </w:r>
    </w:p>
    <w:p w:rsidR="004F0CE0" w:rsidRPr="00A02D8C" w:rsidRDefault="004F0CE0" w:rsidP="00A02D8C">
      <w:pPr>
        <w:pStyle w:val="ListParagraph"/>
        <w:numPr>
          <w:ilvl w:val="0"/>
          <w:numId w:val="36"/>
        </w:numPr>
        <w:spacing w:after="0" w:line="480" w:lineRule="auto"/>
        <w:rPr>
          <w:rFonts w:cs="Times New Roman"/>
          <w:szCs w:val="24"/>
        </w:rPr>
      </w:pPr>
      <w:r w:rsidRPr="00A02D8C">
        <w:rPr>
          <w:rFonts w:cs="Times New Roman"/>
          <w:szCs w:val="24"/>
        </w:rPr>
        <w:t>Electrical conductivity</w:t>
      </w:r>
    </w:p>
    <w:p w:rsidR="004F0CE0" w:rsidRPr="00A02D8C" w:rsidRDefault="004F0CE0" w:rsidP="00A02D8C">
      <w:pPr>
        <w:pStyle w:val="ListParagraph"/>
        <w:numPr>
          <w:ilvl w:val="0"/>
          <w:numId w:val="36"/>
        </w:numPr>
        <w:spacing w:after="0" w:line="480" w:lineRule="auto"/>
        <w:rPr>
          <w:rFonts w:cs="Times New Roman"/>
          <w:szCs w:val="24"/>
        </w:rPr>
      </w:pPr>
      <w:r w:rsidRPr="00A02D8C">
        <w:rPr>
          <w:rFonts w:cs="Times New Roman"/>
          <w:szCs w:val="24"/>
        </w:rPr>
        <w:t xml:space="preserve">Magnetic purposes </w:t>
      </w:r>
      <w:proofErr w:type="spellStart"/>
      <w:r w:rsidRPr="00A02D8C">
        <w:rPr>
          <w:rFonts w:cs="Times New Roman"/>
          <w:szCs w:val="24"/>
        </w:rPr>
        <w:t>etc</w:t>
      </w:r>
      <w:proofErr w:type="spellEnd"/>
    </w:p>
    <w:p w:rsidR="004F0CE0" w:rsidRPr="00A02D8C" w:rsidRDefault="004F0CE0" w:rsidP="00A02D8C">
      <w:pPr>
        <w:pStyle w:val="Heading1"/>
        <w:spacing w:after="0" w:line="480" w:lineRule="auto"/>
        <w:jc w:val="both"/>
        <w:rPr>
          <w:rFonts w:cs="Times New Roman"/>
          <w:sz w:val="24"/>
          <w:szCs w:val="24"/>
        </w:rPr>
      </w:pPr>
      <w:bookmarkStart w:id="66" w:name="_Toc76050521"/>
      <w:r w:rsidRPr="00A02D8C">
        <w:rPr>
          <w:rFonts w:cs="Times New Roman"/>
          <w:sz w:val="24"/>
          <w:szCs w:val="24"/>
        </w:rPr>
        <w:t>4.1.2 Mechanical properties</w:t>
      </w:r>
      <w:bookmarkEnd w:id="66"/>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 xml:space="preserve">Strength in </w:t>
      </w:r>
      <w:proofErr w:type="spellStart"/>
      <w:r w:rsidRPr="00A02D8C">
        <w:rPr>
          <w:rFonts w:cs="Times New Roman"/>
          <w:szCs w:val="24"/>
        </w:rPr>
        <w:t>tousile</w:t>
      </w:r>
      <w:proofErr w:type="spellEnd"/>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Compressive sheer</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Bending</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lastRenderedPageBreak/>
        <w:t>Torsion</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Buckling load</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Fatigue resistance</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Impact resistance</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Elastic limit</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Endurance limit</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Modules of elasticity</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Handiness</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Wear resistance</w:t>
      </w:r>
    </w:p>
    <w:p w:rsidR="004F0CE0" w:rsidRPr="00A02D8C" w:rsidRDefault="004F0CE0" w:rsidP="00A02D8C">
      <w:pPr>
        <w:pStyle w:val="ListParagraph"/>
        <w:numPr>
          <w:ilvl w:val="0"/>
          <w:numId w:val="37"/>
        </w:numPr>
        <w:spacing w:after="0" w:line="480" w:lineRule="auto"/>
        <w:rPr>
          <w:rFonts w:cs="Times New Roman"/>
          <w:szCs w:val="24"/>
        </w:rPr>
      </w:pPr>
      <w:r w:rsidRPr="00A02D8C">
        <w:rPr>
          <w:rFonts w:cs="Times New Roman"/>
          <w:szCs w:val="24"/>
        </w:rPr>
        <w:t>Sliding properties</w:t>
      </w:r>
    </w:p>
    <w:p w:rsidR="004F0CE0" w:rsidRPr="00A02D8C" w:rsidRDefault="004F0CE0" w:rsidP="00A02D8C">
      <w:pPr>
        <w:pStyle w:val="Heading1"/>
        <w:spacing w:after="0" w:line="480" w:lineRule="auto"/>
        <w:jc w:val="both"/>
        <w:rPr>
          <w:rFonts w:cs="Times New Roman"/>
          <w:sz w:val="24"/>
          <w:szCs w:val="24"/>
        </w:rPr>
      </w:pPr>
      <w:bookmarkStart w:id="67" w:name="_Toc76050522"/>
      <w:r w:rsidRPr="00A02D8C">
        <w:rPr>
          <w:rFonts w:cs="Times New Roman"/>
          <w:sz w:val="24"/>
          <w:szCs w:val="24"/>
        </w:rPr>
        <w:t>4.1.3 Manufacturing point of view</w:t>
      </w:r>
      <w:bookmarkEnd w:id="67"/>
    </w:p>
    <w:p w:rsidR="004F0CE0" w:rsidRPr="00A02D8C" w:rsidRDefault="004F0CE0" w:rsidP="00A02D8C">
      <w:pPr>
        <w:pStyle w:val="ListParagraph"/>
        <w:numPr>
          <w:ilvl w:val="0"/>
          <w:numId w:val="38"/>
        </w:numPr>
        <w:spacing w:after="0" w:line="480" w:lineRule="auto"/>
        <w:rPr>
          <w:rFonts w:cs="Times New Roman"/>
          <w:szCs w:val="24"/>
        </w:rPr>
      </w:pPr>
      <w:r w:rsidRPr="00A02D8C">
        <w:rPr>
          <w:rFonts w:cs="Times New Roman"/>
          <w:szCs w:val="24"/>
        </w:rPr>
        <w:t>Cast ability</w:t>
      </w:r>
    </w:p>
    <w:p w:rsidR="004F0CE0" w:rsidRPr="00A02D8C" w:rsidRDefault="004F0CE0" w:rsidP="00A02D8C">
      <w:pPr>
        <w:pStyle w:val="ListParagraph"/>
        <w:numPr>
          <w:ilvl w:val="0"/>
          <w:numId w:val="38"/>
        </w:numPr>
        <w:spacing w:after="0" w:line="480" w:lineRule="auto"/>
        <w:rPr>
          <w:rFonts w:cs="Times New Roman"/>
          <w:szCs w:val="24"/>
        </w:rPr>
      </w:pPr>
      <w:r w:rsidRPr="00A02D8C">
        <w:rPr>
          <w:rFonts w:cs="Times New Roman"/>
          <w:szCs w:val="24"/>
        </w:rPr>
        <w:t>Weld ability</w:t>
      </w:r>
    </w:p>
    <w:p w:rsidR="004F0CE0" w:rsidRPr="00A02D8C" w:rsidRDefault="004F0CE0" w:rsidP="00A02D8C">
      <w:pPr>
        <w:pStyle w:val="ListParagraph"/>
        <w:numPr>
          <w:ilvl w:val="0"/>
          <w:numId w:val="38"/>
        </w:numPr>
        <w:spacing w:after="0" w:line="480" w:lineRule="auto"/>
        <w:rPr>
          <w:rFonts w:cs="Times New Roman"/>
          <w:szCs w:val="24"/>
        </w:rPr>
      </w:pPr>
      <w:r w:rsidRPr="00A02D8C">
        <w:rPr>
          <w:rFonts w:cs="Times New Roman"/>
          <w:szCs w:val="24"/>
        </w:rPr>
        <w:t>Surface properties</w:t>
      </w:r>
    </w:p>
    <w:p w:rsidR="004F0CE0" w:rsidRPr="00A02D8C" w:rsidRDefault="004F0CE0" w:rsidP="00A02D8C">
      <w:pPr>
        <w:pStyle w:val="ListParagraph"/>
        <w:numPr>
          <w:ilvl w:val="0"/>
          <w:numId w:val="38"/>
        </w:numPr>
        <w:spacing w:after="0" w:line="480" w:lineRule="auto"/>
        <w:rPr>
          <w:rFonts w:cs="Times New Roman"/>
          <w:szCs w:val="24"/>
        </w:rPr>
      </w:pPr>
      <w:r w:rsidRPr="00A02D8C">
        <w:rPr>
          <w:rFonts w:cs="Times New Roman"/>
          <w:szCs w:val="24"/>
        </w:rPr>
        <w:t>Shrinkage</w:t>
      </w:r>
    </w:p>
    <w:p w:rsidR="004F0CE0" w:rsidRPr="00A02D8C" w:rsidRDefault="004F0CE0" w:rsidP="00A02D8C">
      <w:pPr>
        <w:pStyle w:val="ListParagraph"/>
        <w:numPr>
          <w:ilvl w:val="0"/>
          <w:numId w:val="38"/>
        </w:numPr>
        <w:spacing w:after="0" w:line="480" w:lineRule="auto"/>
        <w:rPr>
          <w:rFonts w:cs="Times New Roman"/>
          <w:szCs w:val="24"/>
        </w:rPr>
      </w:pPr>
      <w:r w:rsidRPr="00A02D8C">
        <w:rPr>
          <w:rFonts w:cs="Times New Roman"/>
          <w:szCs w:val="24"/>
        </w:rPr>
        <w:t>Deep drawing etc.</w:t>
      </w:r>
    </w:p>
    <w:p w:rsidR="004F0CE0" w:rsidRPr="00A02D8C" w:rsidRDefault="004F0CE0" w:rsidP="00A02D8C">
      <w:pPr>
        <w:pStyle w:val="Heading1"/>
        <w:spacing w:after="0" w:line="480" w:lineRule="auto"/>
        <w:jc w:val="both"/>
        <w:rPr>
          <w:rFonts w:cs="Times New Roman"/>
          <w:sz w:val="24"/>
          <w:szCs w:val="24"/>
        </w:rPr>
      </w:pPr>
      <w:bookmarkStart w:id="68" w:name="_Toc76050523"/>
      <w:r w:rsidRPr="00A02D8C">
        <w:rPr>
          <w:rFonts w:cs="Times New Roman"/>
          <w:sz w:val="24"/>
          <w:szCs w:val="24"/>
        </w:rPr>
        <w:t>4.2 manufacturing case</w:t>
      </w:r>
      <w:bookmarkEnd w:id="68"/>
    </w:p>
    <w:p w:rsidR="004F0CE0" w:rsidRPr="00A02D8C" w:rsidRDefault="004F0CE0" w:rsidP="00A02D8C">
      <w:pPr>
        <w:spacing w:after="0" w:line="480" w:lineRule="auto"/>
        <w:rPr>
          <w:rFonts w:cs="Times New Roman"/>
          <w:szCs w:val="24"/>
        </w:rPr>
      </w:pPr>
      <w:r w:rsidRPr="00A02D8C">
        <w:rPr>
          <w:rFonts w:cs="Times New Roman"/>
          <w:szCs w:val="24"/>
        </w:rPr>
        <w:t>Requirements of lowest possible manufacturing cost or surface qualities obtainable by the application of suitable coating substances may demand the use of special materials.</w:t>
      </w:r>
    </w:p>
    <w:p w:rsidR="004F0CE0" w:rsidRPr="00A02D8C" w:rsidRDefault="004F0CE0" w:rsidP="00A02D8C">
      <w:pPr>
        <w:pStyle w:val="Heading1"/>
        <w:spacing w:after="0" w:line="480" w:lineRule="auto"/>
        <w:jc w:val="both"/>
        <w:rPr>
          <w:rFonts w:cs="Times New Roman"/>
          <w:sz w:val="24"/>
          <w:szCs w:val="24"/>
        </w:rPr>
      </w:pPr>
      <w:bookmarkStart w:id="69" w:name="_Toc76050524"/>
      <w:r w:rsidRPr="00A02D8C">
        <w:rPr>
          <w:rFonts w:cs="Times New Roman"/>
          <w:sz w:val="24"/>
          <w:szCs w:val="24"/>
        </w:rPr>
        <w:t>4.3 Quality required</w:t>
      </w:r>
      <w:bookmarkEnd w:id="69"/>
    </w:p>
    <w:p w:rsidR="004F0CE0" w:rsidRPr="00A02D8C" w:rsidRDefault="004F0CE0" w:rsidP="00A02D8C">
      <w:pPr>
        <w:spacing w:after="0" w:line="480" w:lineRule="auto"/>
        <w:rPr>
          <w:rFonts w:cs="Times New Roman"/>
          <w:szCs w:val="24"/>
        </w:rPr>
      </w:pPr>
      <w:r w:rsidRPr="00A02D8C">
        <w:rPr>
          <w:rFonts w:cs="Times New Roman"/>
          <w:szCs w:val="24"/>
        </w:rPr>
        <w:t>This generally affects the manufacturing process in the end of material.  For example, it would never be desirable to go casting of a less number of components which can be fabricated much more economically by welding or hand forging steel.</w:t>
      </w:r>
    </w:p>
    <w:p w:rsidR="004F0CE0" w:rsidRPr="00A02D8C" w:rsidRDefault="001A0260" w:rsidP="00A02D8C">
      <w:pPr>
        <w:pStyle w:val="Heading1"/>
        <w:spacing w:after="0" w:line="480" w:lineRule="auto"/>
        <w:jc w:val="both"/>
        <w:rPr>
          <w:rFonts w:cs="Times New Roman"/>
          <w:sz w:val="24"/>
          <w:szCs w:val="24"/>
        </w:rPr>
      </w:pPr>
      <w:bookmarkStart w:id="70" w:name="_Toc76050525"/>
      <w:r w:rsidRPr="00A02D8C">
        <w:rPr>
          <w:rFonts w:cs="Times New Roman"/>
          <w:sz w:val="24"/>
          <w:szCs w:val="24"/>
        </w:rPr>
        <w:lastRenderedPageBreak/>
        <w:t>4.4 Availability of material</w:t>
      </w:r>
      <w:bookmarkEnd w:id="70"/>
    </w:p>
    <w:p w:rsidR="001A0260" w:rsidRPr="00A02D8C" w:rsidRDefault="001A0260" w:rsidP="00A02D8C">
      <w:pPr>
        <w:spacing w:after="0" w:line="480" w:lineRule="auto"/>
        <w:rPr>
          <w:rFonts w:cs="Times New Roman"/>
          <w:szCs w:val="24"/>
        </w:rPr>
      </w:pPr>
      <w:r w:rsidRPr="00A02D8C">
        <w:rPr>
          <w:rFonts w:cs="Times New Roman"/>
          <w:szCs w:val="24"/>
        </w:rPr>
        <w:t>Some material may be scarce supply.  If then becomes obligatory for the designer to use some other material which though may not be a perfect replacement for the material designed.</w:t>
      </w:r>
    </w:p>
    <w:p w:rsidR="001A0260" w:rsidRPr="00A02D8C" w:rsidRDefault="001A0260" w:rsidP="00A02D8C">
      <w:pPr>
        <w:pStyle w:val="Heading1"/>
        <w:spacing w:after="0" w:line="480" w:lineRule="auto"/>
        <w:jc w:val="both"/>
        <w:rPr>
          <w:rFonts w:cs="Times New Roman"/>
          <w:sz w:val="24"/>
          <w:szCs w:val="24"/>
        </w:rPr>
      </w:pPr>
      <w:bookmarkStart w:id="71" w:name="_Toc76050526"/>
      <w:r w:rsidRPr="00A02D8C">
        <w:rPr>
          <w:rFonts w:cs="Times New Roman"/>
          <w:sz w:val="24"/>
          <w:szCs w:val="24"/>
        </w:rPr>
        <w:t>4.5 Space consideration</w:t>
      </w:r>
      <w:bookmarkEnd w:id="71"/>
    </w:p>
    <w:p w:rsidR="001A0260" w:rsidRPr="00A02D8C" w:rsidRDefault="001A0260" w:rsidP="00A02D8C">
      <w:pPr>
        <w:spacing w:after="0" w:line="480" w:lineRule="auto"/>
        <w:rPr>
          <w:rFonts w:cs="Times New Roman"/>
          <w:szCs w:val="24"/>
        </w:rPr>
      </w:pPr>
      <w:r w:rsidRPr="00A02D8C">
        <w:rPr>
          <w:rFonts w:cs="Times New Roman"/>
          <w:szCs w:val="24"/>
        </w:rPr>
        <w:t>High strength materials have to be identified because the forces involved are high and space are restricted.</w:t>
      </w:r>
    </w:p>
    <w:p w:rsidR="001A0260" w:rsidRPr="00A02D8C" w:rsidRDefault="001A0260" w:rsidP="00A02D8C">
      <w:pPr>
        <w:pStyle w:val="Heading1"/>
        <w:spacing w:after="0" w:line="480" w:lineRule="auto"/>
        <w:jc w:val="both"/>
        <w:rPr>
          <w:rFonts w:cs="Times New Roman"/>
          <w:sz w:val="24"/>
          <w:szCs w:val="24"/>
        </w:rPr>
      </w:pPr>
      <w:bookmarkStart w:id="72" w:name="_Toc76050527"/>
      <w:r w:rsidRPr="00A02D8C">
        <w:rPr>
          <w:rFonts w:cs="Times New Roman"/>
          <w:sz w:val="24"/>
          <w:szCs w:val="24"/>
        </w:rPr>
        <w:t>4.6 Cost</w:t>
      </w:r>
      <w:bookmarkEnd w:id="72"/>
    </w:p>
    <w:p w:rsidR="001A0260" w:rsidRPr="00A02D8C" w:rsidRDefault="001A0260" w:rsidP="00A02D8C">
      <w:pPr>
        <w:spacing w:after="0" w:line="480" w:lineRule="auto"/>
        <w:rPr>
          <w:rFonts w:cs="Times New Roman"/>
          <w:szCs w:val="24"/>
        </w:rPr>
      </w:pPr>
      <w:r w:rsidRPr="00A02D8C">
        <w:rPr>
          <w:rFonts w:cs="Times New Roman"/>
          <w:szCs w:val="24"/>
        </w:rPr>
        <w:t xml:space="preserve">In selection of material the cost of material plays an importance part and should be considered.  </w:t>
      </w:r>
      <w:proofErr w:type="gramStart"/>
      <w:r w:rsidRPr="00A02D8C">
        <w:rPr>
          <w:rFonts w:cs="Times New Roman"/>
          <w:szCs w:val="24"/>
        </w:rPr>
        <w:t>factors</w:t>
      </w:r>
      <w:proofErr w:type="gramEnd"/>
      <w:r w:rsidRPr="00A02D8C">
        <w:rPr>
          <w:rFonts w:cs="Times New Roman"/>
          <w:szCs w:val="24"/>
        </w:rPr>
        <w:t xml:space="preserve"> like scrap utilization, appearance, and non –maintenance of the designed part are involved in the selection of proper materials.</w:t>
      </w:r>
    </w:p>
    <w:p w:rsidR="00E5379E" w:rsidRPr="00A02D8C" w:rsidRDefault="00E5379E" w:rsidP="00A02D8C">
      <w:pPr>
        <w:spacing w:after="0" w:line="480" w:lineRule="auto"/>
        <w:rPr>
          <w:rFonts w:cs="Times New Roman"/>
          <w:szCs w:val="24"/>
        </w:rPr>
      </w:pPr>
    </w:p>
    <w:p w:rsidR="00104878" w:rsidRPr="00A02D8C" w:rsidRDefault="00104878" w:rsidP="00A02D8C">
      <w:pPr>
        <w:spacing w:after="0" w:line="480" w:lineRule="auto"/>
        <w:rPr>
          <w:rFonts w:cs="Times New Roman"/>
          <w:szCs w:val="24"/>
        </w:rPr>
      </w:pPr>
    </w:p>
    <w:p w:rsidR="00104878" w:rsidRPr="00A02D8C" w:rsidRDefault="00104878" w:rsidP="00A02D8C">
      <w:pPr>
        <w:spacing w:after="0" w:line="480" w:lineRule="auto"/>
        <w:rPr>
          <w:rFonts w:cs="Times New Roman"/>
          <w:szCs w:val="24"/>
        </w:rPr>
      </w:pPr>
    </w:p>
    <w:p w:rsidR="00104878" w:rsidRPr="00A02D8C" w:rsidRDefault="00104878" w:rsidP="00A02D8C">
      <w:pPr>
        <w:spacing w:after="0" w:line="480" w:lineRule="auto"/>
        <w:rPr>
          <w:rFonts w:cs="Times New Roman"/>
          <w:szCs w:val="24"/>
        </w:rPr>
      </w:pPr>
    </w:p>
    <w:p w:rsidR="00104878" w:rsidRPr="00A02D8C" w:rsidRDefault="00104878" w:rsidP="00A02D8C">
      <w:pPr>
        <w:spacing w:after="0" w:line="480" w:lineRule="auto"/>
        <w:rPr>
          <w:rFonts w:cs="Times New Roman"/>
          <w:szCs w:val="24"/>
        </w:rPr>
      </w:pPr>
    </w:p>
    <w:p w:rsidR="00104878" w:rsidRPr="00A02D8C" w:rsidRDefault="00104878" w:rsidP="00A02D8C">
      <w:pPr>
        <w:spacing w:after="0" w:line="480" w:lineRule="auto"/>
        <w:rPr>
          <w:rFonts w:cs="Times New Roman"/>
          <w:szCs w:val="24"/>
        </w:rPr>
      </w:pPr>
    </w:p>
    <w:p w:rsidR="00104878" w:rsidRPr="00A02D8C" w:rsidRDefault="00104878" w:rsidP="00A02D8C">
      <w:pPr>
        <w:spacing w:after="0" w:line="480" w:lineRule="auto"/>
        <w:rPr>
          <w:rFonts w:cs="Times New Roman"/>
          <w:szCs w:val="24"/>
        </w:rPr>
      </w:pPr>
    </w:p>
    <w:p w:rsidR="00104878" w:rsidRPr="00A02D8C" w:rsidRDefault="00104878" w:rsidP="00A02D8C">
      <w:pPr>
        <w:spacing w:after="0" w:line="480" w:lineRule="auto"/>
        <w:rPr>
          <w:rFonts w:cs="Times New Roman"/>
          <w:szCs w:val="24"/>
        </w:rPr>
      </w:pPr>
    </w:p>
    <w:p w:rsidR="00104878" w:rsidRPr="00A02D8C" w:rsidRDefault="00104878" w:rsidP="00A02D8C">
      <w:pPr>
        <w:spacing w:after="0" w:line="480" w:lineRule="auto"/>
        <w:rPr>
          <w:rFonts w:cs="Times New Roman"/>
          <w:szCs w:val="24"/>
        </w:rPr>
      </w:pPr>
    </w:p>
    <w:p w:rsidR="00104878" w:rsidRPr="00A02D8C" w:rsidRDefault="00104878" w:rsidP="00A02D8C">
      <w:pPr>
        <w:spacing w:after="0" w:line="480" w:lineRule="auto"/>
        <w:rPr>
          <w:rFonts w:cs="Times New Roman"/>
          <w:szCs w:val="24"/>
        </w:rPr>
      </w:pPr>
    </w:p>
    <w:p w:rsidR="00104878" w:rsidRPr="00A02D8C" w:rsidRDefault="00104878" w:rsidP="00A02D8C">
      <w:pPr>
        <w:spacing w:after="0" w:line="480" w:lineRule="auto"/>
        <w:rPr>
          <w:rFonts w:cs="Times New Roman"/>
          <w:szCs w:val="24"/>
        </w:rPr>
      </w:pPr>
    </w:p>
    <w:p w:rsidR="00E5379E" w:rsidRPr="00A02D8C" w:rsidRDefault="00E5379E" w:rsidP="00A02D8C">
      <w:pPr>
        <w:spacing w:after="0" w:line="480" w:lineRule="auto"/>
        <w:rPr>
          <w:rFonts w:cs="Times New Roman"/>
          <w:szCs w:val="24"/>
        </w:rPr>
      </w:pPr>
    </w:p>
    <w:p w:rsidR="00E5379E" w:rsidRPr="00A02D8C" w:rsidRDefault="00E5379E" w:rsidP="00A02D8C">
      <w:pPr>
        <w:spacing w:after="0" w:line="480" w:lineRule="auto"/>
        <w:rPr>
          <w:rFonts w:cs="Times New Roman"/>
          <w:szCs w:val="24"/>
        </w:rPr>
      </w:pPr>
    </w:p>
    <w:p w:rsidR="00E63CB3" w:rsidRPr="00A02D8C" w:rsidRDefault="00E63CB3" w:rsidP="00A02D8C">
      <w:pPr>
        <w:pStyle w:val="Heading1"/>
        <w:spacing w:after="0" w:line="480" w:lineRule="auto"/>
        <w:jc w:val="both"/>
        <w:rPr>
          <w:rFonts w:cs="Times New Roman"/>
          <w:sz w:val="24"/>
          <w:szCs w:val="24"/>
        </w:rPr>
      </w:pPr>
      <w:bookmarkStart w:id="73" w:name="_Toc56695886"/>
      <w:bookmarkStart w:id="74" w:name="_Toc76050528"/>
      <w:r w:rsidRPr="00A02D8C">
        <w:rPr>
          <w:rFonts w:cs="Times New Roman"/>
          <w:sz w:val="24"/>
          <w:szCs w:val="24"/>
        </w:rPr>
        <w:lastRenderedPageBreak/>
        <w:t>CHAPTER FIVE</w:t>
      </w:r>
      <w:bookmarkEnd w:id="63"/>
      <w:bookmarkEnd w:id="73"/>
      <w:bookmarkEnd w:id="74"/>
    </w:p>
    <w:p w:rsidR="004A2D86" w:rsidRPr="00A02D8C" w:rsidRDefault="004A2D86" w:rsidP="00A02D8C">
      <w:pPr>
        <w:pStyle w:val="Heading1"/>
        <w:spacing w:after="0" w:line="480" w:lineRule="auto"/>
        <w:jc w:val="both"/>
        <w:rPr>
          <w:rFonts w:cs="Times New Roman"/>
          <w:sz w:val="24"/>
          <w:szCs w:val="24"/>
        </w:rPr>
      </w:pPr>
      <w:bookmarkStart w:id="75" w:name="_Toc76050529"/>
      <w:r w:rsidRPr="00A02D8C">
        <w:rPr>
          <w:rFonts w:cs="Times New Roman"/>
          <w:sz w:val="24"/>
          <w:szCs w:val="24"/>
        </w:rPr>
        <w:t>5.0 Results and conclusion</w:t>
      </w:r>
      <w:bookmarkEnd w:id="75"/>
    </w:p>
    <w:p w:rsidR="004A2D86" w:rsidRPr="00A02D8C" w:rsidRDefault="004A2D86" w:rsidP="00A02D8C">
      <w:pPr>
        <w:pStyle w:val="Heading1"/>
        <w:spacing w:after="0" w:line="480" w:lineRule="auto"/>
        <w:jc w:val="both"/>
        <w:rPr>
          <w:rFonts w:cs="Times New Roman"/>
          <w:sz w:val="24"/>
          <w:szCs w:val="24"/>
        </w:rPr>
      </w:pPr>
      <w:bookmarkStart w:id="76" w:name="_Toc76050530"/>
      <w:r w:rsidRPr="00A02D8C">
        <w:rPr>
          <w:rFonts w:cs="Times New Roman"/>
          <w:sz w:val="24"/>
          <w:szCs w:val="24"/>
        </w:rPr>
        <w:t>5.1 Parameter measured</w:t>
      </w:r>
      <w:bookmarkEnd w:id="76"/>
    </w:p>
    <w:tbl>
      <w:tblPr>
        <w:tblStyle w:val="TableGrid"/>
        <w:tblW w:w="0" w:type="auto"/>
        <w:tblLook w:val="04A0" w:firstRow="1" w:lastRow="0" w:firstColumn="1" w:lastColumn="0" w:noHBand="0" w:noVBand="1"/>
      </w:tblPr>
      <w:tblGrid>
        <w:gridCol w:w="4788"/>
        <w:gridCol w:w="4788"/>
      </w:tblGrid>
      <w:tr w:rsidR="0005177E" w:rsidRPr="00A02D8C" w:rsidTr="004A2D86">
        <w:tc>
          <w:tcPr>
            <w:tcW w:w="4788" w:type="dxa"/>
          </w:tcPr>
          <w:p w:rsidR="004A2D86" w:rsidRPr="00A02D8C" w:rsidRDefault="004A2D86" w:rsidP="00A02D8C">
            <w:pPr>
              <w:spacing w:line="480" w:lineRule="auto"/>
              <w:rPr>
                <w:rFonts w:cs="Times New Roman"/>
                <w:szCs w:val="24"/>
              </w:rPr>
            </w:pPr>
            <w:r w:rsidRPr="00A02D8C">
              <w:rPr>
                <w:rFonts w:cs="Times New Roman"/>
                <w:szCs w:val="24"/>
              </w:rPr>
              <w:t>Lift capacity (tons)</w:t>
            </w:r>
          </w:p>
        </w:tc>
        <w:tc>
          <w:tcPr>
            <w:tcW w:w="4788" w:type="dxa"/>
          </w:tcPr>
          <w:p w:rsidR="004A2D86" w:rsidRPr="00A02D8C" w:rsidRDefault="004A2D86" w:rsidP="00A02D8C">
            <w:pPr>
              <w:spacing w:line="480" w:lineRule="auto"/>
              <w:rPr>
                <w:rFonts w:cs="Times New Roman"/>
                <w:szCs w:val="24"/>
              </w:rPr>
            </w:pPr>
            <w:r w:rsidRPr="00A02D8C">
              <w:rPr>
                <w:rFonts w:cs="Times New Roman"/>
                <w:szCs w:val="24"/>
              </w:rPr>
              <w:t>2</w:t>
            </w:r>
          </w:p>
        </w:tc>
      </w:tr>
      <w:tr w:rsidR="0005177E" w:rsidRPr="00A02D8C" w:rsidTr="004A2D86">
        <w:tc>
          <w:tcPr>
            <w:tcW w:w="4788" w:type="dxa"/>
          </w:tcPr>
          <w:p w:rsidR="004A2D86" w:rsidRPr="00A02D8C" w:rsidRDefault="004A2D86" w:rsidP="00A02D8C">
            <w:pPr>
              <w:spacing w:line="480" w:lineRule="auto"/>
              <w:rPr>
                <w:rFonts w:cs="Times New Roman"/>
                <w:szCs w:val="24"/>
              </w:rPr>
            </w:pPr>
            <w:r w:rsidRPr="00A02D8C">
              <w:rPr>
                <w:rFonts w:cs="Times New Roman"/>
                <w:szCs w:val="24"/>
              </w:rPr>
              <w:t>Min. Lift weight (in)</w:t>
            </w:r>
          </w:p>
        </w:tc>
        <w:tc>
          <w:tcPr>
            <w:tcW w:w="4788" w:type="dxa"/>
          </w:tcPr>
          <w:p w:rsidR="004A2D86" w:rsidRPr="00A02D8C" w:rsidRDefault="004A2D86" w:rsidP="00A02D8C">
            <w:pPr>
              <w:spacing w:line="480" w:lineRule="auto"/>
              <w:rPr>
                <w:rFonts w:cs="Times New Roman"/>
                <w:szCs w:val="24"/>
              </w:rPr>
            </w:pPr>
            <w:r w:rsidRPr="00A02D8C">
              <w:rPr>
                <w:rFonts w:cs="Times New Roman"/>
                <w:szCs w:val="24"/>
              </w:rPr>
              <w:t>7</w:t>
            </w:r>
          </w:p>
        </w:tc>
      </w:tr>
      <w:tr w:rsidR="0005177E" w:rsidRPr="00A02D8C" w:rsidTr="004A2D86">
        <w:tc>
          <w:tcPr>
            <w:tcW w:w="4788" w:type="dxa"/>
          </w:tcPr>
          <w:p w:rsidR="004A2D86" w:rsidRPr="00A02D8C" w:rsidRDefault="004A2D86" w:rsidP="00A02D8C">
            <w:pPr>
              <w:spacing w:line="480" w:lineRule="auto"/>
              <w:rPr>
                <w:rFonts w:cs="Times New Roman"/>
                <w:szCs w:val="24"/>
              </w:rPr>
            </w:pPr>
            <w:r w:rsidRPr="00A02D8C">
              <w:rPr>
                <w:rFonts w:cs="Times New Roman"/>
                <w:szCs w:val="24"/>
              </w:rPr>
              <w:t>Max. Lift weight (in)</w:t>
            </w:r>
          </w:p>
        </w:tc>
        <w:tc>
          <w:tcPr>
            <w:tcW w:w="4788" w:type="dxa"/>
          </w:tcPr>
          <w:p w:rsidR="004A2D86" w:rsidRPr="00A02D8C" w:rsidRDefault="004A2D86" w:rsidP="00A02D8C">
            <w:pPr>
              <w:spacing w:line="480" w:lineRule="auto"/>
              <w:rPr>
                <w:rFonts w:cs="Times New Roman"/>
                <w:szCs w:val="24"/>
              </w:rPr>
            </w:pPr>
            <w:r w:rsidRPr="00A02D8C">
              <w:rPr>
                <w:rFonts w:cs="Times New Roman"/>
                <w:szCs w:val="24"/>
              </w:rPr>
              <w:t xml:space="preserve">11 ½ </w:t>
            </w:r>
          </w:p>
        </w:tc>
      </w:tr>
      <w:tr w:rsidR="0005177E" w:rsidRPr="00A02D8C" w:rsidTr="004A2D86">
        <w:tc>
          <w:tcPr>
            <w:tcW w:w="4788" w:type="dxa"/>
          </w:tcPr>
          <w:p w:rsidR="004A2D86" w:rsidRPr="00A02D8C" w:rsidRDefault="004A2D86" w:rsidP="00A02D8C">
            <w:pPr>
              <w:spacing w:line="480" w:lineRule="auto"/>
              <w:rPr>
                <w:rFonts w:cs="Times New Roman"/>
                <w:szCs w:val="24"/>
              </w:rPr>
            </w:pPr>
            <w:r w:rsidRPr="00A02D8C">
              <w:rPr>
                <w:rFonts w:cs="Times New Roman"/>
                <w:szCs w:val="24"/>
              </w:rPr>
              <w:t>Ram Travel (in</w:t>
            </w:r>
          </w:p>
        </w:tc>
        <w:tc>
          <w:tcPr>
            <w:tcW w:w="4788" w:type="dxa"/>
          </w:tcPr>
          <w:p w:rsidR="004A2D86" w:rsidRPr="00A02D8C" w:rsidRDefault="004A2D86" w:rsidP="00A02D8C">
            <w:pPr>
              <w:spacing w:line="480" w:lineRule="auto"/>
              <w:rPr>
                <w:rFonts w:cs="Times New Roman"/>
                <w:szCs w:val="24"/>
              </w:rPr>
            </w:pPr>
            <w:r w:rsidRPr="00A02D8C">
              <w:rPr>
                <w:rFonts w:cs="Times New Roman"/>
                <w:szCs w:val="24"/>
              </w:rPr>
              <w:t xml:space="preserve">4 ½ </w:t>
            </w:r>
          </w:p>
        </w:tc>
      </w:tr>
      <w:tr w:rsidR="0005177E" w:rsidRPr="00A02D8C" w:rsidTr="004A2D86">
        <w:tc>
          <w:tcPr>
            <w:tcW w:w="4788" w:type="dxa"/>
          </w:tcPr>
          <w:p w:rsidR="004A2D86" w:rsidRPr="00A02D8C" w:rsidRDefault="004A2D86" w:rsidP="00A02D8C">
            <w:pPr>
              <w:spacing w:line="480" w:lineRule="auto"/>
              <w:rPr>
                <w:rFonts w:cs="Times New Roman"/>
                <w:szCs w:val="24"/>
              </w:rPr>
            </w:pPr>
            <w:r w:rsidRPr="00A02D8C">
              <w:rPr>
                <w:rFonts w:cs="Times New Roman"/>
                <w:szCs w:val="24"/>
              </w:rPr>
              <w:t>Screw Top Adjustment (in)</w:t>
            </w:r>
          </w:p>
        </w:tc>
        <w:tc>
          <w:tcPr>
            <w:tcW w:w="4788" w:type="dxa"/>
          </w:tcPr>
          <w:p w:rsidR="004A2D86" w:rsidRPr="00A02D8C" w:rsidRDefault="004A2D86" w:rsidP="00A02D8C">
            <w:pPr>
              <w:spacing w:line="480" w:lineRule="auto"/>
              <w:rPr>
                <w:rFonts w:cs="Times New Roman"/>
                <w:szCs w:val="24"/>
              </w:rPr>
            </w:pPr>
            <w:r w:rsidRPr="00A02D8C">
              <w:rPr>
                <w:rFonts w:cs="Times New Roman"/>
                <w:szCs w:val="24"/>
              </w:rPr>
              <w:t xml:space="preserve">1 ¾ </w:t>
            </w:r>
          </w:p>
        </w:tc>
      </w:tr>
      <w:tr w:rsidR="0005177E" w:rsidRPr="00A02D8C" w:rsidTr="004A2D86">
        <w:tc>
          <w:tcPr>
            <w:tcW w:w="4788" w:type="dxa"/>
          </w:tcPr>
          <w:p w:rsidR="004A2D86" w:rsidRPr="00A02D8C" w:rsidRDefault="004A2D86" w:rsidP="00A02D8C">
            <w:pPr>
              <w:spacing w:line="480" w:lineRule="auto"/>
              <w:rPr>
                <w:rFonts w:cs="Times New Roman"/>
                <w:szCs w:val="24"/>
              </w:rPr>
            </w:pPr>
            <w:r w:rsidRPr="00A02D8C">
              <w:rPr>
                <w:rFonts w:cs="Times New Roman"/>
                <w:szCs w:val="24"/>
              </w:rPr>
              <w:t>Operator</w:t>
            </w:r>
          </w:p>
        </w:tc>
        <w:tc>
          <w:tcPr>
            <w:tcW w:w="4788" w:type="dxa"/>
          </w:tcPr>
          <w:p w:rsidR="004A2D86" w:rsidRPr="00A02D8C" w:rsidRDefault="004A2D86" w:rsidP="00A02D8C">
            <w:pPr>
              <w:spacing w:line="480" w:lineRule="auto"/>
              <w:rPr>
                <w:rFonts w:cs="Times New Roman"/>
                <w:szCs w:val="24"/>
              </w:rPr>
            </w:pPr>
            <w:r w:rsidRPr="00A02D8C">
              <w:rPr>
                <w:rFonts w:cs="Times New Roman"/>
                <w:szCs w:val="24"/>
              </w:rPr>
              <w:t>Manual</w:t>
            </w:r>
          </w:p>
        </w:tc>
      </w:tr>
      <w:tr w:rsidR="0005177E" w:rsidRPr="00A02D8C" w:rsidTr="004A2D86">
        <w:tc>
          <w:tcPr>
            <w:tcW w:w="4788" w:type="dxa"/>
          </w:tcPr>
          <w:p w:rsidR="004A2D86" w:rsidRPr="00A02D8C" w:rsidRDefault="004A2D86" w:rsidP="00A02D8C">
            <w:pPr>
              <w:spacing w:line="480" w:lineRule="auto"/>
              <w:rPr>
                <w:rFonts w:cs="Times New Roman"/>
                <w:szCs w:val="24"/>
              </w:rPr>
            </w:pPr>
            <w:r w:rsidRPr="00A02D8C">
              <w:rPr>
                <w:rFonts w:cs="Times New Roman"/>
                <w:szCs w:val="24"/>
              </w:rPr>
              <w:t>Handle included</w:t>
            </w:r>
          </w:p>
        </w:tc>
        <w:tc>
          <w:tcPr>
            <w:tcW w:w="4788" w:type="dxa"/>
          </w:tcPr>
          <w:p w:rsidR="004A2D86" w:rsidRPr="00A02D8C" w:rsidRDefault="004A2D86" w:rsidP="00A02D8C">
            <w:pPr>
              <w:spacing w:line="480" w:lineRule="auto"/>
              <w:rPr>
                <w:rFonts w:cs="Times New Roman"/>
                <w:szCs w:val="24"/>
              </w:rPr>
            </w:pPr>
            <w:r w:rsidRPr="00A02D8C">
              <w:rPr>
                <w:rFonts w:cs="Times New Roman"/>
                <w:szCs w:val="24"/>
              </w:rPr>
              <w:t>yes</w:t>
            </w:r>
          </w:p>
        </w:tc>
      </w:tr>
      <w:tr w:rsidR="0005177E" w:rsidRPr="00A02D8C" w:rsidTr="004A2D86">
        <w:tc>
          <w:tcPr>
            <w:tcW w:w="4788" w:type="dxa"/>
          </w:tcPr>
          <w:p w:rsidR="004A2D86" w:rsidRPr="00A02D8C" w:rsidRDefault="004A2D86" w:rsidP="00A02D8C">
            <w:pPr>
              <w:spacing w:line="480" w:lineRule="auto"/>
              <w:rPr>
                <w:rFonts w:cs="Times New Roman"/>
                <w:szCs w:val="24"/>
              </w:rPr>
            </w:pPr>
            <w:r w:rsidRPr="00A02D8C">
              <w:rPr>
                <w:rFonts w:cs="Times New Roman"/>
                <w:szCs w:val="24"/>
              </w:rPr>
              <w:t xml:space="preserve">Dimensions </w:t>
            </w:r>
            <w:proofErr w:type="spellStart"/>
            <w:r w:rsidRPr="00A02D8C">
              <w:rPr>
                <w:rFonts w:cs="Times New Roman"/>
                <w:szCs w:val="24"/>
              </w:rPr>
              <w:t>LxWXH</w:t>
            </w:r>
            <w:proofErr w:type="spellEnd"/>
            <w:r w:rsidRPr="00A02D8C">
              <w:rPr>
                <w:rFonts w:cs="Times New Roman"/>
                <w:szCs w:val="24"/>
              </w:rPr>
              <w:t xml:space="preserve"> (in)</w:t>
            </w:r>
          </w:p>
        </w:tc>
        <w:tc>
          <w:tcPr>
            <w:tcW w:w="4788" w:type="dxa"/>
          </w:tcPr>
          <w:p w:rsidR="004A2D86" w:rsidRPr="00A02D8C" w:rsidRDefault="004A2D86" w:rsidP="00A02D8C">
            <w:pPr>
              <w:spacing w:line="480" w:lineRule="auto"/>
              <w:rPr>
                <w:rFonts w:cs="Times New Roman"/>
                <w:szCs w:val="24"/>
              </w:rPr>
            </w:pPr>
            <w:r w:rsidRPr="00A02D8C">
              <w:rPr>
                <w:rFonts w:cs="Times New Roman"/>
                <w:szCs w:val="24"/>
              </w:rPr>
              <w:t>3 ½ x 3 5/8 x 7</w:t>
            </w:r>
          </w:p>
        </w:tc>
      </w:tr>
    </w:tbl>
    <w:p w:rsidR="004A2D86" w:rsidRPr="00A02D8C" w:rsidRDefault="004A2D86" w:rsidP="00A02D8C">
      <w:pPr>
        <w:spacing w:after="0" w:line="480" w:lineRule="auto"/>
        <w:rPr>
          <w:rFonts w:cs="Times New Roman"/>
          <w:szCs w:val="24"/>
        </w:rPr>
      </w:pPr>
    </w:p>
    <w:p w:rsidR="00E355C7" w:rsidRPr="00A02D8C" w:rsidRDefault="004A2D86" w:rsidP="00A02D8C">
      <w:pPr>
        <w:spacing w:after="0" w:line="480" w:lineRule="auto"/>
        <w:rPr>
          <w:rFonts w:cs="Times New Roman"/>
          <w:b/>
          <w:szCs w:val="24"/>
        </w:rPr>
      </w:pPr>
      <w:r w:rsidRPr="00A02D8C">
        <w:rPr>
          <w:rFonts w:cs="Times New Roman"/>
          <w:b/>
          <w:szCs w:val="24"/>
        </w:rPr>
        <w:t>Battery: Voltage-12V</w:t>
      </w:r>
    </w:p>
    <w:p w:rsidR="004A2D86" w:rsidRPr="00A02D8C" w:rsidRDefault="004A2D86" w:rsidP="00A02D8C">
      <w:pPr>
        <w:spacing w:after="0" w:line="480" w:lineRule="auto"/>
        <w:rPr>
          <w:rFonts w:cs="Times New Roman"/>
          <w:szCs w:val="24"/>
        </w:rPr>
      </w:pPr>
    </w:p>
    <w:p w:rsidR="004A2D86" w:rsidRPr="00A02D8C" w:rsidRDefault="004A2D86" w:rsidP="00A02D8C">
      <w:pPr>
        <w:pStyle w:val="Heading1"/>
        <w:spacing w:after="0" w:line="480" w:lineRule="auto"/>
        <w:jc w:val="both"/>
        <w:rPr>
          <w:rFonts w:cs="Times New Roman"/>
          <w:sz w:val="24"/>
          <w:szCs w:val="24"/>
        </w:rPr>
      </w:pPr>
      <w:bookmarkStart w:id="77" w:name="_Toc76050531"/>
      <w:r w:rsidRPr="00A02D8C">
        <w:rPr>
          <w:rFonts w:cs="Times New Roman"/>
          <w:sz w:val="24"/>
          <w:szCs w:val="24"/>
        </w:rPr>
        <w:t>5.2 Conclusion</w:t>
      </w:r>
      <w:bookmarkEnd w:id="77"/>
    </w:p>
    <w:p w:rsidR="00174E9B" w:rsidRPr="00A02D8C" w:rsidRDefault="00174E9B" w:rsidP="00A02D8C">
      <w:pPr>
        <w:spacing w:after="0" w:line="480" w:lineRule="auto"/>
        <w:rPr>
          <w:rFonts w:cs="Times New Roman"/>
          <w:szCs w:val="24"/>
        </w:rPr>
      </w:pPr>
      <w:r w:rsidRPr="00A02D8C">
        <w:rPr>
          <w:rFonts w:cs="Times New Roman"/>
          <w:szCs w:val="24"/>
        </w:rPr>
        <w:t xml:space="preserve">An inbuilt hydraulic jack system can be easily attached to all currently </w:t>
      </w:r>
      <w:proofErr w:type="gramStart"/>
      <w:r w:rsidRPr="00A02D8C">
        <w:rPr>
          <w:rFonts w:cs="Times New Roman"/>
          <w:szCs w:val="24"/>
        </w:rPr>
        <w:t>manufactured</w:t>
      </w:r>
      <w:proofErr w:type="gramEnd"/>
      <w:r w:rsidRPr="00A02D8C">
        <w:rPr>
          <w:rFonts w:cs="Times New Roman"/>
          <w:szCs w:val="24"/>
        </w:rPr>
        <w:t xml:space="preserve"> automobile chassis. There is a front suspension hydraulic jack that is mounted externally to the rear suspension of the automobile between its wheels. The system operates on the hydraulic power.  This arrangement has many advantages such as maintenance and servicing of vehicle.  It reduces the security tension and easy to implement quick lifting is possible and suitable for heavy load for about 100kg or 1000N.  The force to be applied at the working piston is 10 times than the weight to be lifted with the help of this system the driving of vehicles will be easy.  Arrangement is also very useful for heavy loading vehicles and a single person can go on long drive.</w:t>
      </w:r>
    </w:p>
    <w:p w:rsidR="004A2D86" w:rsidRPr="00A02D8C" w:rsidRDefault="00174E9B" w:rsidP="00A02D8C">
      <w:pPr>
        <w:pStyle w:val="Heading1"/>
        <w:spacing w:after="0" w:line="480" w:lineRule="auto"/>
        <w:jc w:val="both"/>
        <w:rPr>
          <w:rFonts w:cs="Times New Roman"/>
          <w:sz w:val="24"/>
          <w:szCs w:val="24"/>
        </w:rPr>
      </w:pPr>
      <w:r w:rsidRPr="00A02D8C">
        <w:rPr>
          <w:rFonts w:cs="Times New Roman"/>
          <w:sz w:val="24"/>
          <w:szCs w:val="24"/>
        </w:rPr>
        <w:lastRenderedPageBreak/>
        <w:t xml:space="preserve"> </w:t>
      </w:r>
      <w:bookmarkStart w:id="78" w:name="_Toc76050532"/>
      <w:r w:rsidR="004A2D86" w:rsidRPr="00A02D8C">
        <w:rPr>
          <w:rFonts w:cs="Times New Roman"/>
          <w:sz w:val="24"/>
          <w:szCs w:val="24"/>
        </w:rPr>
        <w:t>5.3 Recommendation</w:t>
      </w:r>
      <w:bookmarkEnd w:id="78"/>
    </w:p>
    <w:p w:rsidR="004A2D86" w:rsidRPr="00A02D8C" w:rsidRDefault="004A2D86" w:rsidP="00A02D8C">
      <w:pPr>
        <w:spacing w:after="0" w:line="480" w:lineRule="auto"/>
        <w:rPr>
          <w:rFonts w:cs="Times New Roman"/>
          <w:szCs w:val="24"/>
        </w:rPr>
      </w:pPr>
      <w:r w:rsidRPr="00A02D8C">
        <w:rPr>
          <w:rFonts w:cs="Times New Roman"/>
          <w:szCs w:val="24"/>
        </w:rPr>
        <w:t>The following recommendations have been made based on the knowledge one has acquired from the design and construction of this project and personnel observations in the course of the project work.</w:t>
      </w:r>
    </w:p>
    <w:p w:rsidR="004A2D86" w:rsidRPr="00A02D8C" w:rsidRDefault="004A2D86" w:rsidP="00A02D8C">
      <w:pPr>
        <w:spacing w:after="0" w:line="480" w:lineRule="auto"/>
        <w:rPr>
          <w:rFonts w:cs="Times New Roman"/>
          <w:szCs w:val="24"/>
        </w:rPr>
      </w:pPr>
      <w:proofErr w:type="gramStart"/>
      <w:r w:rsidRPr="00A02D8C">
        <w:rPr>
          <w:rFonts w:cs="Times New Roman"/>
          <w:szCs w:val="24"/>
        </w:rPr>
        <w:t>Use of efficient codes for better and faster response time.</w:t>
      </w:r>
      <w:proofErr w:type="gramEnd"/>
    </w:p>
    <w:p w:rsidR="004A2D86" w:rsidRPr="00A02D8C" w:rsidRDefault="004A2D86" w:rsidP="00A02D8C">
      <w:pPr>
        <w:spacing w:after="0" w:line="480" w:lineRule="auto"/>
        <w:rPr>
          <w:rFonts w:cs="Times New Roman"/>
          <w:szCs w:val="24"/>
        </w:rPr>
      </w:pPr>
      <w:proofErr w:type="gramStart"/>
      <w:r w:rsidRPr="00A02D8C">
        <w:rPr>
          <w:rFonts w:cs="Times New Roman"/>
          <w:szCs w:val="24"/>
        </w:rPr>
        <w:t>To make the project applicable for heavy duty vehicles.</w:t>
      </w:r>
      <w:proofErr w:type="gramEnd"/>
    </w:p>
    <w:p w:rsidR="004A2D86" w:rsidRPr="00A02D8C" w:rsidRDefault="004A2D86" w:rsidP="00A02D8C">
      <w:pPr>
        <w:spacing w:after="0" w:line="480" w:lineRule="auto"/>
        <w:rPr>
          <w:rFonts w:cs="Times New Roman"/>
          <w:szCs w:val="24"/>
        </w:rPr>
      </w:pPr>
      <w:r w:rsidRPr="00A02D8C">
        <w:rPr>
          <w:rFonts w:cs="Times New Roman"/>
          <w:szCs w:val="24"/>
        </w:rPr>
        <w:t>To use of more efficient mechanism for the jack counted and lifting of heavy loads.</w:t>
      </w:r>
    </w:p>
    <w:p w:rsidR="004A2D86" w:rsidRPr="00A02D8C" w:rsidRDefault="004A2D86" w:rsidP="00A02D8C">
      <w:pPr>
        <w:spacing w:after="0" w:line="480" w:lineRule="auto"/>
        <w:rPr>
          <w:rFonts w:cs="Times New Roman"/>
          <w:szCs w:val="24"/>
        </w:rPr>
      </w:pPr>
      <w:proofErr w:type="gramStart"/>
      <w:r w:rsidRPr="00A02D8C">
        <w:rPr>
          <w:rFonts w:cs="Times New Roman"/>
          <w:szCs w:val="24"/>
        </w:rPr>
        <w:t>To increase lifting travel verge from as low as is on to high as 40cm.</w:t>
      </w:r>
      <w:proofErr w:type="gramEnd"/>
    </w:p>
    <w:p w:rsidR="004A2D86" w:rsidRPr="00A02D8C" w:rsidRDefault="004A2D86" w:rsidP="00A02D8C">
      <w:pPr>
        <w:spacing w:after="0" w:line="480" w:lineRule="auto"/>
        <w:rPr>
          <w:rFonts w:cs="Times New Roman"/>
          <w:szCs w:val="24"/>
        </w:rPr>
      </w:pPr>
    </w:p>
    <w:p w:rsidR="00E355C7" w:rsidRPr="00A02D8C" w:rsidRDefault="00E355C7" w:rsidP="00A02D8C">
      <w:pPr>
        <w:spacing w:after="0" w:line="480" w:lineRule="auto"/>
        <w:rPr>
          <w:rFonts w:cs="Times New Roman"/>
          <w:szCs w:val="24"/>
        </w:rPr>
      </w:pPr>
    </w:p>
    <w:p w:rsidR="00E355C7" w:rsidRDefault="00E355C7"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A02D8C" w:rsidRDefault="00A02D8C" w:rsidP="00A02D8C">
      <w:pPr>
        <w:spacing w:after="0" w:line="480" w:lineRule="auto"/>
        <w:rPr>
          <w:rFonts w:cs="Times New Roman"/>
          <w:szCs w:val="24"/>
        </w:rPr>
      </w:pPr>
    </w:p>
    <w:p w:rsidR="00E63CB3" w:rsidRPr="00A02D8C" w:rsidRDefault="00E63CB3" w:rsidP="00A02D8C">
      <w:pPr>
        <w:pStyle w:val="Heading1"/>
        <w:spacing w:after="0" w:line="480" w:lineRule="auto"/>
        <w:jc w:val="both"/>
        <w:rPr>
          <w:rFonts w:cs="Times New Roman"/>
          <w:sz w:val="24"/>
          <w:szCs w:val="24"/>
        </w:rPr>
      </w:pPr>
      <w:bookmarkStart w:id="79" w:name="_Toc521670372"/>
      <w:bookmarkStart w:id="80" w:name="_Toc20299115"/>
      <w:bookmarkStart w:id="81" w:name="_Toc56695894"/>
      <w:bookmarkStart w:id="82" w:name="_Toc76050533"/>
      <w:r w:rsidRPr="00A02D8C">
        <w:rPr>
          <w:rFonts w:cs="Times New Roman"/>
          <w:sz w:val="24"/>
          <w:szCs w:val="24"/>
        </w:rPr>
        <w:lastRenderedPageBreak/>
        <w:t>R</w:t>
      </w:r>
      <w:r w:rsidR="0005177E" w:rsidRPr="00A02D8C">
        <w:rPr>
          <w:rFonts w:cs="Times New Roman"/>
          <w:sz w:val="24"/>
          <w:szCs w:val="24"/>
        </w:rPr>
        <w:t>eferences</w:t>
      </w:r>
      <w:bookmarkEnd w:id="79"/>
      <w:bookmarkEnd w:id="80"/>
      <w:bookmarkEnd w:id="81"/>
      <w:bookmarkEnd w:id="82"/>
    </w:p>
    <w:bookmarkEnd w:id="22"/>
    <w:p w:rsidR="00293746" w:rsidRPr="00A02D8C" w:rsidRDefault="004A2D86" w:rsidP="00A02D8C">
      <w:pPr>
        <w:pStyle w:val="ListParagraph"/>
        <w:numPr>
          <w:ilvl w:val="0"/>
          <w:numId w:val="39"/>
        </w:numPr>
        <w:spacing w:after="0" w:line="480" w:lineRule="auto"/>
        <w:rPr>
          <w:rFonts w:cs="Times New Roman"/>
          <w:szCs w:val="24"/>
        </w:rPr>
      </w:pPr>
      <w:r w:rsidRPr="00A02D8C">
        <w:rPr>
          <w:rFonts w:cs="Times New Roman"/>
          <w:szCs w:val="24"/>
        </w:rPr>
        <w:t xml:space="preserve">Mohammed </w:t>
      </w:r>
      <w:proofErr w:type="spellStart"/>
      <w:r w:rsidRPr="00A02D8C">
        <w:rPr>
          <w:rFonts w:cs="Times New Roman"/>
          <w:szCs w:val="24"/>
        </w:rPr>
        <w:t>Abuzaid</w:t>
      </w:r>
      <w:proofErr w:type="spellEnd"/>
      <w:r w:rsidRPr="00A02D8C">
        <w:rPr>
          <w:rFonts w:cs="Times New Roman"/>
          <w:szCs w:val="24"/>
        </w:rPr>
        <w:t xml:space="preserve">, Prof </w:t>
      </w:r>
      <w:proofErr w:type="spellStart"/>
      <w:r w:rsidRPr="00A02D8C">
        <w:rPr>
          <w:rFonts w:cs="Times New Roman"/>
          <w:szCs w:val="24"/>
        </w:rPr>
        <w:t>Surendua</w:t>
      </w:r>
      <w:proofErr w:type="spellEnd"/>
      <w:r w:rsidRPr="00A02D8C">
        <w:rPr>
          <w:rFonts w:cs="Times New Roman"/>
          <w:szCs w:val="24"/>
        </w:rPr>
        <w:t xml:space="preserve"> </w:t>
      </w:r>
      <w:proofErr w:type="spellStart"/>
      <w:r w:rsidRPr="00A02D8C">
        <w:rPr>
          <w:rFonts w:cs="Times New Roman"/>
          <w:szCs w:val="24"/>
        </w:rPr>
        <w:t>Agarwal</w:t>
      </w:r>
      <w:proofErr w:type="spellEnd"/>
      <w:r w:rsidRPr="00A02D8C">
        <w:rPr>
          <w:rFonts w:cs="Times New Roman"/>
          <w:szCs w:val="24"/>
        </w:rPr>
        <w:t>.</w:t>
      </w:r>
    </w:p>
    <w:p w:rsidR="004A2D86" w:rsidRPr="00A02D8C" w:rsidRDefault="004A2D86" w:rsidP="00A02D8C">
      <w:pPr>
        <w:pStyle w:val="ListParagraph"/>
        <w:numPr>
          <w:ilvl w:val="0"/>
          <w:numId w:val="39"/>
        </w:numPr>
        <w:spacing w:after="0" w:line="480" w:lineRule="auto"/>
        <w:rPr>
          <w:rFonts w:cs="Times New Roman"/>
          <w:szCs w:val="24"/>
        </w:rPr>
      </w:pPr>
      <w:r w:rsidRPr="00A02D8C">
        <w:rPr>
          <w:rFonts w:cs="Times New Roman"/>
          <w:szCs w:val="24"/>
        </w:rPr>
        <w:t xml:space="preserve">Applied Mechanics and strength of materials Dr. R.K </w:t>
      </w:r>
      <w:proofErr w:type="spellStart"/>
      <w:r w:rsidRPr="00A02D8C">
        <w:rPr>
          <w:rFonts w:cs="Times New Roman"/>
          <w:szCs w:val="24"/>
        </w:rPr>
        <w:t>Bausal</w:t>
      </w:r>
      <w:proofErr w:type="spellEnd"/>
      <w:r w:rsidRPr="00A02D8C">
        <w:rPr>
          <w:rFonts w:cs="Times New Roman"/>
          <w:szCs w:val="24"/>
        </w:rPr>
        <w:t>.</w:t>
      </w:r>
    </w:p>
    <w:p w:rsidR="004A2D86" w:rsidRPr="00A02D8C" w:rsidRDefault="004A2D86" w:rsidP="00A02D8C">
      <w:pPr>
        <w:pStyle w:val="ListParagraph"/>
        <w:numPr>
          <w:ilvl w:val="0"/>
          <w:numId w:val="39"/>
        </w:numPr>
        <w:spacing w:after="0" w:line="480" w:lineRule="auto"/>
        <w:rPr>
          <w:rFonts w:cs="Times New Roman"/>
          <w:szCs w:val="24"/>
        </w:rPr>
      </w:pPr>
      <w:r w:rsidRPr="00A02D8C">
        <w:rPr>
          <w:rFonts w:cs="Times New Roman"/>
          <w:szCs w:val="24"/>
        </w:rPr>
        <w:t xml:space="preserve">Technical </w:t>
      </w:r>
      <w:r w:rsidR="0005177E" w:rsidRPr="00A02D8C">
        <w:rPr>
          <w:rFonts w:cs="Times New Roman"/>
          <w:szCs w:val="24"/>
        </w:rPr>
        <w:t>Electronics II. ELBS \, 1978. Meadows R.G</w:t>
      </w:r>
    </w:p>
    <w:p w:rsidR="0005177E" w:rsidRPr="00A02D8C" w:rsidRDefault="0005177E" w:rsidP="00A02D8C">
      <w:pPr>
        <w:pStyle w:val="ListParagraph"/>
        <w:numPr>
          <w:ilvl w:val="0"/>
          <w:numId w:val="39"/>
        </w:numPr>
        <w:spacing w:after="0" w:line="480" w:lineRule="auto"/>
        <w:rPr>
          <w:rFonts w:cs="Times New Roman"/>
          <w:szCs w:val="24"/>
        </w:rPr>
      </w:pPr>
      <w:r w:rsidRPr="00A02D8C">
        <w:rPr>
          <w:rFonts w:cs="Times New Roman"/>
          <w:szCs w:val="24"/>
        </w:rPr>
        <w:t xml:space="preserve">Mastering electronics </w:t>
      </w:r>
      <w:proofErr w:type="spellStart"/>
      <w:r w:rsidRPr="00A02D8C">
        <w:rPr>
          <w:rFonts w:cs="Times New Roman"/>
          <w:szCs w:val="24"/>
        </w:rPr>
        <w:t>Mc</w:t>
      </w:r>
      <w:proofErr w:type="spellEnd"/>
      <w:r w:rsidRPr="00A02D8C">
        <w:rPr>
          <w:rFonts w:cs="Times New Roman"/>
          <w:szCs w:val="24"/>
        </w:rPr>
        <w:t xml:space="preserve"> Grew Hill New York, 1988, 3</w:t>
      </w:r>
      <w:r w:rsidRPr="00A02D8C">
        <w:rPr>
          <w:rFonts w:cs="Times New Roman"/>
          <w:szCs w:val="24"/>
          <w:vertAlign w:val="superscript"/>
        </w:rPr>
        <w:t>rd</w:t>
      </w:r>
      <w:r w:rsidRPr="00A02D8C">
        <w:rPr>
          <w:rFonts w:cs="Times New Roman"/>
          <w:szCs w:val="24"/>
        </w:rPr>
        <w:t xml:space="preserve"> Edition chapter 9</w:t>
      </w:r>
      <w:proofErr w:type="gramStart"/>
      <w:r w:rsidRPr="00A02D8C">
        <w:rPr>
          <w:rFonts w:cs="Times New Roman"/>
          <w:szCs w:val="24"/>
        </w:rPr>
        <w:t>,10</w:t>
      </w:r>
      <w:proofErr w:type="gramEnd"/>
      <w:r w:rsidRPr="00A02D8C">
        <w:rPr>
          <w:rFonts w:cs="Times New Roman"/>
          <w:szCs w:val="24"/>
        </w:rPr>
        <w:t>.</w:t>
      </w:r>
    </w:p>
    <w:p w:rsidR="0005177E" w:rsidRPr="00A02D8C" w:rsidRDefault="0005177E" w:rsidP="00A02D8C">
      <w:pPr>
        <w:pStyle w:val="ListParagraph"/>
        <w:numPr>
          <w:ilvl w:val="0"/>
          <w:numId w:val="39"/>
        </w:numPr>
        <w:spacing w:after="0" w:line="480" w:lineRule="auto"/>
        <w:rPr>
          <w:rFonts w:cs="Times New Roman"/>
          <w:szCs w:val="24"/>
        </w:rPr>
      </w:pPr>
      <w:r w:rsidRPr="00A02D8C">
        <w:rPr>
          <w:rFonts w:cs="Times New Roman"/>
          <w:szCs w:val="24"/>
        </w:rPr>
        <w:t xml:space="preserve">Whom </w:t>
      </w:r>
      <w:proofErr w:type="spellStart"/>
      <w:r w:rsidRPr="00A02D8C">
        <w:rPr>
          <w:rFonts w:cs="Times New Roman"/>
          <w:szCs w:val="24"/>
        </w:rPr>
        <w:t>Jackallan</w:t>
      </w:r>
      <w:proofErr w:type="spellEnd"/>
      <w:r w:rsidRPr="00A02D8C">
        <w:rPr>
          <w:rFonts w:cs="Times New Roman"/>
          <w:szCs w:val="24"/>
        </w:rPr>
        <w:t xml:space="preserve"> blogsport.com</w:t>
      </w:r>
    </w:p>
    <w:p w:rsidR="0005177E" w:rsidRPr="00A02D8C" w:rsidRDefault="00BD2D3E" w:rsidP="00A02D8C">
      <w:pPr>
        <w:pStyle w:val="ListParagraph"/>
        <w:numPr>
          <w:ilvl w:val="0"/>
          <w:numId w:val="39"/>
        </w:numPr>
        <w:spacing w:after="0" w:line="480" w:lineRule="auto"/>
        <w:rPr>
          <w:rFonts w:cs="Times New Roman"/>
          <w:szCs w:val="24"/>
        </w:rPr>
      </w:pPr>
      <w:hyperlink r:id="rId14" w:history="1">
        <w:r w:rsidR="0005177E" w:rsidRPr="00A02D8C">
          <w:rPr>
            <w:rStyle w:val="Hyperlink"/>
            <w:rFonts w:cs="Times New Roman"/>
            <w:color w:val="auto"/>
            <w:szCs w:val="24"/>
            <w:u w:val="none"/>
          </w:rPr>
          <w:t>http://www.swanthore.com/9292B/remote</w:t>
        </w:r>
      </w:hyperlink>
      <w:r w:rsidR="0005177E" w:rsidRPr="00A02D8C">
        <w:rPr>
          <w:rFonts w:cs="Times New Roman"/>
          <w:szCs w:val="24"/>
        </w:rPr>
        <w:t xml:space="preserve"> control Jack </w:t>
      </w:r>
      <w:proofErr w:type="spellStart"/>
      <w:r w:rsidR="0005177E" w:rsidRPr="00A02D8C">
        <w:rPr>
          <w:rFonts w:cs="Times New Roman"/>
          <w:szCs w:val="24"/>
        </w:rPr>
        <w:t>Ez-lug.Combo</w:t>
      </w:r>
      <w:proofErr w:type="spellEnd"/>
      <w:r w:rsidR="0005177E" w:rsidRPr="00A02D8C">
        <w:rPr>
          <w:rFonts w:cs="Times New Roman"/>
          <w:szCs w:val="24"/>
        </w:rPr>
        <w:t xml:space="preserve">/p </w:t>
      </w:r>
      <w:proofErr w:type="spellStart"/>
      <w:r w:rsidR="0005177E" w:rsidRPr="00A02D8C">
        <w:rPr>
          <w:rFonts w:cs="Times New Roman"/>
          <w:szCs w:val="24"/>
        </w:rPr>
        <w:t>aspx</w:t>
      </w:r>
      <w:proofErr w:type="spellEnd"/>
      <w:r w:rsidR="0005177E" w:rsidRPr="00A02D8C">
        <w:rPr>
          <w:rFonts w:cs="Times New Roman"/>
          <w:szCs w:val="24"/>
        </w:rPr>
        <w:t>.</w:t>
      </w:r>
    </w:p>
    <w:p w:rsidR="0005177E" w:rsidRPr="00A02D8C" w:rsidRDefault="0005177E" w:rsidP="00A02D8C">
      <w:pPr>
        <w:pStyle w:val="ListParagraph"/>
        <w:numPr>
          <w:ilvl w:val="0"/>
          <w:numId w:val="39"/>
        </w:numPr>
        <w:spacing w:after="0" w:line="480" w:lineRule="auto"/>
        <w:rPr>
          <w:rFonts w:cs="Times New Roman"/>
          <w:szCs w:val="24"/>
        </w:rPr>
      </w:pPr>
      <w:r w:rsidRPr="00A02D8C">
        <w:rPr>
          <w:rFonts w:cs="Times New Roman"/>
          <w:szCs w:val="24"/>
        </w:rPr>
        <w:t>Electronics II, ELBS, 1998-Green D.C.</w:t>
      </w:r>
    </w:p>
    <w:p w:rsidR="0005177E" w:rsidRPr="00A02D8C" w:rsidRDefault="0005177E" w:rsidP="00A02D8C">
      <w:pPr>
        <w:pStyle w:val="ListParagraph"/>
        <w:numPr>
          <w:ilvl w:val="0"/>
          <w:numId w:val="39"/>
        </w:numPr>
        <w:spacing w:after="0" w:line="480" w:lineRule="auto"/>
        <w:rPr>
          <w:rFonts w:cs="Times New Roman"/>
          <w:szCs w:val="24"/>
        </w:rPr>
      </w:pPr>
      <w:r w:rsidRPr="00A02D8C">
        <w:rPr>
          <w:rFonts w:cs="Times New Roman"/>
          <w:szCs w:val="24"/>
        </w:rPr>
        <w:t xml:space="preserve">Electrical technology, ELBS with </w:t>
      </w:r>
      <w:proofErr w:type="spellStart"/>
      <w:r w:rsidRPr="00A02D8C">
        <w:rPr>
          <w:rFonts w:cs="Times New Roman"/>
          <w:szCs w:val="24"/>
        </w:rPr>
        <w:t>longman</w:t>
      </w:r>
      <w:proofErr w:type="spellEnd"/>
      <w:r w:rsidRPr="00A02D8C">
        <w:rPr>
          <w:rFonts w:cs="Times New Roman"/>
          <w:szCs w:val="24"/>
        </w:rPr>
        <w:t xml:space="preserve">, seventh edition, 1995, </w:t>
      </w:r>
      <w:proofErr w:type="spellStart"/>
      <w:r w:rsidRPr="00A02D8C">
        <w:rPr>
          <w:rFonts w:cs="Times New Roman"/>
          <w:szCs w:val="24"/>
        </w:rPr>
        <w:t>pp</w:t>
      </w:r>
      <w:proofErr w:type="spellEnd"/>
      <w:r w:rsidRPr="00A02D8C">
        <w:rPr>
          <w:rFonts w:cs="Times New Roman"/>
          <w:szCs w:val="24"/>
        </w:rPr>
        <w:t xml:space="preserve"> 378-382, 392-400, 523-532.</w:t>
      </w:r>
    </w:p>
    <w:p w:rsidR="0005177E" w:rsidRPr="00A02D8C" w:rsidRDefault="0005177E" w:rsidP="00A02D8C">
      <w:pPr>
        <w:pStyle w:val="ListParagraph"/>
        <w:numPr>
          <w:ilvl w:val="0"/>
          <w:numId w:val="39"/>
        </w:numPr>
        <w:spacing w:after="0" w:line="480" w:lineRule="auto"/>
        <w:rPr>
          <w:rFonts w:cs="Times New Roman"/>
          <w:szCs w:val="24"/>
        </w:rPr>
      </w:pPr>
      <w:r w:rsidRPr="00A02D8C">
        <w:rPr>
          <w:rFonts w:cs="Times New Roman"/>
          <w:szCs w:val="24"/>
        </w:rPr>
        <w:t>A test book of automobile engineering by Dr.</w:t>
      </w:r>
      <w:r w:rsidR="008B4DDC">
        <w:rPr>
          <w:rFonts w:cs="Times New Roman"/>
          <w:szCs w:val="24"/>
        </w:rPr>
        <w:t xml:space="preserve"> </w:t>
      </w:r>
      <w:proofErr w:type="spellStart"/>
      <w:r w:rsidRPr="00A02D8C">
        <w:rPr>
          <w:rFonts w:cs="Times New Roman"/>
          <w:szCs w:val="24"/>
        </w:rPr>
        <w:t>Kirspal</w:t>
      </w:r>
      <w:proofErr w:type="spellEnd"/>
      <w:r w:rsidRPr="00A02D8C">
        <w:rPr>
          <w:rFonts w:cs="Times New Roman"/>
          <w:szCs w:val="24"/>
        </w:rPr>
        <w:t xml:space="preserve"> Singh</w:t>
      </w:r>
    </w:p>
    <w:p w:rsidR="0005177E" w:rsidRPr="00A02D8C" w:rsidRDefault="0005177E" w:rsidP="00A02D8C">
      <w:pPr>
        <w:pStyle w:val="ListParagraph"/>
        <w:numPr>
          <w:ilvl w:val="0"/>
          <w:numId w:val="39"/>
        </w:numPr>
        <w:spacing w:after="0" w:line="480" w:lineRule="auto"/>
        <w:rPr>
          <w:rFonts w:cs="Times New Roman"/>
          <w:szCs w:val="24"/>
        </w:rPr>
      </w:pPr>
      <w:r w:rsidRPr="00A02D8C">
        <w:rPr>
          <w:rFonts w:cs="Times New Roman"/>
          <w:szCs w:val="24"/>
        </w:rPr>
        <w:t xml:space="preserve">In built hydraulic jack in automobile vehicles, international journal of innovations in engineering and technology, p.76-85 </w:t>
      </w:r>
      <w:proofErr w:type="spellStart"/>
      <w:r w:rsidRPr="00A02D8C">
        <w:rPr>
          <w:rFonts w:cs="Times New Roman"/>
          <w:szCs w:val="24"/>
        </w:rPr>
        <w:t>Vol</w:t>
      </w:r>
      <w:proofErr w:type="spellEnd"/>
      <w:r w:rsidRPr="00A02D8C">
        <w:rPr>
          <w:rFonts w:cs="Times New Roman"/>
          <w:szCs w:val="24"/>
        </w:rPr>
        <w:t xml:space="preserve"> 2 issue 2 April 2013- Mohammed </w:t>
      </w:r>
      <w:proofErr w:type="spellStart"/>
      <w:r w:rsidRPr="00A02D8C">
        <w:rPr>
          <w:rFonts w:cs="Times New Roman"/>
          <w:szCs w:val="24"/>
        </w:rPr>
        <w:t>Abzaid</w:t>
      </w:r>
      <w:proofErr w:type="spellEnd"/>
    </w:p>
    <w:p w:rsidR="0005177E" w:rsidRPr="00A02D8C" w:rsidRDefault="0005177E" w:rsidP="00A02D8C">
      <w:pPr>
        <w:pStyle w:val="ListParagraph"/>
        <w:numPr>
          <w:ilvl w:val="0"/>
          <w:numId w:val="39"/>
        </w:numPr>
        <w:spacing w:after="0" w:line="480" w:lineRule="auto"/>
        <w:rPr>
          <w:rFonts w:cs="Times New Roman"/>
          <w:szCs w:val="24"/>
        </w:rPr>
      </w:pPr>
      <w:r w:rsidRPr="00A02D8C">
        <w:rPr>
          <w:rFonts w:cs="Times New Roman"/>
          <w:szCs w:val="24"/>
        </w:rPr>
        <w:t>Light Talk on Heavy Jacks, old House Journal</w:t>
      </w:r>
      <w:proofErr w:type="gramStart"/>
      <w:r w:rsidRPr="00A02D8C">
        <w:rPr>
          <w:rFonts w:cs="Times New Roman"/>
          <w:szCs w:val="24"/>
        </w:rPr>
        <w:t>:37</w:t>
      </w:r>
      <w:proofErr w:type="gramEnd"/>
      <w:r w:rsidRPr="00A02D8C">
        <w:rPr>
          <w:rFonts w:cs="Times New Roman"/>
          <w:szCs w:val="24"/>
        </w:rPr>
        <w:t>-William (ox July, 2001).</w:t>
      </w: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p w:rsidR="00293746" w:rsidRPr="00A02D8C" w:rsidRDefault="00293746" w:rsidP="00A02D8C">
      <w:pPr>
        <w:spacing w:after="0" w:line="480" w:lineRule="auto"/>
        <w:rPr>
          <w:rFonts w:cs="Times New Roman"/>
          <w:szCs w:val="24"/>
        </w:rPr>
      </w:pPr>
    </w:p>
    <w:sectPr w:rsidR="00293746" w:rsidRPr="00A02D8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3E" w:rsidRDefault="00BD2D3E">
      <w:pPr>
        <w:spacing w:after="0" w:line="240" w:lineRule="auto"/>
      </w:pPr>
      <w:r>
        <w:separator/>
      </w:r>
    </w:p>
  </w:endnote>
  <w:endnote w:type="continuationSeparator" w:id="0">
    <w:p w:rsidR="00BD2D3E" w:rsidRDefault="00BD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swiss"/>
    <w:pitch w:val="variable"/>
    <w:sig w:usb0="E7002EFF" w:usb1="D200FDFF" w:usb2="0A042029" w:usb3="00000000" w:csb0="800001FF" w:csb1="00000000"/>
  </w:font>
  <w:font w:name="Liberation Sans">
    <w:altName w:val="Arial"/>
    <w:charset w:val="00"/>
    <w:family w:val="swiss"/>
    <w:pitch w:val="variable"/>
  </w:font>
  <w:font w:name="Liberation Serif">
    <w:altName w:val="Times New Roman"/>
    <w:charset w:val="00"/>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D8C" w:rsidRDefault="00A02D8C">
    <w:pPr>
      <w:pStyle w:val="Footer"/>
      <w:jc w:val="center"/>
    </w:pPr>
    <w:r>
      <w:fldChar w:fldCharType="begin"/>
    </w:r>
    <w:r>
      <w:instrText xml:space="preserve"> PAGE   \* MERGEFORMAT </w:instrText>
    </w:r>
    <w:r>
      <w:fldChar w:fldCharType="separate"/>
    </w:r>
    <w:r w:rsidR="00243C91">
      <w:rPr>
        <w:noProof/>
      </w:rPr>
      <w:t>ii</w:t>
    </w:r>
    <w:r>
      <w:fldChar w:fldCharType="end"/>
    </w:r>
  </w:p>
  <w:p w:rsidR="00A02D8C" w:rsidRDefault="00A02D8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3E" w:rsidRDefault="00BD2D3E">
      <w:pPr>
        <w:spacing w:after="0" w:line="240" w:lineRule="auto"/>
      </w:pPr>
      <w:r>
        <w:separator/>
      </w:r>
    </w:p>
  </w:footnote>
  <w:footnote w:type="continuationSeparator" w:id="0">
    <w:p w:rsidR="00BD2D3E" w:rsidRDefault="00BD2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8"/>
    <w:multiLevelType w:val="multilevel"/>
    <w:tmpl w:val="00000008"/>
    <w:name w:val="WW8Num8"/>
    <w:lvl w:ilvl="0">
      <w:start w:val="3"/>
      <w:numFmt w:val="decimal"/>
      <w:lvlText w:val="%1.0"/>
      <w:lvlJc w:val="left"/>
      <w:pPr>
        <w:tabs>
          <w:tab w:val="num" w:pos="0"/>
        </w:tabs>
        <w:ind w:left="360" w:hanging="360"/>
      </w:pPr>
    </w:lvl>
    <w:lvl w:ilvl="1">
      <w:start w:val="1"/>
      <w:numFmt w:val="decimal"/>
      <w:lvlText w:val="%1.%2"/>
      <w:lvlJc w:val="left"/>
      <w:pPr>
        <w:tabs>
          <w:tab w:val="num" w:pos="0"/>
        </w:tabs>
        <w:ind w:left="1069" w:hanging="36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2847" w:hanging="72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625" w:hanging="108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403" w:hanging="1440"/>
      </w:pPr>
    </w:lvl>
    <w:lvl w:ilvl="8">
      <w:start w:val="1"/>
      <w:numFmt w:val="decimal"/>
      <w:lvlText w:val="%1.%2.%3.%4.%5.%6.%7.%8.%9"/>
      <w:lvlJc w:val="left"/>
      <w:pPr>
        <w:tabs>
          <w:tab w:val="num" w:pos="0"/>
        </w:tabs>
        <w:ind w:left="7112" w:hanging="1440"/>
      </w:pPr>
    </w:lvl>
  </w:abstractNum>
  <w:abstractNum w:abstractNumId="4">
    <w:nsid w:val="02647066"/>
    <w:multiLevelType w:val="hybridMultilevel"/>
    <w:tmpl w:val="95488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3E2A06"/>
    <w:multiLevelType w:val="hybridMultilevel"/>
    <w:tmpl w:val="C3308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523F5"/>
    <w:multiLevelType w:val="hybridMultilevel"/>
    <w:tmpl w:val="57DA9E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11C16"/>
    <w:multiLevelType w:val="hybridMultilevel"/>
    <w:tmpl w:val="80D87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C06829"/>
    <w:multiLevelType w:val="hybridMultilevel"/>
    <w:tmpl w:val="723E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24814"/>
    <w:multiLevelType w:val="hybridMultilevel"/>
    <w:tmpl w:val="E9B8D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F4F6CA5"/>
    <w:multiLevelType w:val="hybridMultilevel"/>
    <w:tmpl w:val="6D9803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0E54180"/>
    <w:multiLevelType w:val="hybridMultilevel"/>
    <w:tmpl w:val="3150337A"/>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nsid w:val="11330278"/>
    <w:multiLevelType w:val="hybridMultilevel"/>
    <w:tmpl w:val="B4D871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766D43"/>
    <w:multiLevelType w:val="hybridMultilevel"/>
    <w:tmpl w:val="CBF87B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EE5642"/>
    <w:multiLevelType w:val="hybridMultilevel"/>
    <w:tmpl w:val="C660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F210E2"/>
    <w:multiLevelType w:val="hybridMultilevel"/>
    <w:tmpl w:val="DFF0B3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C06833"/>
    <w:multiLevelType w:val="hybridMultilevel"/>
    <w:tmpl w:val="61F20D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633508"/>
    <w:multiLevelType w:val="hybridMultilevel"/>
    <w:tmpl w:val="7FDC89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E16FD6"/>
    <w:multiLevelType w:val="hybridMultilevel"/>
    <w:tmpl w:val="5DF02A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E460B16"/>
    <w:multiLevelType w:val="hybridMultilevel"/>
    <w:tmpl w:val="F38A9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DDE65FC"/>
    <w:multiLevelType w:val="hybridMultilevel"/>
    <w:tmpl w:val="8EA49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DF72A77"/>
    <w:multiLevelType w:val="hybridMultilevel"/>
    <w:tmpl w:val="9AAE86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9C65B6"/>
    <w:multiLevelType w:val="hybridMultilevel"/>
    <w:tmpl w:val="8DFA56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CC7DCC"/>
    <w:multiLevelType w:val="hybridMultilevel"/>
    <w:tmpl w:val="754A24AE"/>
    <w:lvl w:ilvl="0" w:tplc="C08099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737566"/>
    <w:multiLevelType w:val="hybridMultilevel"/>
    <w:tmpl w:val="3436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8B0DD1"/>
    <w:multiLevelType w:val="hybridMultilevel"/>
    <w:tmpl w:val="913292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38005AF"/>
    <w:multiLevelType w:val="hybridMultilevel"/>
    <w:tmpl w:val="FC167668"/>
    <w:lvl w:ilvl="0" w:tplc="573E76A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836411C"/>
    <w:multiLevelType w:val="hybridMultilevel"/>
    <w:tmpl w:val="A6DA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862F70"/>
    <w:multiLevelType w:val="hybridMultilevel"/>
    <w:tmpl w:val="1E68E5B2"/>
    <w:lvl w:ilvl="0" w:tplc="48369928">
      <w:start w:val="1"/>
      <w:numFmt w:val="bullet"/>
      <w:lvlText w:val="•"/>
      <w:lvlJc w:val="left"/>
      <w:pPr>
        <w:tabs>
          <w:tab w:val="num" w:pos="720"/>
        </w:tabs>
        <w:ind w:left="720" w:hanging="360"/>
      </w:pPr>
      <w:rPr>
        <w:rFonts w:ascii="Arial" w:hAnsi="Arial" w:hint="default"/>
      </w:rPr>
    </w:lvl>
    <w:lvl w:ilvl="1" w:tplc="350C9672" w:tentative="1">
      <w:start w:val="1"/>
      <w:numFmt w:val="bullet"/>
      <w:lvlText w:val="•"/>
      <w:lvlJc w:val="left"/>
      <w:pPr>
        <w:tabs>
          <w:tab w:val="num" w:pos="1440"/>
        </w:tabs>
        <w:ind w:left="1440" w:hanging="360"/>
      </w:pPr>
      <w:rPr>
        <w:rFonts w:ascii="Arial" w:hAnsi="Arial" w:hint="default"/>
      </w:rPr>
    </w:lvl>
    <w:lvl w:ilvl="2" w:tplc="FC40DBB4" w:tentative="1">
      <w:start w:val="1"/>
      <w:numFmt w:val="bullet"/>
      <w:lvlText w:val="•"/>
      <w:lvlJc w:val="left"/>
      <w:pPr>
        <w:tabs>
          <w:tab w:val="num" w:pos="2160"/>
        </w:tabs>
        <w:ind w:left="2160" w:hanging="360"/>
      </w:pPr>
      <w:rPr>
        <w:rFonts w:ascii="Arial" w:hAnsi="Arial" w:hint="default"/>
      </w:rPr>
    </w:lvl>
    <w:lvl w:ilvl="3" w:tplc="2D1CDF68" w:tentative="1">
      <w:start w:val="1"/>
      <w:numFmt w:val="bullet"/>
      <w:lvlText w:val="•"/>
      <w:lvlJc w:val="left"/>
      <w:pPr>
        <w:tabs>
          <w:tab w:val="num" w:pos="2880"/>
        </w:tabs>
        <w:ind w:left="2880" w:hanging="360"/>
      </w:pPr>
      <w:rPr>
        <w:rFonts w:ascii="Arial" w:hAnsi="Arial" w:hint="default"/>
      </w:rPr>
    </w:lvl>
    <w:lvl w:ilvl="4" w:tplc="472278DE" w:tentative="1">
      <w:start w:val="1"/>
      <w:numFmt w:val="bullet"/>
      <w:lvlText w:val="•"/>
      <w:lvlJc w:val="left"/>
      <w:pPr>
        <w:tabs>
          <w:tab w:val="num" w:pos="3600"/>
        </w:tabs>
        <w:ind w:left="3600" w:hanging="360"/>
      </w:pPr>
      <w:rPr>
        <w:rFonts w:ascii="Arial" w:hAnsi="Arial" w:hint="default"/>
      </w:rPr>
    </w:lvl>
    <w:lvl w:ilvl="5" w:tplc="64FEF50A" w:tentative="1">
      <w:start w:val="1"/>
      <w:numFmt w:val="bullet"/>
      <w:lvlText w:val="•"/>
      <w:lvlJc w:val="left"/>
      <w:pPr>
        <w:tabs>
          <w:tab w:val="num" w:pos="4320"/>
        </w:tabs>
        <w:ind w:left="4320" w:hanging="360"/>
      </w:pPr>
      <w:rPr>
        <w:rFonts w:ascii="Arial" w:hAnsi="Arial" w:hint="default"/>
      </w:rPr>
    </w:lvl>
    <w:lvl w:ilvl="6" w:tplc="34FAAB90" w:tentative="1">
      <w:start w:val="1"/>
      <w:numFmt w:val="bullet"/>
      <w:lvlText w:val="•"/>
      <w:lvlJc w:val="left"/>
      <w:pPr>
        <w:tabs>
          <w:tab w:val="num" w:pos="5040"/>
        </w:tabs>
        <w:ind w:left="5040" w:hanging="360"/>
      </w:pPr>
      <w:rPr>
        <w:rFonts w:ascii="Arial" w:hAnsi="Arial" w:hint="default"/>
      </w:rPr>
    </w:lvl>
    <w:lvl w:ilvl="7" w:tplc="3872D884" w:tentative="1">
      <w:start w:val="1"/>
      <w:numFmt w:val="bullet"/>
      <w:lvlText w:val="•"/>
      <w:lvlJc w:val="left"/>
      <w:pPr>
        <w:tabs>
          <w:tab w:val="num" w:pos="5760"/>
        </w:tabs>
        <w:ind w:left="5760" w:hanging="360"/>
      </w:pPr>
      <w:rPr>
        <w:rFonts w:ascii="Arial" w:hAnsi="Arial" w:hint="default"/>
      </w:rPr>
    </w:lvl>
    <w:lvl w:ilvl="8" w:tplc="DFAEB2B0" w:tentative="1">
      <w:start w:val="1"/>
      <w:numFmt w:val="bullet"/>
      <w:lvlText w:val="•"/>
      <w:lvlJc w:val="left"/>
      <w:pPr>
        <w:tabs>
          <w:tab w:val="num" w:pos="6480"/>
        </w:tabs>
        <w:ind w:left="6480" w:hanging="360"/>
      </w:pPr>
      <w:rPr>
        <w:rFonts w:ascii="Arial" w:hAnsi="Arial" w:hint="default"/>
      </w:rPr>
    </w:lvl>
  </w:abstractNum>
  <w:abstractNum w:abstractNumId="29">
    <w:nsid w:val="3D3F5770"/>
    <w:multiLevelType w:val="hybridMultilevel"/>
    <w:tmpl w:val="A404A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AE0961"/>
    <w:multiLevelType w:val="hybridMultilevel"/>
    <w:tmpl w:val="0CA806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BD113B"/>
    <w:multiLevelType w:val="hybridMultilevel"/>
    <w:tmpl w:val="68109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345E0"/>
    <w:multiLevelType w:val="hybridMultilevel"/>
    <w:tmpl w:val="D730E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46A64"/>
    <w:multiLevelType w:val="multilevel"/>
    <w:tmpl w:val="E8967526"/>
    <w:lvl w:ilvl="0">
      <w:start w:val="1"/>
      <w:numFmt w:val="decimal"/>
      <w:lvlText w:val="%1.0."/>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b w:val="0"/>
        <w:bCs w:val="0"/>
        <w:i w:val="0"/>
        <w:iCs w:val="0"/>
        <w:caps w:val="0"/>
        <w:smallCaps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558930F3"/>
    <w:multiLevelType w:val="hybridMultilevel"/>
    <w:tmpl w:val="1E587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477D93"/>
    <w:multiLevelType w:val="hybridMultilevel"/>
    <w:tmpl w:val="E626D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4A6AC7"/>
    <w:multiLevelType w:val="hybridMultilevel"/>
    <w:tmpl w:val="32BCB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9C3151"/>
    <w:multiLevelType w:val="hybridMultilevel"/>
    <w:tmpl w:val="52865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EA7893"/>
    <w:multiLevelType w:val="hybridMultilevel"/>
    <w:tmpl w:val="EEC49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3FE65E9"/>
    <w:multiLevelType w:val="hybridMultilevel"/>
    <w:tmpl w:val="B1DCF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5967EA"/>
    <w:multiLevelType w:val="hybridMultilevel"/>
    <w:tmpl w:val="71623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F00C45"/>
    <w:multiLevelType w:val="hybridMultilevel"/>
    <w:tmpl w:val="E38E6E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2153D2"/>
    <w:multiLevelType w:val="hybridMultilevel"/>
    <w:tmpl w:val="DAA47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B6D7F23"/>
    <w:multiLevelType w:val="hybridMultilevel"/>
    <w:tmpl w:val="5BB6D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BB011BE"/>
    <w:multiLevelType w:val="hybridMultilevel"/>
    <w:tmpl w:val="AD4CE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CC63DB"/>
    <w:multiLevelType w:val="hybridMultilevel"/>
    <w:tmpl w:val="14764A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0956E8"/>
    <w:multiLevelType w:val="hybridMultilevel"/>
    <w:tmpl w:val="8AE04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0885735"/>
    <w:multiLevelType w:val="hybridMultilevel"/>
    <w:tmpl w:val="841A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9D6BD7"/>
    <w:multiLevelType w:val="hybridMultilevel"/>
    <w:tmpl w:val="B1048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91F5E30"/>
    <w:multiLevelType w:val="multilevel"/>
    <w:tmpl w:val="EFBA546E"/>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7AFE2CF6"/>
    <w:multiLevelType w:val="hybridMultilevel"/>
    <w:tmpl w:val="25709FCE"/>
    <w:lvl w:ilvl="0" w:tplc="A838DA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D46443D"/>
    <w:multiLevelType w:val="hybridMultilevel"/>
    <w:tmpl w:val="9CC4A0D2"/>
    <w:lvl w:ilvl="0" w:tplc="102E2384">
      <w:start w:val="1"/>
      <w:numFmt w:val="lowerRoman"/>
      <w:lvlText w:val="%1)"/>
      <w:lvlJc w:val="left"/>
      <w:pPr>
        <w:ind w:left="1080" w:hanging="72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F510FE9"/>
    <w:multiLevelType w:val="hybridMultilevel"/>
    <w:tmpl w:val="430C8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0"/>
  </w:num>
  <w:num w:numId="3">
    <w:abstractNumId w:val="11"/>
  </w:num>
  <w:num w:numId="4">
    <w:abstractNumId w:val="31"/>
  </w:num>
  <w:num w:numId="5">
    <w:abstractNumId w:val="52"/>
  </w:num>
  <w:num w:numId="6">
    <w:abstractNumId w:val="17"/>
  </w:num>
  <w:num w:numId="7">
    <w:abstractNumId w:val="7"/>
  </w:num>
  <w:num w:numId="8">
    <w:abstractNumId w:val="18"/>
  </w:num>
  <w:num w:numId="9">
    <w:abstractNumId w:val="10"/>
  </w:num>
  <w:num w:numId="10">
    <w:abstractNumId w:val="5"/>
  </w:num>
  <w:num w:numId="11">
    <w:abstractNumId w:val="46"/>
  </w:num>
  <w:num w:numId="12">
    <w:abstractNumId w:val="37"/>
  </w:num>
  <w:num w:numId="13">
    <w:abstractNumId w:val="39"/>
  </w:num>
  <w:num w:numId="14">
    <w:abstractNumId w:val="28"/>
  </w:num>
  <w:num w:numId="15">
    <w:abstractNumId w:val="41"/>
  </w:num>
  <w:num w:numId="16">
    <w:abstractNumId w:val="24"/>
  </w:num>
  <w:num w:numId="17">
    <w:abstractNumId w:val="43"/>
  </w:num>
  <w:num w:numId="18">
    <w:abstractNumId w:val="14"/>
  </w:num>
  <w:num w:numId="19">
    <w:abstractNumId w:val="38"/>
  </w:num>
  <w:num w:numId="20">
    <w:abstractNumId w:val="29"/>
  </w:num>
  <w:num w:numId="21">
    <w:abstractNumId w:val="51"/>
  </w:num>
  <w:num w:numId="22">
    <w:abstractNumId w:val="26"/>
  </w:num>
  <w:num w:numId="23">
    <w:abstractNumId w:val="21"/>
  </w:num>
  <w:num w:numId="24">
    <w:abstractNumId w:val="34"/>
  </w:num>
  <w:num w:numId="25">
    <w:abstractNumId w:val="42"/>
  </w:num>
  <w:num w:numId="26">
    <w:abstractNumId w:val="48"/>
  </w:num>
  <w:num w:numId="27">
    <w:abstractNumId w:val="9"/>
  </w:num>
  <w:num w:numId="28">
    <w:abstractNumId w:val="20"/>
  </w:num>
  <w:num w:numId="29">
    <w:abstractNumId w:val="25"/>
  </w:num>
  <w:num w:numId="30">
    <w:abstractNumId w:val="19"/>
  </w:num>
  <w:num w:numId="31">
    <w:abstractNumId w:val="4"/>
  </w:num>
  <w:num w:numId="32">
    <w:abstractNumId w:val="35"/>
  </w:num>
  <w:num w:numId="33">
    <w:abstractNumId w:val="15"/>
  </w:num>
  <w:num w:numId="34">
    <w:abstractNumId w:val="22"/>
  </w:num>
  <w:num w:numId="35">
    <w:abstractNumId w:val="40"/>
  </w:num>
  <w:num w:numId="36">
    <w:abstractNumId w:val="16"/>
  </w:num>
  <w:num w:numId="37">
    <w:abstractNumId w:val="32"/>
  </w:num>
  <w:num w:numId="38">
    <w:abstractNumId w:val="12"/>
  </w:num>
  <w:num w:numId="39">
    <w:abstractNumId w:val="27"/>
  </w:num>
  <w:num w:numId="40">
    <w:abstractNumId w:val="49"/>
  </w:num>
  <w:num w:numId="41">
    <w:abstractNumId w:val="44"/>
  </w:num>
  <w:num w:numId="42">
    <w:abstractNumId w:val="23"/>
  </w:num>
  <w:num w:numId="43">
    <w:abstractNumId w:val="8"/>
  </w:num>
  <w:num w:numId="44">
    <w:abstractNumId w:val="50"/>
  </w:num>
  <w:num w:numId="45">
    <w:abstractNumId w:val="13"/>
  </w:num>
  <w:num w:numId="46">
    <w:abstractNumId w:val="47"/>
  </w:num>
  <w:num w:numId="47">
    <w:abstractNumId w:val="45"/>
  </w:num>
  <w:num w:numId="48">
    <w:abstractNumId w:val="36"/>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FFA"/>
    <w:rsid w:val="000358EE"/>
    <w:rsid w:val="0005177E"/>
    <w:rsid w:val="00081BCB"/>
    <w:rsid w:val="000A11B6"/>
    <w:rsid w:val="000B2A5A"/>
    <w:rsid w:val="00104878"/>
    <w:rsid w:val="00122B98"/>
    <w:rsid w:val="0014494D"/>
    <w:rsid w:val="00174E9B"/>
    <w:rsid w:val="00184E69"/>
    <w:rsid w:val="001A0260"/>
    <w:rsid w:val="001A5D48"/>
    <w:rsid w:val="001E2D1D"/>
    <w:rsid w:val="00220C43"/>
    <w:rsid w:val="00243C91"/>
    <w:rsid w:val="00293746"/>
    <w:rsid w:val="002A2283"/>
    <w:rsid w:val="002B7B69"/>
    <w:rsid w:val="002C5A11"/>
    <w:rsid w:val="002D4C85"/>
    <w:rsid w:val="002F2302"/>
    <w:rsid w:val="00316A96"/>
    <w:rsid w:val="00326C5B"/>
    <w:rsid w:val="00335289"/>
    <w:rsid w:val="00337C04"/>
    <w:rsid w:val="00366C9A"/>
    <w:rsid w:val="0037618C"/>
    <w:rsid w:val="00396562"/>
    <w:rsid w:val="00397401"/>
    <w:rsid w:val="003C7E2C"/>
    <w:rsid w:val="003E2B3B"/>
    <w:rsid w:val="00401F2D"/>
    <w:rsid w:val="00412CB0"/>
    <w:rsid w:val="00425BDA"/>
    <w:rsid w:val="0044291C"/>
    <w:rsid w:val="004467CC"/>
    <w:rsid w:val="004701BE"/>
    <w:rsid w:val="00495E0B"/>
    <w:rsid w:val="004A2D86"/>
    <w:rsid w:val="004A70F0"/>
    <w:rsid w:val="004E580E"/>
    <w:rsid w:val="004F0CE0"/>
    <w:rsid w:val="00500838"/>
    <w:rsid w:val="00506122"/>
    <w:rsid w:val="00514929"/>
    <w:rsid w:val="005156A6"/>
    <w:rsid w:val="00516AEB"/>
    <w:rsid w:val="00522853"/>
    <w:rsid w:val="005605C0"/>
    <w:rsid w:val="00563B29"/>
    <w:rsid w:val="0056550B"/>
    <w:rsid w:val="00574E9B"/>
    <w:rsid w:val="005B225F"/>
    <w:rsid w:val="006244E4"/>
    <w:rsid w:val="0063132E"/>
    <w:rsid w:val="00646FFA"/>
    <w:rsid w:val="006750C6"/>
    <w:rsid w:val="00677AEE"/>
    <w:rsid w:val="006921BF"/>
    <w:rsid w:val="006B3E3D"/>
    <w:rsid w:val="006C14A8"/>
    <w:rsid w:val="006D04A8"/>
    <w:rsid w:val="006F3453"/>
    <w:rsid w:val="007013AD"/>
    <w:rsid w:val="00720E89"/>
    <w:rsid w:val="007524A1"/>
    <w:rsid w:val="0076233C"/>
    <w:rsid w:val="007755ED"/>
    <w:rsid w:val="00777D2A"/>
    <w:rsid w:val="00782F4C"/>
    <w:rsid w:val="00791BF8"/>
    <w:rsid w:val="007A48A2"/>
    <w:rsid w:val="007B3722"/>
    <w:rsid w:val="007C01A8"/>
    <w:rsid w:val="007C5D97"/>
    <w:rsid w:val="007D5685"/>
    <w:rsid w:val="007D5ED8"/>
    <w:rsid w:val="007E1410"/>
    <w:rsid w:val="00813294"/>
    <w:rsid w:val="0081763A"/>
    <w:rsid w:val="00841D73"/>
    <w:rsid w:val="008A5C4E"/>
    <w:rsid w:val="008B4DDC"/>
    <w:rsid w:val="008D15EB"/>
    <w:rsid w:val="008E0CFB"/>
    <w:rsid w:val="008E7D1D"/>
    <w:rsid w:val="00902776"/>
    <w:rsid w:val="009103A0"/>
    <w:rsid w:val="0091489D"/>
    <w:rsid w:val="00925BAF"/>
    <w:rsid w:val="009619F7"/>
    <w:rsid w:val="009673F8"/>
    <w:rsid w:val="00982B06"/>
    <w:rsid w:val="009907E5"/>
    <w:rsid w:val="00991EE8"/>
    <w:rsid w:val="009A1D42"/>
    <w:rsid w:val="009A37C9"/>
    <w:rsid w:val="009B0FE0"/>
    <w:rsid w:val="009C6000"/>
    <w:rsid w:val="00A02D8C"/>
    <w:rsid w:val="00A97BC1"/>
    <w:rsid w:val="00AA4ABB"/>
    <w:rsid w:val="00AB3353"/>
    <w:rsid w:val="00AC77EA"/>
    <w:rsid w:val="00B23B01"/>
    <w:rsid w:val="00B312F9"/>
    <w:rsid w:val="00B41B3D"/>
    <w:rsid w:val="00B41D11"/>
    <w:rsid w:val="00B52D28"/>
    <w:rsid w:val="00B66B8A"/>
    <w:rsid w:val="00B74F13"/>
    <w:rsid w:val="00BA1103"/>
    <w:rsid w:val="00BB5F27"/>
    <w:rsid w:val="00BD1EA3"/>
    <w:rsid w:val="00BD2D3E"/>
    <w:rsid w:val="00BE404F"/>
    <w:rsid w:val="00BF2CA6"/>
    <w:rsid w:val="00BF4CBF"/>
    <w:rsid w:val="00C475AF"/>
    <w:rsid w:val="00C54201"/>
    <w:rsid w:val="00C85ABB"/>
    <w:rsid w:val="00CA44CB"/>
    <w:rsid w:val="00CB457D"/>
    <w:rsid w:val="00CB5893"/>
    <w:rsid w:val="00CB6617"/>
    <w:rsid w:val="00CD1790"/>
    <w:rsid w:val="00CD1AC5"/>
    <w:rsid w:val="00CE59FD"/>
    <w:rsid w:val="00D37C9D"/>
    <w:rsid w:val="00D60862"/>
    <w:rsid w:val="00D67EBE"/>
    <w:rsid w:val="00D7508B"/>
    <w:rsid w:val="00DE0855"/>
    <w:rsid w:val="00DE2681"/>
    <w:rsid w:val="00DE779D"/>
    <w:rsid w:val="00DF76A8"/>
    <w:rsid w:val="00E22D34"/>
    <w:rsid w:val="00E35353"/>
    <w:rsid w:val="00E355C7"/>
    <w:rsid w:val="00E5117C"/>
    <w:rsid w:val="00E5379E"/>
    <w:rsid w:val="00E63CB3"/>
    <w:rsid w:val="00E84BC2"/>
    <w:rsid w:val="00EA3949"/>
    <w:rsid w:val="00EB3E47"/>
    <w:rsid w:val="00EC2A25"/>
    <w:rsid w:val="00EE1889"/>
    <w:rsid w:val="00F00D1B"/>
    <w:rsid w:val="00F30F87"/>
    <w:rsid w:val="00F74AA8"/>
    <w:rsid w:val="00F9137F"/>
    <w:rsid w:val="00FC125C"/>
    <w:rsid w:val="00FC3568"/>
    <w:rsid w:val="00FD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pPr>
      <w:keepNext/>
      <w:keepLines/>
      <w:spacing w:after="160"/>
      <w:jc w:val="center"/>
      <w:outlineLvl w:val="0"/>
    </w:pPr>
    <w:rPr>
      <w:rFonts w:eastAsia="SimSun"/>
      <w:b/>
      <w:sz w:val="28"/>
      <w:szCs w:val="32"/>
    </w:rPr>
  </w:style>
  <w:style w:type="paragraph" w:styleId="Heading2">
    <w:name w:val="heading 2"/>
    <w:basedOn w:val="Normal"/>
    <w:next w:val="Normal"/>
    <w:link w:val="Heading2Char"/>
    <w:uiPriority w:val="9"/>
    <w:qFormat/>
    <w:pPr>
      <w:keepNext/>
      <w:keepLines/>
      <w:numPr>
        <w:ilvl w:val="1"/>
        <w:numId w:val="1"/>
      </w:numPr>
      <w:spacing w:before="40" w:after="160"/>
      <w:outlineLvl w:val="1"/>
    </w:pPr>
    <w:rPr>
      <w:rFonts w:eastAsia="SimSun"/>
      <w:b/>
      <w:sz w:val="26"/>
      <w:szCs w:val="26"/>
    </w:rPr>
  </w:style>
  <w:style w:type="paragraph" w:styleId="Heading3">
    <w:name w:val="heading 3"/>
    <w:basedOn w:val="Normal"/>
    <w:next w:val="Normal"/>
    <w:link w:val="Heading3Char"/>
    <w:uiPriority w:val="9"/>
    <w:qFormat/>
    <w:pPr>
      <w:keepNext/>
      <w:keepLines/>
      <w:spacing w:before="40" w:after="120"/>
      <w:outlineLvl w:val="2"/>
    </w:pPr>
    <w:rPr>
      <w:rFonts w:eastAsia="SimSun"/>
      <w:b/>
      <w:i/>
      <w:szCs w:val="24"/>
    </w:rPr>
  </w:style>
  <w:style w:type="paragraph" w:styleId="Heading4">
    <w:name w:val="heading 4"/>
    <w:basedOn w:val="Normal"/>
    <w:next w:val="Normal"/>
    <w:link w:val="Heading4Char"/>
    <w:uiPriority w:val="9"/>
    <w:qFormat/>
    <w:pPr>
      <w:keepNext/>
      <w:keepLines/>
      <w:spacing w:before="40" w:after="0"/>
      <w:outlineLvl w:val="3"/>
    </w:pPr>
    <w:rPr>
      <w:rFonts w:eastAsia="SimSun"/>
      <w:b/>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Pr>
      <w:rFonts w:ascii="Times New Roman" w:eastAsia="SimSun" w:hAnsi="Times New Roman"/>
      <w:b/>
      <w:sz w:val="26"/>
      <w:szCs w:val="26"/>
    </w:rPr>
  </w:style>
  <w:style w:type="character" w:customStyle="1" w:styleId="Heading1Char">
    <w:name w:val="Heading 1 Char"/>
    <w:basedOn w:val="DefaultParagraphFont"/>
    <w:link w:val="Heading1"/>
    <w:uiPriority w:val="9"/>
    <w:rPr>
      <w:rFonts w:ascii="Times New Roman" w:eastAsia="SimSun" w:hAnsi="Times New Roman" w:cs="SimSun"/>
      <w:b/>
      <w:sz w:val="28"/>
      <w:szCs w:val="32"/>
    </w:rPr>
  </w:style>
  <w:style w:type="character" w:customStyle="1" w:styleId="Heading3Char">
    <w:name w:val="Heading 3 Char"/>
    <w:basedOn w:val="DefaultParagraphFont"/>
    <w:link w:val="Heading3"/>
    <w:uiPriority w:val="9"/>
    <w:rPr>
      <w:rFonts w:ascii="Times New Roman" w:eastAsia="SimSun" w:hAnsi="Times New Roman" w:cs="SimSun"/>
      <w:b/>
      <w:i/>
      <w:sz w:val="24"/>
      <w:szCs w:val="24"/>
    </w:rPr>
  </w:style>
  <w:style w:type="character" w:customStyle="1" w:styleId="Heading4Char">
    <w:name w:val="Heading 4 Char"/>
    <w:basedOn w:val="DefaultParagraphFont"/>
    <w:link w:val="Heading4"/>
    <w:uiPriority w:val="9"/>
    <w:rPr>
      <w:rFonts w:ascii="Times New Roman" w:eastAsia="SimSun" w:hAnsi="Times New Roman" w:cs="SimSun"/>
      <w:b/>
      <w:i/>
      <w:iCs/>
      <w:color w:val="000000"/>
      <w:sz w:val="24"/>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4"/>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4"/>
    </w:rPr>
  </w:style>
  <w:style w:type="paragraph" w:styleId="TOCHeading">
    <w:name w:val="TOC Heading"/>
    <w:basedOn w:val="Heading1"/>
    <w:next w:val="Normal"/>
    <w:uiPriority w:val="39"/>
    <w:qFormat/>
    <w:pPr>
      <w:spacing w:before="240" w:after="0" w:line="259" w:lineRule="auto"/>
      <w:jc w:val="left"/>
      <w:outlineLvl w:val="9"/>
    </w:pPr>
    <w:rPr>
      <w:rFonts w:ascii="Cambria" w:hAnsi="Cambria"/>
      <w:b w:val="0"/>
      <w:color w:val="365F91"/>
      <w:sz w:val="32"/>
    </w:rPr>
  </w:style>
  <w:style w:type="paragraph" w:styleId="TOC1">
    <w:name w:val="toc 1"/>
    <w:basedOn w:val="Normal"/>
    <w:next w:val="Normal"/>
    <w:uiPriority w:val="39"/>
    <w:pPr>
      <w:spacing w:after="100"/>
    </w:pPr>
  </w:style>
  <w:style w:type="paragraph" w:styleId="TOC2">
    <w:name w:val="toc 2"/>
    <w:basedOn w:val="Normal"/>
    <w:next w:val="Normal"/>
    <w:uiPriority w:val="39"/>
    <w:pPr>
      <w:tabs>
        <w:tab w:val="right" w:leader="dot" w:pos="9350"/>
      </w:tabs>
      <w:spacing w:after="0" w:line="300" w:lineRule="auto"/>
      <w:jc w:val="left"/>
    </w:pPr>
  </w:style>
  <w:style w:type="paragraph" w:styleId="TOC3">
    <w:name w:val="toc 3"/>
    <w:basedOn w:val="Normal"/>
    <w:next w:val="Normal"/>
    <w:uiPriority w:val="39"/>
    <w:pPr>
      <w:spacing w:after="100"/>
      <w:ind w:left="480"/>
    </w:pPr>
  </w:style>
  <w:style w:type="character" w:styleId="Hyperlink">
    <w:name w:val="Hyperlink"/>
    <w:basedOn w:val="DefaultParagraphFont"/>
    <w:uiPriority w:val="99"/>
    <w:rPr>
      <w:color w:val="0000FF"/>
      <w:u w:val="single"/>
    </w:rPr>
  </w:style>
  <w:style w:type="paragraph" w:customStyle="1" w:styleId="xl22">
    <w:name w:val="xl22"/>
    <w:basedOn w:val="Normal"/>
    <w:pPr>
      <w:spacing w:before="100" w:after="100" w:line="240" w:lineRule="auto"/>
      <w:jc w:val="left"/>
    </w:pPr>
    <w:rPr>
      <w:rFonts w:ascii="Arial" w:eastAsia="Times New Roman" w:hAnsi="Arial" w:cs="Times New Roman"/>
      <w:szCs w:val="20"/>
    </w:rPr>
  </w:style>
  <w:style w:type="paragraph" w:styleId="NormalWeb">
    <w:name w:val="Normal (Web)"/>
    <w:basedOn w:val="Normal"/>
    <w:uiPriority w:val="99"/>
    <w:pPr>
      <w:spacing w:before="100" w:beforeAutospacing="1" w:after="100" w:afterAutospacing="1" w:line="240" w:lineRule="auto"/>
      <w:jc w:val="left"/>
    </w:pPr>
    <w:rPr>
      <w:rFonts w:eastAsia="Times New Roman" w:cs="Times New Roman"/>
      <w:szCs w:val="24"/>
      <w:lang w:val="en-GB" w:eastAsia="en-GB"/>
    </w:rPr>
  </w:style>
  <w:style w:type="character" w:styleId="Strong">
    <w:name w:val="Strong"/>
    <w:basedOn w:val="DefaultParagraphFont"/>
    <w:uiPriority w:val="99"/>
    <w:qFormat/>
    <w:rPr>
      <w:b/>
      <w:bCs/>
    </w:rPr>
  </w:style>
  <w:style w:type="paragraph" w:customStyle="1" w:styleId="Default">
    <w:name w:val="Default"/>
    <w:uiPriority w:val="99"/>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element-citation">
    <w:name w:val="element-citation"/>
    <w:basedOn w:val="DefaultParagraphFont"/>
  </w:style>
  <w:style w:type="character" w:customStyle="1" w:styleId="ref-journal">
    <w:name w:val="ref-journal"/>
    <w:basedOn w:val="DefaultParagraphFont"/>
  </w:style>
  <w:style w:type="character" w:customStyle="1" w:styleId="ref-vol">
    <w:name w:val="ref-vol"/>
    <w:basedOn w:val="DefaultParagraphFont"/>
  </w:style>
  <w:style w:type="paragraph" w:styleId="TOC4">
    <w:name w:val="toc 4"/>
    <w:basedOn w:val="Normal"/>
    <w:next w:val="Normal"/>
    <w:uiPriority w:val="39"/>
    <w:pPr>
      <w:spacing w:after="100" w:line="259" w:lineRule="auto"/>
      <w:ind w:left="660"/>
      <w:jc w:val="left"/>
    </w:pPr>
    <w:rPr>
      <w:rFonts w:ascii="Calibri" w:eastAsia="SimSun" w:hAnsi="Calibri"/>
      <w:sz w:val="22"/>
      <w:lang w:val="en-GB" w:eastAsia="en-GB"/>
    </w:rPr>
  </w:style>
  <w:style w:type="paragraph" w:styleId="TOC5">
    <w:name w:val="toc 5"/>
    <w:basedOn w:val="Normal"/>
    <w:next w:val="Normal"/>
    <w:uiPriority w:val="39"/>
    <w:pPr>
      <w:spacing w:after="100" w:line="259" w:lineRule="auto"/>
      <w:ind w:left="880"/>
      <w:jc w:val="left"/>
    </w:pPr>
    <w:rPr>
      <w:rFonts w:ascii="Calibri" w:eastAsia="SimSun" w:hAnsi="Calibri"/>
      <w:sz w:val="22"/>
      <w:lang w:val="en-GB" w:eastAsia="en-GB"/>
    </w:rPr>
  </w:style>
  <w:style w:type="paragraph" w:styleId="TOC6">
    <w:name w:val="toc 6"/>
    <w:basedOn w:val="Normal"/>
    <w:next w:val="Normal"/>
    <w:uiPriority w:val="39"/>
    <w:pPr>
      <w:spacing w:after="100" w:line="259" w:lineRule="auto"/>
      <w:ind w:left="1100"/>
      <w:jc w:val="left"/>
    </w:pPr>
    <w:rPr>
      <w:rFonts w:ascii="Calibri" w:eastAsia="SimSun" w:hAnsi="Calibri"/>
      <w:sz w:val="22"/>
      <w:lang w:val="en-GB" w:eastAsia="en-GB"/>
    </w:rPr>
  </w:style>
  <w:style w:type="paragraph" w:styleId="TOC7">
    <w:name w:val="toc 7"/>
    <w:basedOn w:val="Normal"/>
    <w:next w:val="Normal"/>
    <w:uiPriority w:val="39"/>
    <w:pPr>
      <w:spacing w:after="100" w:line="259" w:lineRule="auto"/>
      <w:ind w:left="1320"/>
      <w:jc w:val="left"/>
    </w:pPr>
    <w:rPr>
      <w:rFonts w:ascii="Calibri" w:eastAsia="SimSun" w:hAnsi="Calibri"/>
      <w:sz w:val="22"/>
      <w:lang w:val="en-GB" w:eastAsia="en-GB"/>
    </w:rPr>
  </w:style>
  <w:style w:type="paragraph" w:styleId="TOC8">
    <w:name w:val="toc 8"/>
    <w:basedOn w:val="Normal"/>
    <w:next w:val="Normal"/>
    <w:uiPriority w:val="39"/>
    <w:pPr>
      <w:spacing w:after="100" w:line="259" w:lineRule="auto"/>
      <w:ind w:left="1540"/>
      <w:jc w:val="left"/>
    </w:pPr>
    <w:rPr>
      <w:rFonts w:ascii="Calibri" w:eastAsia="SimSun" w:hAnsi="Calibri"/>
      <w:sz w:val="22"/>
      <w:lang w:val="en-GB" w:eastAsia="en-GB"/>
    </w:rPr>
  </w:style>
  <w:style w:type="paragraph" w:styleId="TOC9">
    <w:name w:val="toc 9"/>
    <w:basedOn w:val="Normal"/>
    <w:next w:val="Normal"/>
    <w:uiPriority w:val="39"/>
    <w:pPr>
      <w:spacing w:after="100" w:line="259" w:lineRule="auto"/>
      <w:ind w:left="1760"/>
      <w:jc w:val="left"/>
    </w:pPr>
    <w:rPr>
      <w:rFonts w:ascii="Calibri" w:eastAsia="SimSun" w:hAnsi="Calibri"/>
      <w:sz w:val="22"/>
      <w:lang w:val="en-GB" w:eastAsia="en-GB"/>
    </w:rPr>
  </w:style>
  <w:style w:type="paragraph" w:styleId="BodyText">
    <w:name w:val="Body Text"/>
    <w:basedOn w:val="Normal"/>
    <w:link w:val="BodyTextChar"/>
    <w:uiPriority w:val="99"/>
    <w:pPr>
      <w:spacing w:after="0"/>
    </w:pPr>
    <w:rPr>
      <w:rFonts w:cs="Times New Roman"/>
      <w:szCs w:val="24"/>
    </w:rPr>
  </w:style>
  <w:style w:type="character" w:customStyle="1" w:styleId="BodyTextChar">
    <w:name w:val="Body Text Char"/>
    <w:basedOn w:val="DefaultParagraphFont"/>
    <w:link w:val="BodyText"/>
    <w:rPr>
      <w:rFonts w:ascii="Times New Roman" w:eastAsia="Calibri" w:hAnsi="Times New Roman" w:cs="Times New Roman"/>
      <w:sz w:val="24"/>
      <w:szCs w:val="24"/>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character" w:styleId="CommentReference">
    <w:name w:val="annotation reference"/>
    <w:basedOn w:val="DefaultParagraphFont"/>
    <w:uiPriority w:val="99"/>
    <w:semiHidden/>
    <w:unhideWhenUsed/>
    <w:rsid w:val="00E5117C"/>
    <w:rPr>
      <w:sz w:val="16"/>
      <w:szCs w:val="16"/>
    </w:rPr>
  </w:style>
  <w:style w:type="paragraph" w:styleId="CommentText">
    <w:name w:val="annotation text"/>
    <w:basedOn w:val="Normal"/>
    <w:link w:val="CommentTextChar"/>
    <w:uiPriority w:val="99"/>
    <w:semiHidden/>
    <w:unhideWhenUsed/>
    <w:rsid w:val="00E5117C"/>
    <w:pPr>
      <w:spacing w:after="160" w:line="240" w:lineRule="auto"/>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5117C"/>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5117C"/>
    <w:rPr>
      <w:b/>
      <w:bCs/>
    </w:rPr>
  </w:style>
  <w:style w:type="character" w:customStyle="1" w:styleId="CommentSubjectChar">
    <w:name w:val="Comment Subject Char"/>
    <w:basedOn w:val="CommentTextChar"/>
    <w:link w:val="CommentSubject"/>
    <w:uiPriority w:val="99"/>
    <w:semiHidden/>
    <w:rsid w:val="00E5117C"/>
    <w:rPr>
      <w:rFonts w:asciiTheme="minorHAnsi" w:eastAsiaTheme="minorHAnsi" w:hAnsiTheme="minorHAnsi" w:cstheme="minorBidi"/>
      <w:b/>
      <w:bCs/>
      <w:sz w:val="20"/>
      <w:szCs w:val="20"/>
    </w:rPr>
  </w:style>
  <w:style w:type="table" w:customStyle="1" w:styleId="PlainTable3">
    <w:name w:val="Plain Table 3"/>
    <w:basedOn w:val="TableNormal"/>
    <w:uiPriority w:val="43"/>
    <w:rsid w:val="00E5117C"/>
    <w:pPr>
      <w:spacing w:after="0" w:line="240" w:lineRule="auto"/>
    </w:pPr>
    <w:rPr>
      <w:rFonts w:asciiTheme="minorHAnsi" w:eastAsiaTheme="minorHAnsi" w:hAnsiTheme="minorHAnsi" w:cstheme="minorBidi"/>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SpacingChar">
    <w:name w:val="No Spacing Char"/>
    <w:basedOn w:val="DefaultParagraphFont"/>
    <w:link w:val="NoSpacing"/>
    <w:uiPriority w:val="1"/>
    <w:rsid w:val="00FD34F7"/>
  </w:style>
  <w:style w:type="paragraph" w:styleId="Caption">
    <w:name w:val="caption"/>
    <w:basedOn w:val="Normal"/>
    <w:next w:val="Normal"/>
    <w:uiPriority w:val="35"/>
    <w:unhideWhenUsed/>
    <w:qFormat/>
    <w:rsid w:val="00FD34F7"/>
    <w:pPr>
      <w:spacing w:line="240" w:lineRule="auto"/>
      <w:jc w:val="left"/>
    </w:pPr>
    <w:rPr>
      <w:rFonts w:asciiTheme="minorHAnsi" w:eastAsiaTheme="minorHAnsi" w:hAnsiTheme="minorHAnsi" w:cstheme="minorBidi"/>
      <w:b/>
      <w:bCs/>
      <w:color w:val="4F81BD" w:themeColor="accent1"/>
      <w:sz w:val="18"/>
      <w:szCs w:val="18"/>
    </w:rPr>
  </w:style>
  <w:style w:type="character" w:customStyle="1" w:styleId="WW8Num1z0">
    <w:name w:val="WW8Num1z0"/>
    <w:uiPriority w:val="99"/>
    <w:rsid w:val="00DE779D"/>
    <w:rPr>
      <w:rFonts w:ascii="Wingdings" w:hAnsi="Wingdings"/>
    </w:rPr>
  </w:style>
  <w:style w:type="character" w:customStyle="1" w:styleId="author">
    <w:name w:val="author"/>
    <w:basedOn w:val="DefaultParagraphFont"/>
    <w:rsid w:val="00DE779D"/>
  </w:style>
  <w:style w:type="character" w:customStyle="1" w:styleId="Heading4Char875d0f00-a3c4-4f9e-b0b1-ba229d0776a0">
    <w:name w:val="Heading 4 Char_875d0f00-a3c4-4f9e-b0b1-ba229d0776a0"/>
    <w:basedOn w:val="DefaultParagraphFont"/>
    <w:link w:val="Heading41"/>
    <w:uiPriority w:val="9"/>
    <w:rsid w:val="00BD1EA3"/>
    <w:rPr>
      <w:rFonts w:ascii="Cambria" w:eastAsia="SimSun" w:hAnsi="Cambria"/>
      <w:b/>
      <w:i/>
      <w:color w:val="4F81BD"/>
    </w:rPr>
  </w:style>
  <w:style w:type="paragraph" w:customStyle="1" w:styleId="Blue2">
    <w:name w:val="Blue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Bw1">
    <w:name w:val="Bw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styleId="Title">
    <w:name w:val="Title"/>
    <w:basedOn w:val="Heading"/>
    <w:next w:val="Subtitle"/>
    <w:link w:val="TitleChar"/>
    <w:uiPriority w:val="10"/>
    <w:qFormat/>
    <w:rsid w:val="00BD1EA3"/>
    <w:pPr>
      <w:jc w:val="center"/>
    </w:pPr>
    <w:rPr>
      <w:b/>
      <w:sz w:val="36"/>
    </w:rPr>
  </w:style>
  <w:style w:type="character" w:customStyle="1" w:styleId="TitleChar">
    <w:name w:val="Title Char"/>
    <w:basedOn w:val="DefaultParagraphFont"/>
    <w:link w:val="Title"/>
    <w:uiPriority w:val="10"/>
    <w:rsid w:val="00BD1EA3"/>
    <w:rPr>
      <w:rFonts w:ascii="Liberation Sans" w:eastAsia="Times New Roman" w:hAnsi="Liberation Sans" w:cs="DejaVu Sans"/>
      <w:b/>
      <w:sz w:val="36"/>
      <w:szCs w:val="20"/>
    </w:rPr>
  </w:style>
  <w:style w:type="character" w:customStyle="1" w:styleId="EndnoteTextChar">
    <w:name w:val="Endnote Text Char"/>
    <w:basedOn w:val="DefaultParagraphFont"/>
    <w:link w:val="EndnoteText1"/>
    <w:uiPriority w:val="99"/>
    <w:rsid w:val="00BD1EA3"/>
    <w:rPr>
      <w:sz w:val="20"/>
    </w:rPr>
  </w:style>
  <w:style w:type="paragraph" w:customStyle="1" w:styleId="Bw3">
    <w:name w:val="Bw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Gray3">
    <w:name w:val="Gray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8Num2z0">
    <w:name w:val="WW8Num2z0"/>
    <w:uiPriority w:val="99"/>
    <w:rsid w:val="00BD1EA3"/>
    <w:rPr>
      <w:rFonts w:ascii="Wingdings" w:hAnsi="Wingdings"/>
    </w:rPr>
  </w:style>
  <w:style w:type="paragraph" w:customStyle="1" w:styleId="Outline3">
    <w:name w:val="Outline 3"/>
    <w:basedOn w:val="Outline2"/>
    <w:uiPriority w:val="99"/>
    <w:rsid w:val="00BD1EA3"/>
    <w:pPr>
      <w:spacing w:before="120"/>
      <w:ind w:hanging="360"/>
    </w:pPr>
    <w:rPr>
      <w:sz w:val="48"/>
    </w:rPr>
  </w:style>
  <w:style w:type="paragraph" w:customStyle="1" w:styleId="DefaultLTGliederung9">
    <w:name w:val="Default~LT~Gliederung 9"/>
    <w:basedOn w:val="DefaultLTGliederung8"/>
    <w:uiPriority w:val="99"/>
    <w:rsid w:val="00BD1EA3"/>
  </w:style>
  <w:style w:type="paragraph" w:customStyle="1" w:styleId="DefaultLTGliederung3">
    <w:name w:val="Default~LT~Gliederung 3"/>
    <w:basedOn w:val="DefaultLTGliederung2"/>
    <w:uiPriority w:val="99"/>
    <w:rsid w:val="00BD1EA3"/>
    <w:pPr>
      <w:spacing w:before="120"/>
      <w:ind w:hanging="360"/>
    </w:pPr>
    <w:rPr>
      <w:sz w:val="48"/>
    </w:rPr>
  </w:style>
  <w:style w:type="character" w:customStyle="1" w:styleId="WW8Num29z2">
    <w:name w:val="WW8Num29z2"/>
    <w:uiPriority w:val="99"/>
    <w:rsid w:val="00BD1EA3"/>
    <w:rPr>
      <w:rFonts w:ascii="Wingdings" w:hAnsi="Wingdings"/>
    </w:rPr>
  </w:style>
  <w:style w:type="paragraph" w:customStyle="1" w:styleId="Title2">
    <w:name w:val="Title2"/>
    <w:basedOn w:val="Normal"/>
    <w:uiPriority w:val="99"/>
    <w:rsid w:val="00BD1EA3"/>
    <w:pPr>
      <w:spacing w:before="57" w:after="57" w:line="240" w:lineRule="auto"/>
      <w:ind w:right="113"/>
      <w:jc w:val="center"/>
    </w:pPr>
    <w:rPr>
      <w:rFonts w:eastAsia="Times New Roman" w:cs="Times New Roman"/>
      <w:sz w:val="20"/>
      <w:szCs w:val="20"/>
    </w:rPr>
  </w:style>
  <w:style w:type="paragraph" w:customStyle="1" w:styleId="Objectwithshadow">
    <w:name w:val="Object with shadow"/>
    <w:basedOn w:val="Normal"/>
    <w:uiPriority w:val="99"/>
    <w:rsid w:val="00BD1EA3"/>
    <w:pPr>
      <w:spacing w:after="0" w:line="240" w:lineRule="auto"/>
      <w:jc w:val="left"/>
    </w:pPr>
    <w:rPr>
      <w:rFonts w:eastAsia="Times New Roman" w:cs="Times New Roman"/>
      <w:sz w:val="20"/>
      <w:szCs w:val="20"/>
    </w:rPr>
  </w:style>
  <w:style w:type="character" w:customStyle="1" w:styleId="WW-DefaultParagraphFont111">
    <w:name w:val="WW-Default Paragraph Font111"/>
    <w:uiPriority w:val="99"/>
    <w:rsid w:val="00BD1EA3"/>
  </w:style>
  <w:style w:type="paragraph" w:customStyle="1" w:styleId="EndnoteText1">
    <w:name w:val="Endnote Text1"/>
    <w:basedOn w:val="Normal"/>
    <w:link w:val="EndnoteTextChar"/>
    <w:uiPriority w:val="99"/>
    <w:rsid w:val="00BD1EA3"/>
    <w:pPr>
      <w:spacing w:after="0" w:line="240" w:lineRule="auto"/>
      <w:jc w:val="left"/>
    </w:pPr>
    <w:rPr>
      <w:rFonts w:ascii="Calibri" w:hAnsi="Calibri"/>
      <w:sz w:val="20"/>
    </w:rPr>
  </w:style>
  <w:style w:type="paragraph" w:customStyle="1" w:styleId="DefaultLTGliederung5">
    <w:name w:val="Default~LT~Gliederung 5"/>
    <w:basedOn w:val="DefaultLTGliederung4"/>
    <w:uiPriority w:val="99"/>
    <w:rsid w:val="00BD1EA3"/>
  </w:style>
  <w:style w:type="paragraph" w:customStyle="1" w:styleId="Heading61">
    <w:name w:val="Heading 61"/>
    <w:basedOn w:val="Normal"/>
    <w:next w:val="Normal"/>
    <w:link w:val="Heading6Char8f1b4abc-b9fa-452b-a0a4-2d7aacd8a2ae"/>
    <w:uiPriority w:val="9"/>
    <w:qFormat/>
    <w:rsid w:val="00BD1EA3"/>
    <w:pPr>
      <w:keepNext/>
      <w:keepLines/>
      <w:spacing w:before="200" w:after="0" w:line="240" w:lineRule="auto"/>
      <w:jc w:val="left"/>
    </w:pPr>
    <w:rPr>
      <w:rFonts w:ascii="Cambria" w:eastAsia="SimSun" w:hAnsi="Cambria"/>
      <w:i/>
      <w:color w:val="244160"/>
      <w:sz w:val="20"/>
      <w:szCs w:val="20"/>
    </w:rPr>
  </w:style>
  <w:style w:type="paragraph" w:customStyle="1" w:styleId="Blue3">
    <w:name w:val="Blue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DefaultLTUntertitel">
    <w:name w:val="Default~LT~Untertitel"/>
    <w:uiPriority w:val="99"/>
    <w:rsid w:val="00BD1EA3"/>
    <w:pPr>
      <w:tabs>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60" w:after="0" w:line="240" w:lineRule="auto"/>
      <w:ind w:left="540" w:hanging="540"/>
      <w:jc w:val="center"/>
    </w:pPr>
    <w:rPr>
      <w:rFonts w:ascii="DejaVu Sans" w:eastAsia="DejaVu Sans" w:hAnsi="DejaVu Sans" w:cs="Times New Roman"/>
      <w:color w:val="FFFFFF"/>
      <w:sz w:val="64"/>
      <w:szCs w:val="20"/>
    </w:rPr>
  </w:style>
  <w:style w:type="paragraph" w:customStyle="1" w:styleId="Green1">
    <w:name w:val="Green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8Num29z0">
    <w:name w:val="WW8Num29z0"/>
    <w:uiPriority w:val="99"/>
    <w:rsid w:val="00BD1EA3"/>
    <w:rPr>
      <w:rFonts w:ascii="Symbol" w:hAnsi="Symbol"/>
    </w:rPr>
  </w:style>
  <w:style w:type="character" w:customStyle="1" w:styleId="WW8Num5z1">
    <w:name w:val="WW8Num5z1"/>
    <w:uiPriority w:val="99"/>
    <w:rsid w:val="00BD1EA3"/>
    <w:rPr>
      <w:rFonts w:ascii="Courier New" w:hAnsi="Courier New" w:cs="Courier New"/>
    </w:rPr>
  </w:style>
  <w:style w:type="paragraph" w:customStyle="1" w:styleId="Heading41">
    <w:name w:val="Heading 41"/>
    <w:basedOn w:val="Normal"/>
    <w:next w:val="Normal"/>
    <w:link w:val="Heading4Char875d0f00-a3c4-4f9e-b0b1-ba229d0776a0"/>
    <w:uiPriority w:val="9"/>
    <w:qFormat/>
    <w:rsid w:val="00BD1EA3"/>
    <w:pPr>
      <w:keepNext/>
      <w:keepLines/>
      <w:spacing w:before="200" w:after="0" w:line="240" w:lineRule="auto"/>
      <w:jc w:val="left"/>
    </w:pPr>
    <w:rPr>
      <w:rFonts w:ascii="Cambria" w:eastAsia="SimSun" w:hAnsi="Cambria"/>
      <w:b/>
      <w:i/>
      <w:color w:val="4F81BD"/>
      <w:sz w:val="22"/>
    </w:rPr>
  </w:style>
  <w:style w:type="character" w:customStyle="1" w:styleId="WW8Num9z2">
    <w:name w:val="WW8Num9z2"/>
    <w:uiPriority w:val="99"/>
    <w:rsid w:val="00BD1EA3"/>
    <w:rPr>
      <w:rFonts w:ascii="Wingdings" w:hAnsi="Wingdings"/>
    </w:rPr>
  </w:style>
  <w:style w:type="paragraph" w:customStyle="1" w:styleId="Outline8">
    <w:name w:val="Outline 8"/>
    <w:basedOn w:val="Outline7"/>
    <w:uiPriority w:val="99"/>
    <w:rsid w:val="00BD1EA3"/>
  </w:style>
  <w:style w:type="character" w:customStyle="1" w:styleId="WW8Num9z1">
    <w:name w:val="WW8Num9z1"/>
    <w:uiPriority w:val="99"/>
    <w:rsid w:val="00BD1EA3"/>
    <w:rPr>
      <w:rFonts w:ascii="Courier New" w:hAnsi="Courier New" w:cs="Courier New"/>
    </w:rPr>
  </w:style>
  <w:style w:type="character" w:styleId="IntenseReference">
    <w:name w:val="Intense Reference"/>
    <w:basedOn w:val="DefaultParagraphFont"/>
    <w:uiPriority w:val="32"/>
    <w:qFormat/>
    <w:rsid w:val="00BD1EA3"/>
    <w:rPr>
      <w:b/>
      <w:smallCaps/>
      <w:color w:val="C0504D"/>
      <w:spacing w:val="5"/>
      <w:u w:val="single"/>
    </w:rPr>
  </w:style>
  <w:style w:type="paragraph" w:customStyle="1" w:styleId="Green3">
    <w:name w:val="Green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DefaultLTNotizen">
    <w:name w:val="Default~LT~Notizen"/>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after="0" w:line="240" w:lineRule="auto"/>
    </w:pPr>
    <w:rPr>
      <w:rFonts w:ascii="DejaVu Sans" w:eastAsia="DejaVu Sans" w:hAnsi="DejaVu Sans" w:cs="Times New Roman"/>
      <w:color w:val="000000"/>
      <w:sz w:val="24"/>
      <w:szCs w:val="20"/>
    </w:rPr>
  </w:style>
  <w:style w:type="paragraph" w:customStyle="1" w:styleId="DefaultLTGliederung4">
    <w:name w:val="Default~LT~Gliederung 4"/>
    <w:basedOn w:val="DefaultLTGliederung3"/>
    <w:uiPriority w:val="99"/>
    <w:rsid w:val="00BD1EA3"/>
    <w:pPr>
      <w:spacing w:before="100"/>
      <w:ind w:left="2520"/>
    </w:pPr>
    <w:rPr>
      <w:sz w:val="40"/>
    </w:rPr>
  </w:style>
  <w:style w:type="paragraph" w:customStyle="1" w:styleId="Heading11">
    <w:name w:val="Heading 11"/>
    <w:basedOn w:val="Normal"/>
    <w:next w:val="Normal"/>
    <w:link w:val="Heading1Charb25c8c25-b620-49b4-a13b-7780f2ca3c69"/>
    <w:uiPriority w:val="9"/>
    <w:qFormat/>
    <w:rsid w:val="00BD1EA3"/>
    <w:pPr>
      <w:keepNext/>
      <w:keepLines/>
      <w:spacing w:before="480" w:after="0" w:line="240" w:lineRule="auto"/>
      <w:jc w:val="left"/>
    </w:pPr>
    <w:rPr>
      <w:rFonts w:ascii="Cambria" w:eastAsia="SimSun" w:hAnsi="Cambria"/>
      <w:b/>
      <w:color w:val="376291"/>
      <w:sz w:val="28"/>
      <w:szCs w:val="20"/>
    </w:rPr>
  </w:style>
  <w:style w:type="paragraph" w:customStyle="1" w:styleId="Outline6">
    <w:name w:val="Outline 6"/>
    <w:basedOn w:val="Outline5"/>
    <w:uiPriority w:val="99"/>
    <w:rsid w:val="00BD1EA3"/>
  </w:style>
  <w:style w:type="paragraph" w:customStyle="1" w:styleId="Seetang1">
    <w:name w:val="Seetang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Objectwitharrow">
    <w:name w:val="Object with arrow"/>
    <w:basedOn w:val="Normal"/>
    <w:uiPriority w:val="99"/>
    <w:rsid w:val="00BD1EA3"/>
    <w:pPr>
      <w:spacing w:after="0" w:line="240" w:lineRule="auto"/>
      <w:jc w:val="left"/>
    </w:pPr>
    <w:rPr>
      <w:rFonts w:eastAsia="Times New Roman" w:cs="Times New Roman"/>
      <w:sz w:val="20"/>
      <w:szCs w:val="20"/>
    </w:rPr>
  </w:style>
  <w:style w:type="paragraph" w:customStyle="1" w:styleId="Lightblue2">
    <w:name w:val="Lightblue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Absatz-Standardschriftart1">
    <w:name w:val="WW-Absatz-Standardschriftart1"/>
    <w:uiPriority w:val="99"/>
    <w:rsid w:val="00BD1EA3"/>
  </w:style>
  <w:style w:type="character" w:styleId="Emphasis">
    <w:name w:val="Emphasis"/>
    <w:basedOn w:val="DefaultParagraphFont"/>
    <w:uiPriority w:val="20"/>
    <w:qFormat/>
    <w:rsid w:val="00BD1EA3"/>
    <w:rPr>
      <w:i/>
    </w:rPr>
  </w:style>
  <w:style w:type="paragraph" w:customStyle="1" w:styleId="Sun3">
    <w:name w:val="Sun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Absatz-Standardschriftart11111111">
    <w:name w:val="WW-Absatz-Standardschriftart11111111"/>
    <w:uiPriority w:val="99"/>
    <w:rsid w:val="00BD1EA3"/>
  </w:style>
  <w:style w:type="character" w:customStyle="1" w:styleId="HeaderChar951ffc09-b9eb-4fa3-af3d-ab3fab5c8f16">
    <w:name w:val="Header Char_951ffc09-b9eb-4fa3-af3d-ab3fab5c8f16"/>
    <w:basedOn w:val="WW-DefaultParagraphFont111"/>
    <w:uiPriority w:val="99"/>
    <w:rsid w:val="00BD1EA3"/>
  </w:style>
  <w:style w:type="character" w:customStyle="1" w:styleId="Heading5Char9ca46238-9fa9-4a73-8898-583049e49836">
    <w:name w:val="Heading 5 Char_9ca46238-9fa9-4a73-8898-583049e49836"/>
    <w:basedOn w:val="DefaultParagraphFont"/>
    <w:link w:val="Heading51"/>
    <w:uiPriority w:val="9"/>
    <w:rsid w:val="00BD1EA3"/>
    <w:rPr>
      <w:rFonts w:ascii="Cambria" w:eastAsia="SimSun" w:hAnsi="Cambria"/>
      <w:color w:val="244160"/>
    </w:rPr>
  </w:style>
  <w:style w:type="paragraph" w:customStyle="1" w:styleId="Index">
    <w:name w:val="Index"/>
    <w:basedOn w:val="Normal"/>
    <w:uiPriority w:val="99"/>
    <w:rsid w:val="00BD1EA3"/>
    <w:pPr>
      <w:spacing w:after="0" w:line="240" w:lineRule="auto"/>
      <w:jc w:val="left"/>
    </w:pPr>
    <w:rPr>
      <w:rFonts w:eastAsia="Times New Roman" w:cs="Times New Roman"/>
      <w:sz w:val="20"/>
      <w:szCs w:val="20"/>
    </w:rPr>
  </w:style>
  <w:style w:type="paragraph" w:customStyle="1" w:styleId="Text">
    <w:name w:val="Text"/>
    <w:basedOn w:val="Caption1"/>
    <w:uiPriority w:val="99"/>
    <w:rsid w:val="00BD1EA3"/>
  </w:style>
  <w:style w:type="character" w:customStyle="1" w:styleId="WW8Num8z1">
    <w:name w:val="WW8Num8z1"/>
    <w:uiPriority w:val="99"/>
    <w:rsid w:val="00BD1EA3"/>
    <w:rPr>
      <w:rFonts w:ascii="Courier New" w:hAnsi="Courier New" w:cs="Courier New"/>
    </w:rPr>
  </w:style>
  <w:style w:type="paragraph" w:customStyle="1" w:styleId="Lightblue3">
    <w:name w:val="Lightblue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DimensionLine">
    <w:name w:val="Dimension Line"/>
    <w:basedOn w:val="Normal"/>
    <w:uiPriority w:val="99"/>
    <w:rsid w:val="00BD1EA3"/>
    <w:pPr>
      <w:spacing w:after="0" w:line="240" w:lineRule="auto"/>
      <w:jc w:val="left"/>
    </w:pPr>
    <w:rPr>
      <w:rFonts w:eastAsia="Times New Roman" w:cs="Times New Roman"/>
      <w:sz w:val="20"/>
      <w:szCs w:val="20"/>
    </w:rPr>
  </w:style>
  <w:style w:type="character" w:customStyle="1" w:styleId="PlainTextChar">
    <w:name w:val="Plain Text Char"/>
    <w:basedOn w:val="DefaultParagraphFont"/>
    <w:link w:val="PlainText"/>
    <w:uiPriority w:val="99"/>
    <w:rsid w:val="00BD1EA3"/>
    <w:rPr>
      <w:rFonts w:ascii="Courier New" w:hAnsi="Courier New" w:cs="Courier New"/>
      <w:sz w:val="21"/>
    </w:rPr>
  </w:style>
  <w:style w:type="character" w:customStyle="1" w:styleId="WW8Num5z0">
    <w:name w:val="WW8Num5z0"/>
    <w:uiPriority w:val="99"/>
    <w:rsid w:val="00BD1EA3"/>
    <w:rPr>
      <w:rFonts w:ascii="Symbol" w:hAnsi="Symbol"/>
    </w:rPr>
  </w:style>
  <w:style w:type="character" w:styleId="FollowedHyperlink">
    <w:name w:val="FollowedHyperlink"/>
    <w:basedOn w:val="WW-DefaultParagraphFont1"/>
    <w:uiPriority w:val="99"/>
    <w:rsid w:val="00BD1EA3"/>
    <w:rPr>
      <w:color w:val="800080"/>
      <w:u w:val="single"/>
    </w:rPr>
  </w:style>
  <w:style w:type="paragraph" w:customStyle="1" w:styleId="FootnoteText1">
    <w:name w:val="Footnote Text1"/>
    <w:basedOn w:val="Normal"/>
    <w:link w:val="FootnoteTextChar"/>
    <w:uiPriority w:val="99"/>
    <w:rsid w:val="00BD1EA3"/>
    <w:pPr>
      <w:spacing w:after="0" w:line="240" w:lineRule="auto"/>
      <w:jc w:val="left"/>
    </w:pPr>
    <w:rPr>
      <w:rFonts w:eastAsia="Times New Roman" w:cs="Times New Roman"/>
      <w:sz w:val="20"/>
      <w:szCs w:val="20"/>
    </w:rPr>
  </w:style>
  <w:style w:type="character" w:customStyle="1" w:styleId="Heading3Char7c645ed5-a6ad-4aec-ba8f-5afb5d182117">
    <w:name w:val="Heading 3 Char_7c645ed5-a6ad-4aec-ba8f-5afb5d182117"/>
    <w:basedOn w:val="DefaultParagraphFont"/>
    <w:link w:val="Heading31"/>
    <w:uiPriority w:val="9"/>
    <w:rsid w:val="00BD1EA3"/>
    <w:rPr>
      <w:rFonts w:ascii="Cambria" w:eastAsia="SimSun" w:hAnsi="Cambria"/>
      <w:b/>
      <w:color w:val="4F81BD"/>
    </w:rPr>
  </w:style>
  <w:style w:type="character" w:customStyle="1" w:styleId="FooterChare5032e08-99a7-4ebb-ac2c-41a07bffa412">
    <w:name w:val="Footer Char_e5032e08-99a7-4ebb-ac2c-41a07bffa412"/>
    <w:basedOn w:val="WW-DefaultParagraphFont111"/>
    <w:uiPriority w:val="99"/>
    <w:rsid w:val="00BD1EA3"/>
  </w:style>
  <w:style w:type="paragraph" w:customStyle="1" w:styleId="Caption1">
    <w:name w:val="Caption1"/>
    <w:basedOn w:val="Normal"/>
    <w:uiPriority w:val="99"/>
    <w:qFormat/>
    <w:rsid w:val="00BD1EA3"/>
    <w:pPr>
      <w:spacing w:before="120" w:after="120" w:line="240" w:lineRule="auto"/>
      <w:jc w:val="left"/>
    </w:pPr>
    <w:rPr>
      <w:rFonts w:eastAsia="Times New Roman" w:cs="Times New Roman"/>
      <w:i/>
      <w:szCs w:val="20"/>
    </w:rPr>
  </w:style>
  <w:style w:type="paragraph" w:styleId="List">
    <w:name w:val="List"/>
    <w:basedOn w:val="BodyText"/>
    <w:uiPriority w:val="99"/>
    <w:rsid w:val="00BD1EA3"/>
    <w:pPr>
      <w:spacing w:after="120" w:line="240" w:lineRule="auto"/>
      <w:jc w:val="left"/>
    </w:pPr>
    <w:rPr>
      <w:rFonts w:eastAsia="Times New Roman"/>
      <w:sz w:val="20"/>
      <w:szCs w:val="20"/>
    </w:rPr>
  </w:style>
  <w:style w:type="paragraph" w:customStyle="1" w:styleId="Background">
    <w:name w:val="Background"/>
    <w:uiPriority w:val="99"/>
    <w:rsid w:val="00BD1EA3"/>
    <w:pPr>
      <w:spacing w:after="0" w:line="240" w:lineRule="auto"/>
      <w:jc w:val="center"/>
    </w:pPr>
    <w:rPr>
      <w:rFonts w:ascii="Liberation Serif" w:eastAsia="DejaVu Sans" w:hAnsi="Liberation Serif" w:cs="Times New Roman"/>
      <w:sz w:val="24"/>
      <w:szCs w:val="20"/>
    </w:rPr>
  </w:style>
  <w:style w:type="character" w:customStyle="1" w:styleId="EndnoteReference1">
    <w:name w:val="Endnote Reference1"/>
    <w:basedOn w:val="DefaultParagraphFont"/>
    <w:uiPriority w:val="99"/>
    <w:rsid w:val="00BD1EA3"/>
    <w:rPr>
      <w:vertAlign w:val="superscript"/>
    </w:rPr>
  </w:style>
  <w:style w:type="paragraph" w:customStyle="1" w:styleId="Lightblue1">
    <w:name w:val="Lightblue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Outline7">
    <w:name w:val="Outline 7"/>
    <w:basedOn w:val="Outline6"/>
    <w:uiPriority w:val="99"/>
    <w:rsid w:val="00BD1EA3"/>
  </w:style>
  <w:style w:type="paragraph" w:customStyle="1" w:styleId="WW-Title1">
    <w:name w:val="WW-Title1"/>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center"/>
    </w:pPr>
    <w:rPr>
      <w:rFonts w:ascii="DejaVu Sans" w:eastAsia="DejaVu Sans" w:hAnsi="DejaVu Sans" w:cs="Times New Roman"/>
      <w:color w:val="B7E7FF"/>
      <w:sz w:val="88"/>
      <w:szCs w:val="20"/>
    </w:rPr>
  </w:style>
  <w:style w:type="paragraph" w:customStyle="1" w:styleId="Gray2">
    <w:name w:val="Gray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styleId="Subtitle">
    <w:name w:val="Subtitle"/>
    <w:basedOn w:val="Heading"/>
    <w:next w:val="BodyText"/>
    <w:link w:val="SubtitleChar"/>
    <w:uiPriority w:val="99"/>
    <w:qFormat/>
    <w:rsid w:val="00BD1EA3"/>
    <w:pPr>
      <w:jc w:val="center"/>
    </w:pPr>
    <w:rPr>
      <w:i/>
    </w:rPr>
  </w:style>
  <w:style w:type="character" w:customStyle="1" w:styleId="SubtitleChar">
    <w:name w:val="Subtitle Char"/>
    <w:basedOn w:val="DefaultParagraphFont"/>
    <w:link w:val="Subtitle"/>
    <w:uiPriority w:val="99"/>
    <w:rsid w:val="00BD1EA3"/>
    <w:rPr>
      <w:rFonts w:ascii="Liberation Sans" w:eastAsia="Times New Roman" w:hAnsi="Liberation Sans" w:cs="DejaVu Sans"/>
      <w:i/>
      <w:sz w:val="28"/>
      <w:szCs w:val="20"/>
    </w:rPr>
  </w:style>
  <w:style w:type="character" w:customStyle="1" w:styleId="WW-Absatz-Standardschriftart11">
    <w:name w:val="WW-Absatz-Standardschriftart11"/>
    <w:uiPriority w:val="99"/>
    <w:rsid w:val="00BD1EA3"/>
  </w:style>
  <w:style w:type="character" w:customStyle="1" w:styleId="Heading8Char03e20d51-922d-4a1d-89f4-0119eb919ffb">
    <w:name w:val="Heading 8 Char_03e20d51-922d-4a1d-89f4-0119eb919ffb"/>
    <w:basedOn w:val="DefaultParagraphFont"/>
    <w:link w:val="Heading81"/>
    <w:uiPriority w:val="9"/>
    <w:rsid w:val="00BD1EA3"/>
    <w:rPr>
      <w:rFonts w:ascii="Cambria" w:eastAsia="SimSun" w:hAnsi="Cambria"/>
      <w:color w:val="404040"/>
      <w:sz w:val="20"/>
    </w:rPr>
  </w:style>
  <w:style w:type="character" w:customStyle="1" w:styleId="Heading9Charc485efc3-2bec-42c6-9d56-3b7f42ee38e3">
    <w:name w:val="Heading 9 Char_c485efc3-2bec-42c6-9d56-3b7f42ee38e3"/>
    <w:basedOn w:val="DefaultParagraphFont"/>
    <w:link w:val="Heading91"/>
    <w:uiPriority w:val="9"/>
    <w:rsid w:val="00BD1EA3"/>
    <w:rPr>
      <w:rFonts w:ascii="Cambria" w:eastAsia="SimSun" w:hAnsi="Cambria"/>
      <w:i/>
      <w:color w:val="404040"/>
      <w:sz w:val="20"/>
    </w:rPr>
  </w:style>
  <w:style w:type="character" w:customStyle="1" w:styleId="WW-DefaultParagraphFont1">
    <w:name w:val="WW-Default Paragraph Font1"/>
    <w:uiPriority w:val="99"/>
    <w:rsid w:val="00BD1EA3"/>
  </w:style>
  <w:style w:type="character" w:customStyle="1" w:styleId="WW-Absatz-Standardschriftart111111">
    <w:name w:val="WW-Absatz-Standardschriftart111111"/>
    <w:uiPriority w:val="99"/>
    <w:rsid w:val="00BD1EA3"/>
  </w:style>
  <w:style w:type="paragraph" w:customStyle="1" w:styleId="Turquise2">
    <w:name w:val="Turquise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Orange3">
    <w:name w:val="Orange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Heading71">
    <w:name w:val="Heading 71"/>
    <w:basedOn w:val="Normal"/>
    <w:next w:val="Normal"/>
    <w:link w:val="Heading7Char83a5fd22-cf02-460a-acc4-1d06c3009e1f"/>
    <w:uiPriority w:val="9"/>
    <w:qFormat/>
    <w:rsid w:val="00BD1EA3"/>
    <w:pPr>
      <w:keepNext/>
      <w:keepLines/>
      <w:spacing w:before="200" w:after="0" w:line="240" w:lineRule="auto"/>
      <w:jc w:val="left"/>
    </w:pPr>
    <w:rPr>
      <w:rFonts w:ascii="Cambria" w:eastAsia="SimSun" w:hAnsi="Cambria"/>
      <w:i/>
      <w:color w:val="404040"/>
      <w:sz w:val="20"/>
      <w:szCs w:val="20"/>
    </w:rPr>
  </w:style>
  <w:style w:type="character" w:customStyle="1" w:styleId="Heading6Char8f1b4abc-b9fa-452b-a0a4-2d7aacd8a2ae">
    <w:name w:val="Heading 6 Char_8f1b4abc-b9fa-452b-a0a4-2d7aacd8a2ae"/>
    <w:basedOn w:val="DefaultParagraphFont"/>
    <w:link w:val="Heading61"/>
    <w:uiPriority w:val="9"/>
    <w:rsid w:val="00BD1EA3"/>
    <w:rPr>
      <w:rFonts w:ascii="Cambria" w:eastAsia="SimSun" w:hAnsi="Cambria"/>
      <w:i/>
      <w:color w:val="244160"/>
      <w:sz w:val="20"/>
      <w:szCs w:val="20"/>
    </w:rPr>
  </w:style>
  <w:style w:type="character" w:customStyle="1" w:styleId="WW-Absatz-Standardschriftart111111111">
    <w:name w:val="WW-Absatz-Standardschriftart111111111"/>
    <w:uiPriority w:val="99"/>
    <w:rsid w:val="00BD1EA3"/>
  </w:style>
  <w:style w:type="character" w:customStyle="1" w:styleId="WW8Num8z2">
    <w:name w:val="WW8Num8z2"/>
    <w:uiPriority w:val="99"/>
    <w:rsid w:val="00BD1EA3"/>
    <w:rPr>
      <w:rFonts w:ascii="Wingdings" w:hAnsi="Wingdings"/>
    </w:rPr>
  </w:style>
  <w:style w:type="character" w:customStyle="1" w:styleId="Author0">
    <w:name w:val="Author"/>
    <w:basedOn w:val="DefaultParagraphFont"/>
    <w:uiPriority w:val="99"/>
    <w:rsid w:val="00BD1EA3"/>
  </w:style>
  <w:style w:type="paragraph" w:customStyle="1" w:styleId="Heading21">
    <w:name w:val="Heading 21"/>
    <w:basedOn w:val="Normal"/>
    <w:next w:val="Normal"/>
    <w:link w:val="Heading2Char9c6916a9-6a73-4a05-a42e-b9e121aeb043"/>
    <w:uiPriority w:val="9"/>
    <w:qFormat/>
    <w:rsid w:val="00BD1EA3"/>
    <w:pPr>
      <w:keepNext/>
      <w:keepLines/>
      <w:spacing w:before="200" w:after="0" w:line="240" w:lineRule="auto"/>
      <w:jc w:val="left"/>
    </w:pPr>
    <w:rPr>
      <w:rFonts w:ascii="Cambria" w:eastAsia="SimSun" w:hAnsi="Cambria"/>
      <w:b/>
      <w:color w:val="4F81BD"/>
      <w:sz w:val="26"/>
      <w:szCs w:val="20"/>
    </w:rPr>
  </w:style>
  <w:style w:type="character" w:customStyle="1" w:styleId="WW8Num5z2">
    <w:name w:val="WW8Num5z2"/>
    <w:uiPriority w:val="99"/>
    <w:rsid w:val="00BD1EA3"/>
    <w:rPr>
      <w:rFonts w:ascii="Wingdings" w:hAnsi="Wingdings"/>
    </w:rPr>
  </w:style>
  <w:style w:type="character" w:customStyle="1" w:styleId="NumberingSymbols">
    <w:name w:val="Numbering Symbols"/>
    <w:uiPriority w:val="99"/>
    <w:rsid w:val="00BD1EA3"/>
  </w:style>
  <w:style w:type="character" w:styleId="BookTitle">
    <w:name w:val="Book Title"/>
    <w:basedOn w:val="DefaultParagraphFont"/>
    <w:uiPriority w:val="33"/>
    <w:qFormat/>
    <w:rsid w:val="00BD1EA3"/>
    <w:rPr>
      <w:b/>
      <w:smallCaps/>
      <w:spacing w:val="5"/>
    </w:rPr>
  </w:style>
  <w:style w:type="character" w:customStyle="1" w:styleId="WW8Num29z1">
    <w:name w:val="WW8Num29z1"/>
    <w:uiPriority w:val="99"/>
    <w:rsid w:val="00BD1EA3"/>
    <w:rPr>
      <w:rFonts w:ascii="Courier New" w:hAnsi="Courier New" w:cs="Courier New"/>
    </w:rPr>
  </w:style>
  <w:style w:type="character" w:customStyle="1" w:styleId="WW-Absatz-Standardschriftart">
    <w:name w:val="WW-Absatz-Standardschriftart"/>
    <w:uiPriority w:val="99"/>
    <w:rsid w:val="00BD1EA3"/>
  </w:style>
  <w:style w:type="paragraph" w:customStyle="1" w:styleId="Notes">
    <w:name w:val="Notes"/>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after="0" w:line="240" w:lineRule="auto"/>
    </w:pPr>
    <w:rPr>
      <w:rFonts w:ascii="DejaVu Sans" w:eastAsia="DejaVu Sans" w:hAnsi="DejaVu Sans" w:cs="Times New Roman"/>
      <w:color w:val="000000"/>
      <w:sz w:val="24"/>
      <w:szCs w:val="20"/>
    </w:rPr>
  </w:style>
  <w:style w:type="paragraph" w:customStyle="1" w:styleId="WW-Title">
    <w:name w:val="WW-Title"/>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center"/>
    </w:pPr>
    <w:rPr>
      <w:rFonts w:ascii="DejaVu Sans" w:eastAsia="DejaVu Sans" w:hAnsi="DejaVu Sans" w:cs="Times New Roman"/>
      <w:color w:val="B7E7FF"/>
      <w:sz w:val="88"/>
      <w:szCs w:val="20"/>
    </w:rPr>
  </w:style>
  <w:style w:type="paragraph" w:customStyle="1" w:styleId="Heading91">
    <w:name w:val="Heading 91"/>
    <w:basedOn w:val="Normal"/>
    <w:next w:val="Normal"/>
    <w:link w:val="Heading9Charc485efc3-2bec-42c6-9d56-3b7f42ee38e3"/>
    <w:uiPriority w:val="9"/>
    <w:qFormat/>
    <w:rsid w:val="00BD1EA3"/>
    <w:pPr>
      <w:keepNext/>
      <w:keepLines/>
      <w:spacing w:before="200" w:after="0" w:line="240" w:lineRule="auto"/>
      <w:jc w:val="left"/>
    </w:pPr>
    <w:rPr>
      <w:rFonts w:ascii="Cambria" w:eastAsia="SimSun" w:hAnsi="Cambria"/>
      <w:i/>
      <w:color w:val="404040"/>
      <w:sz w:val="20"/>
    </w:rPr>
  </w:style>
  <w:style w:type="character" w:customStyle="1" w:styleId="Heading7Char83a5fd22-cf02-460a-acc4-1d06c3009e1f">
    <w:name w:val="Heading 7 Char_83a5fd22-cf02-460a-acc4-1d06c3009e1f"/>
    <w:basedOn w:val="DefaultParagraphFont"/>
    <w:link w:val="Heading71"/>
    <w:uiPriority w:val="9"/>
    <w:rsid w:val="00BD1EA3"/>
    <w:rPr>
      <w:rFonts w:ascii="Cambria" w:eastAsia="SimSun" w:hAnsi="Cambria"/>
      <w:i/>
      <w:color w:val="404040"/>
      <w:sz w:val="20"/>
      <w:szCs w:val="20"/>
    </w:rPr>
  </w:style>
  <w:style w:type="paragraph" w:customStyle="1" w:styleId="Yellow1">
    <w:name w:val="Yellow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DefaultLTTitel">
    <w:name w:val="Default~LT~Titel"/>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center"/>
    </w:pPr>
    <w:rPr>
      <w:rFonts w:ascii="DejaVu Sans" w:eastAsia="DejaVu Sans" w:hAnsi="DejaVu Sans" w:cs="Times New Roman"/>
      <w:color w:val="B7E7FF"/>
      <w:sz w:val="88"/>
      <w:szCs w:val="20"/>
    </w:rPr>
  </w:style>
  <w:style w:type="paragraph" w:styleId="Quote">
    <w:name w:val="Quote"/>
    <w:basedOn w:val="Normal"/>
    <w:next w:val="Normal"/>
    <w:link w:val="QuoteChar"/>
    <w:uiPriority w:val="29"/>
    <w:qFormat/>
    <w:rsid w:val="00BD1EA3"/>
    <w:pPr>
      <w:spacing w:after="0" w:line="240" w:lineRule="auto"/>
      <w:jc w:val="left"/>
    </w:pPr>
    <w:rPr>
      <w:rFonts w:eastAsia="Times New Roman" w:cs="Times New Roman"/>
      <w:i/>
      <w:color w:val="000000"/>
      <w:sz w:val="20"/>
      <w:szCs w:val="20"/>
    </w:rPr>
  </w:style>
  <w:style w:type="character" w:customStyle="1" w:styleId="QuoteChar">
    <w:name w:val="Quote Char"/>
    <w:basedOn w:val="DefaultParagraphFont"/>
    <w:link w:val="Quote"/>
    <w:uiPriority w:val="29"/>
    <w:rsid w:val="00BD1EA3"/>
    <w:rPr>
      <w:rFonts w:ascii="Times New Roman" w:eastAsia="Times New Roman" w:hAnsi="Times New Roman" w:cs="Times New Roman"/>
      <w:i/>
      <w:color w:val="000000"/>
      <w:sz w:val="20"/>
      <w:szCs w:val="20"/>
    </w:rPr>
  </w:style>
  <w:style w:type="paragraph" w:customStyle="1" w:styleId="Turquise1">
    <w:name w:val="Turquise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Heading10">
    <w:name w:val="Heading1"/>
    <w:basedOn w:val="Normal"/>
    <w:uiPriority w:val="99"/>
    <w:rsid w:val="00BD1EA3"/>
    <w:pPr>
      <w:spacing w:before="238" w:after="119" w:line="240" w:lineRule="auto"/>
      <w:jc w:val="left"/>
    </w:pPr>
    <w:rPr>
      <w:rFonts w:eastAsia="Times New Roman" w:cs="Times New Roman"/>
      <w:sz w:val="20"/>
      <w:szCs w:val="20"/>
    </w:rPr>
  </w:style>
  <w:style w:type="character" w:customStyle="1" w:styleId="FootnoteReference1">
    <w:name w:val="Footnote Reference1"/>
    <w:basedOn w:val="DefaultParagraphFont"/>
    <w:uiPriority w:val="99"/>
    <w:rsid w:val="00BD1EA3"/>
    <w:rPr>
      <w:vertAlign w:val="superscript"/>
    </w:rPr>
  </w:style>
  <w:style w:type="character" w:customStyle="1" w:styleId="WW8Num20z0">
    <w:name w:val="WW8Num20z0"/>
    <w:uiPriority w:val="99"/>
    <w:rsid w:val="00BD1EA3"/>
    <w:rPr>
      <w:b/>
      <w:u w:val="single"/>
    </w:rPr>
  </w:style>
  <w:style w:type="paragraph" w:customStyle="1" w:styleId="Outline2">
    <w:name w:val="Outline 2"/>
    <w:basedOn w:val="Outline1"/>
    <w:uiPriority w:val="99"/>
    <w:rsid w:val="00BD1EA3"/>
    <w:pPr>
      <w:spacing w:before="139"/>
      <w:ind w:hanging="450"/>
    </w:pPr>
    <w:rPr>
      <w:sz w:val="56"/>
    </w:rPr>
  </w:style>
  <w:style w:type="paragraph" w:customStyle="1" w:styleId="Blue1">
    <w:name w:val="Blue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styleId="SubtleReference">
    <w:name w:val="Subtle Reference"/>
    <w:basedOn w:val="DefaultParagraphFont"/>
    <w:uiPriority w:val="31"/>
    <w:qFormat/>
    <w:rsid w:val="00BD1EA3"/>
    <w:rPr>
      <w:smallCaps/>
      <w:color w:val="C0504D"/>
      <w:u w:val="single"/>
    </w:rPr>
  </w:style>
  <w:style w:type="paragraph" w:customStyle="1" w:styleId="Green2">
    <w:name w:val="Green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DefaultLTHintergrundobjekte">
    <w:name w:val="Default~LT~Hintergrundobjekte"/>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DejaVu Sans" w:eastAsia="DejaVu Sans" w:hAnsi="DejaVu Sans" w:cs="Times New Roman"/>
      <w:color w:val="FFFFFF"/>
      <w:sz w:val="36"/>
      <w:szCs w:val="20"/>
    </w:rPr>
  </w:style>
  <w:style w:type="character" w:customStyle="1" w:styleId="Heading2Char9c6916a9-6a73-4a05-a42e-b9e121aeb043">
    <w:name w:val="Heading 2 Char_9c6916a9-6a73-4a05-a42e-b9e121aeb043"/>
    <w:basedOn w:val="DefaultParagraphFont"/>
    <w:link w:val="Heading21"/>
    <w:uiPriority w:val="9"/>
    <w:rsid w:val="00BD1EA3"/>
    <w:rPr>
      <w:rFonts w:ascii="Cambria" w:eastAsia="SimSun" w:hAnsi="Cambria"/>
      <w:b/>
      <w:color w:val="4F81BD"/>
      <w:sz w:val="26"/>
      <w:szCs w:val="20"/>
    </w:rPr>
  </w:style>
  <w:style w:type="character" w:customStyle="1" w:styleId="WW8Num22z0">
    <w:name w:val="WW8Num22z0"/>
    <w:uiPriority w:val="99"/>
    <w:rsid w:val="00BD1EA3"/>
    <w:rPr>
      <w:b/>
    </w:rPr>
  </w:style>
  <w:style w:type="paragraph" w:customStyle="1" w:styleId="Earth3">
    <w:name w:val="Earth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FootnoteTextChar">
    <w:name w:val="Footnote Text Char"/>
    <w:basedOn w:val="DefaultParagraphFont"/>
    <w:link w:val="FootnoteText1"/>
    <w:uiPriority w:val="99"/>
    <w:rsid w:val="00BD1EA3"/>
    <w:rPr>
      <w:rFonts w:ascii="Times New Roman" w:eastAsia="Times New Roman" w:hAnsi="Times New Roman" w:cs="Times New Roman"/>
      <w:sz w:val="20"/>
      <w:szCs w:val="20"/>
    </w:rPr>
  </w:style>
  <w:style w:type="character" w:customStyle="1" w:styleId="IntenseQuoteChar">
    <w:name w:val="Intense Quote Char"/>
    <w:basedOn w:val="DefaultParagraphFont"/>
    <w:link w:val="IntenseQuote"/>
    <w:uiPriority w:val="30"/>
    <w:rsid w:val="00BD1EA3"/>
    <w:rPr>
      <w:b/>
      <w:i/>
      <w:color w:val="4F81BD"/>
    </w:rPr>
  </w:style>
  <w:style w:type="paragraph" w:customStyle="1" w:styleId="DefaultLTGliederung2">
    <w:name w:val="Default~LT~Gliederung 2"/>
    <w:basedOn w:val="DefaultLTGliederung1"/>
    <w:uiPriority w:val="99"/>
    <w:rsid w:val="00BD1EA3"/>
    <w:pPr>
      <w:spacing w:before="139"/>
      <w:ind w:hanging="450"/>
    </w:pPr>
    <w:rPr>
      <w:sz w:val="56"/>
    </w:rPr>
  </w:style>
  <w:style w:type="paragraph" w:customStyle="1" w:styleId="Earth1">
    <w:name w:val="Earth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styleId="BodyTextFirstIndent">
    <w:name w:val="Body Text First Indent"/>
    <w:basedOn w:val="BodyText"/>
    <w:link w:val="BodyTextFirstIndentChar"/>
    <w:uiPriority w:val="99"/>
    <w:rsid w:val="00BD1EA3"/>
    <w:pPr>
      <w:spacing w:after="120" w:line="240" w:lineRule="auto"/>
      <w:ind w:firstLine="283"/>
      <w:jc w:val="left"/>
    </w:pPr>
    <w:rPr>
      <w:rFonts w:eastAsia="Times New Roman"/>
      <w:sz w:val="20"/>
      <w:szCs w:val="20"/>
    </w:rPr>
  </w:style>
  <w:style w:type="character" w:customStyle="1" w:styleId="BodyTextFirstIndentChar">
    <w:name w:val="Body Text First Indent Char"/>
    <w:basedOn w:val="BodyTextChar"/>
    <w:link w:val="BodyTextFirstIndent"/>
    <w:uiPriority w:val="99"/>
    <w:rsid w:val="00BD1EA3"/>
    <w:rPr>
      <w:rFonts w:ascii="Times New Roman" w:eastAsia="Times New Roman" w:hAnsi="Times New Roman" w:cs="Times New Roman"/>
      <w:sz w:val="20"/>
      <w:szCs w:val="20"/>
    </w:rPr>
  </w:style>
  <w:style w:type="character" w:customStyle="1" w:styleId="WW-Absatz-Standardschriftart1111111">
    <w:name w:val="WW-Absatz-Standardschriftart1111111"/>
    <w:uiPriority w:val="99"/>
    <w:rsid w:val="00BD1EA3"/>
  </w:style>
  <w:style w:type="paragraph" w:customStyle="1" w:styleId="Title1">
    <w:name w:val="Title1"/>
    <w:basedOn w:val="Normal"/>
    <w:uiPriority w:val="99"/>
    <w:rsid w:val="00BD1EA3"/>
    <w:pPr>
      <w:spacing w:after="0" w:line="240" w:lineRule="auto"/>
      <w:jc w:val="center"/>
    </w:pPr>
    <w:rPr>
      <w:rFonts w:eastAsia="Times New Roman" w:cs="Times New Roman"/>
      <w:sz w:val="20"/>
      <w:szCs w:val="20"/>
    </w:rPr>
  </w:style>
  <w:style w:type="character" w:customStyle="1" w:styleId="WW8Num8z0">
    <w:name w:val="WW8Num8z0"/>
    <w:uiPriority w:val="99"/>
    <w:rsid w:val="00BD1EA3"/>
    <w:rPr>
      <w:rFonts w:ascii="Symbol" w:hAnsi="Symbol"/>
    </w:rPr>
  </w:style>
  <w:style w:type="character" w:customStyle="1" w:styleId="WW8Num23z0">
    <w:name w:val="WW8Num23z0"/>
    <w:uiPriority w:val="99"/>
    <w:rsid w:val="00BD1EA3"/>
    <w:rPr>
      <w:b/>
    </w:rPr>
  </w:style>
  <w:style w:type="paragraph" w:customStyle="1" w:styleId="Yellow2">
    <w:name w:val="Yellow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styleId="SubtleEmphasis">
    <w:name w:val="Subtle Emphasis"/>
    <w:basedOn w:val="DefaultParagraphFont"/>
    <w:uiPriority w:val="19"/>
    <w:qFormat/>
    <w:rsid w:val="00BD1EA3"/>
    <w:rPr>
      <w:i/>
      <w:color w:val="808080"/>
    </w:rPr>
  </w:style>
  <w:style w:type="paragraph" w:customStyle="1" w:styleId="Heading">
    <w:name w:val="Heading"/>
    <w:basedOn w:val="Normal"/>
    <w:next w:val="BodyText"/>
    <w:uiPriority w:val="99"/>
    <w:rsid w:val="00BD1EA3"/>
    <w:pPr>
      <w:keepNext/>
      <w:spacing w:before="240" w:after="120" w:line="240" w:lineRule="auto"/>
      <w:jc w:val="left"/>
    </w:pPr>
    <w:rPr>
      <w:rFonts w:ascii="Liberation Sans" w:eastAsia="Times New Roman" w:hAnsi="Liberation Sans" w:cs="DejaVu Sans"/>
      <w:sz w:val="28"/>
      <w:szCs w:val="20"/>
    </w:rPr>
  </w:style>
  <w:style w:type="paragraph" w:customStyle="1" w:styleId="DefaultLTGliederung6">
    <w:name w:val="Default~LT~Gliederung 6"/>
    <w:basedOn w:val="DefaultLTGliederung5"/>
    <w:uiPriority w:val="99"/>
    <w:rsid w:val="00BD1EA3"/>
  </w:style>
  <w:style w:type="paragraph" w:customStyle="1" w:styleId="Heading20">
    <w:name w:val="Heading2"/>
    <w:basedOn w:val="Normal"/>
    <w:uiPriority w:val="99"/>
    <w:rsid w:val="00BD1EA3"/>
    <w:pPr>
      <w:spacing w:before="238" w:after="119" w:line="240" w:lineRule="auto"/>
      <w:jc w:val="left"/>
    </w:pPr>
    <w:rPr>
      <w:rFonts w:eastAsia="Times New Roman" w:cs="Times New Roman"/>
      <w:sz w:val="20"/>
      <w:szCs w:val="20"/>
    </w:rPr>
  </w:style>
  <w:style w:type="paragraph" w:styleId="PlainText">
    <w:name w:val="Plain Text"/>
    <w:basedOn w:val="Normal"/>
    <w:link w:val="PlainTextChar"/>
    <w:uiPriority w:val="99"/>
    <w:rsid w:val="00BD1EA3"/>
    <w:pPr>
      <w:spacing w:after="0" w:line="240" w:lineRule="auto"/>
      <w:jc w:val="left"/>
    </w:pPr>
    <w:rPr>
      <w:rFonts w:ascii="Courier New" w:hAnsi="Courier New" w:cs="Courier New"/>
      <w:sz w:val="21"/>
    </w:rPr>
  </w:style>
  <w:style w:type="character" w:customStyle="1" w:styleId="PlainTextChar1">
    <w:name w:val="Plain Text Char1"/>
    <w:basedOn w:val="DefaultParagraphFont"/>
    <w:uiPriority w:val="99"/>
    <w:semiHidden/>
    <w:rsid w:val="00BD1EA3"/>
    <w:rPr>
      <w:rFonts w:ascii="Consolas" w:hAnsi="Consolas" w:cs="Consolas"/>
      <w:sz w:val="21"/>
      <w:szCs w:val="21"/>
    </w:rPr>
  </w:style>
  <w:style w:type="paragraph" w:customStyle="1" w:styleId="Outline5">
    <w:name w:val="Outline 5"/>
    <w:basedOn w:val="Outline4"/>
    <w:uiPriority w:val="99"/>
    <w:rsid w:val="00BD1EA3"/>
  </w:style>
  <w:style w:type="character" w:customStyle="1" w:styleId="Heading1Charb25c8c25-b620-49b4-a13b-7780f2ca3c69">
    <w:name w:val="Heading 1 Char_b25c8c25-b620-49b4-a13b-7780f2ca3c69"/>
    <w:basedOn w:val="DefaultParagraphFont"/>
    <w:link w:val="Heading11"/>
    <w:uiPriority w:val="9"/>
    <w:rsid w:val="00BD1EA3"/>
    <w:rPr>
      <w:rFonts w:ascii="Cambria" w:eastAsia="SimSun" w:hAnsi="Cambria"/>
      <w:b/>
      <w:color w:val="376291"/>
      <w:sz w:val="28"/>
      <w:szCs w:val="20"/>
    </w:rPr>
  </w:style>
  <w:style w:type="paragraph" w:customStyle="1" w:styleId="Sun1">
    <w:name w:val="Sun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Outline4">
    <w:name w:val="Outline 4"/>
    <w:basedOn w:val="Outline3"/>
    <w:uiPriority w:val="99"/>
    <w:rsid w:val="00BD1EA3"/>
    <w:pPr>
      <w:spacing w:before="100"/>
      <w:ind w:left="2520"/>
    </w:pPr>
    <w:rPr>
      <w:sz w:val="40"/>
    </w:rPr>
  </w:style>
  <w:style w:type="character" w:customStyle="1" w:styleId="TitleChar4da428ba-863e-4fb6-a8ea-2ee7ba673031">
    <w:name w:val="Title Char_4da428ba-863e-4fb6-a8ea-2ee7ba673031"/>
    <w:basedOn w:val="DefaultParagraphFont"/>
    <w:uiPriority w:val="10"/>
    <w:rsid w:val="00BD1EA3"/>
    <w:rPr>
      <w:rFonts w:ascii="Cambria" w:eastAsia="SimSun" w:hAnsi="Cambria" w:cs="SimSun"/>
      <w:color w:val="17375D"/>
      <w:spacing w:val="5"/>
      <w:sz w:val="52"/>
    </w:rPr>
  </w:style>
  <w:style w:type="paragraph" w:customStyle="1" w:styleId="Seetang3">
    <w:name w:val="Seetang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EnvelopeAddress1">
    <w:name w:val="Envelope Address1"/>
    <w:basedOn w:val="Normal"/>
    <w:uiPriority w:val="99"/>
    <w:rsid w:val="00BD1EA3"/>
    <w:pPr>
      <w:spacing w:after="0" w:line="240" w:lineRule="auto"/>
      <w:ind w:left="2880"/>
      <w:jc w:val="left"/>
    </w:pPr>
    <w:rPr>
      <w:rFonts w:ascii="Cambria" w:eastAsia="SimSun" w:hAnsi="Cambria"/>
      <w:szCs w:val="20"/>
    </w:rPr>
  </w:style>
  <w:style w:type="paragraph" w:customStyle="1" w:styleId="Outline9">
    <w:name w:val="Outline 9"/>
    <w:basedOn w:val="Outline8"/>
    <w:uiPriority w:val="99"/>
    <w:rsid w:val="00BD1EA3"/>
  </w:style>
  <w:style w:type="paragraph" w:customStyle="1" w:styleId="EnvelopeReturn1">
    <w:name w:val="Envelope Return1"/>
    <w:basedOn w:val="Normal"/>
    <w:uiPriority w:val="99"/>
    <w:rsid w:val="00BD1EA3"/>
    <w:pPr>
      <w:spacing w:after="0" w:line="240" w:lineRule="auto"/>
      <w:jc w:val="left"/>
    </w:pPr>
    <w:rPr>
      <w:rFonts w:ascii="Cambria" w:eastAsia="SimSun" w:hAnsi="Cambria"/>
      <w:sz w:val="20"/>
      <w:szCs w:val="20"/>
    </w:rPr>
  </w:style>
  <w:style w:type="character" w:customStyle="1" w:styleId="WW-Absatz-Standardschriftart1111">
    <w:name w:val="WW-Absatz-Standardschriftart1111"/>
    <w:uiPriority w:val="99"/>
    <w:rsid w:val="00BD1EA3"/>
  </w:style>
  <w:style w:type="character" w:customStyle="1" w:styleId="WW-Absatz-Standardschriftart11111">
    <w:name w:val="WW-Absatz-Standardschriftart11111"/>
    <w:uiPriority w:val="99"/>
    <w:rsid w:val="00BD1EA3"/>
  </w:style>
  <w:style w:type="paragraph" w:customStyle="1" w:styleId="Orange2">
    <w:name w:val="Orange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Sun2">
    <w:name w:val="Sun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Objectwithoutfill">
    <w:name w:val="Object without fill"/>
    <w:basedOn w:val="Normal"/>
    <w:uiPriority w:val="99"/>
    <w:rsid w:val="00BD1EA3"/>
    <w:pPr>
      <w:spacing w:after="0" w:line="240" w:lineRule="auto"/>
      <w:jc w:val="left"/>
    </w:pPr>
    <w:rPr>
      <w:rFonts w:eastAsia="Times New Roman" w:cs="Times New Roman"/>
      <w:sz w:val="20"/>
      <w:szCs w:val="20"/>
    </w:rPr>
  </w:style>
  <w:style w:type="character" w:customStyle="1" w:styleId="WW8Num9z0">
    <w:name w:val="WW8Num9z0"/>
    <w:uiPriority w:val="99"/>
    <w:rsid w:val="00BD1EA3"/>
    <w:rPr>
      <w:rFonts w:ascii="Symbol" w:hAnsi="Symbol"/>
    </w:rPr>
  </w:style>
  <w:style w:type="paragraph" w:customStyle="1" w:styleId="Orange1">
    <w:name w:val="Orange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styleId="IntenseEmphasis">
    <w:name w:val="Intense Emphasis"/>
    <w:basedOn w:val="DefaultParagraphFont"/>
    <w:uiPriority w:val="21"/>
    <w:qFormat/>
    <w:rsid w:val="00BD1EA3"/>
    <w:rPr>
      <w:b/>
      <w:i/>
      <w:color w:val="4F81BD"/>
    </w:rPr>
  </w:style>
  <w:style w:type="paragraph" w:customStyle="1" w:styleId="Turquise3">
    <w:name w:val="Turquise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DefaultParagraphFont">
    <w:name w:val="WW-Default Paragraph Font"/>
    <w:uiPriority w:val="99"/>
    <w:rsid w:val="00BD1EA3"/>
  </w:style>
  <w:style w:type="character" w:customStyle="1" w:styleId="WW-Absatz-Standardschriftart111">
    <w:name w:val="WW-Absatz-Standardschriftart111"/>
    <w:uiPriority w:val="99"/>
    <w:rsid w:val="00BD1EA3"/>
  </w:style>
  <w:style w:type="paragraph" w:customStyle="1" w:styleId="Footer1">
    <w:name w:val="Footer1"/>
    <w:basedOn w:val="Normal"/>
    <w:uiPriority w:val="99"/>
    <w:rsid w:val="00BD1EA3"/>
    <w:pPr>
      <w:tabs>
        <w:tab w:val="center" w:pos="4680"/>
        <w:tab w:val="right" w:pos="9360"/>
      </w:tabs>
      <w:spacing w:after="0" w:line="100" w:lineRule="atLeast"/>
      <w:jc w:val="left"/>
    </w:pPr>
    <w:rPr>
      <w:rFonts w:eastAsia="Times New Roman" w:cs="Times New Roman"/>
      <w:sz w:val="20"/>
      <w:szCs w:val="20"/>
    </w:rPr>
  </w:style>
  <w:style w:type="paragraph" w:customStyle="1" w:styleId="Heading81">
    <w:name w:val="Heading 81"/>
    <w:basedOn w:val="Normal"/>
    <w:next w:val="Normal"/>
    <w:link w:val="Heading8Char03e20d51-922d-4a1d-89f4-0119eb919ffb"/>
    <w:uiPriority w:val="9"/>
    <w:qFormat/>
    <w:rsid w:val="00BD1EA3"/>
    <w:pPr>
      <w:keepNext/>
      <w:keepLines/>
      <w:spacing w:before="200" w:after="0" w:line="240" w:lineRule="auto"/>
      <w:jc w:val="left"/>
    </w:pPr>
    <w:rPr>
      <w:rFonts w:ascii="Cambria" w:eastAsia="SimSun" w:hAnsi="Cambria"/>
      <w:color w:val="404040"/>
      <w:sz w:val="20"/>
    </w:rPr>
  </w:style>
  <w:style w:type="paragraph" w:customStyle="1" w:styleId="Seetang2">
    <w:name w:val="Seetang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Yellow3">
    <w:name w:val="Yellow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Backgroundobjects">
    <w:name w:val="Background objects"/>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DejaVu Sans" w:eastAsia="DejaVu Sans" w:hAnsi="DejaVu Sans" w:cs="Times New Roman"/>
      <w:color w:val="FFFFFF"/>
      <w:sz w:val="36"/>
      <w:szCs w:val="20"/>
    </w:rPr>
  </w:style>
  <w:style w:type="paragraph" w:customStyle="1" w:styleId="Heading51">
    <w:name w:val="Heading 51"/>
    <w:basedOn w:val="Normal"/>
    <w:next w:val="Normal"/>
    <w:link w:val="Heading5Char9ca46238-9fa9-4a73-8898-583049e49836"/>
    <w:uiPriority w:val="9"/>
    <w:qFormat/>
    <w:rsid w:val="00BD1EA3"/>
    <w:pPr>
      <w:keepNext/>
      <w:keepLines/>
      <w:spacing w:before="200" w:after="0" w:line="240" w:lineRule="auto"/>
      <w:jc w:val="left"/>
    </w:pPr>
    <w:rPr>
      <w:rFonts w:ascii="Cambria" w:eastAsia="SimSun" w:hAnsi="Cambria"/>
      <w:color w:val="244160"/>
      <w:sz w:val="22"/>
    </w:rPr>
  </w:style>
  <w:style w:type="paragraph" w:customStyle="1" w:styleId="Outline1">
    <w:name w:val="Outline 1"/>
    <w:uiPriority w:val="99"/>
    <w:rsid w:val="00BD1EA3"/>
    <w:pPr>
      <w:tabs>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60" w:after="0" w:line="240" w:lineRule="auto"/>
      <w:ind w:left="540" w:hanging="540"/>
    </w:pPr>
    <w:rPr>
      <w:rFonts w:ascii="DejaVu Sans" w:eastAsia="DejaVu Sans" w:hAnsi="DejaVu Sans" w:cs="Times New Roman"/>
      <w:color w:val="FFFFFF"/>
      <w:sz w:val="64"/>
      <w:szCs w:val="20"/>
    </w:rPr>
  </w:style>
  <w:style w:type="paragraph" w:customStyle="1" w:styleId="Bw2">
    <w:name w:val="Bw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Textbodyjustified">
    <w:name w:val="Text body justified"/>
    <w:basedOn w:val="Normal"/>
    <w:uiPriority w:val="99"/>
    <w:rsid w:val="00BD1EA3"/>
    <w:pPr>
      <w:spacing w:after="0" w:line="240" w:lineRule="auto"/>
      <w:jc w:val="left"/>
    </w:pPr>
    <w:rPr>
      <w:rFonts w:eastAsia="Times New Roman" w:cs="Times New Roman"/>
      <w:sz w:val="20"/>
      <w:szCs w:val="20"/>
    </w:rPr>
  </w:style>
  <w:style w:type="paragraph" w:customStyle="1" w:styleId="DefaultLTGliederung7">
    <w:name w:val="Default~LT~Gliederung 7"/>
    <w:basedOn w:val="DefaultLTGliederung6"/>
    <w:uiPriority w:val="99"/>
    <w:rsid w:val="00BD1EA3"/>
  </w:style>
  <w:style w:type="paragraph" w:customStyle="1" w:styleId="Heading31">
    <w:name w:val="Heading 31"/>
    <w:basedOn w:val="Normal"/>
    <w:next w:val="Normal"/>
    <w:link w:val="Heading3Char7c645ed5-a6ad-4aec-ba8f-5afb5d182117"/>
    <w:uiPriority w:val="9"/>
    <w:qFormat/>
    <w:rsid w:val="00BD1EA3"/>
    <w:pPr>
      <w:keepNext/>
      <w:keepLines/>
      <w:spacing w:before="200" w:after="0" w:line="240" w:lineRule="auto"/>
      <w:jc w:val="left"/>
    </w:pPr>
    <w:rPr>
      <w:rFonts w:ascii="Cambria" w:eastAsia="SimSun" w:hAnsi="Cambria"/>
      <w:b/>
      <w:color w:val="4F81BD"/>
      <w:sz w:val="22"/>
    </w:rPr>
  </w:style>
  <w:style w:type="paragraph" w:customStyle="1" w:styleId="DefaultLTGliederung1">
    <w:name w:val="Default~LT~Gliederung 1"/>
    <w:uiPriority w:val="99"/>
    <w:rsid w:val="00BD1EA3"/>
    <w:pPr>
      <w:tabs>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60" w:after="0" w:line="240" w:lineRule="auto"/>
      <w:ind w:left="540" w:hanging="540"/>
    </w:pPr>
    <w:rPr>
      <w:rFonts w:ascii="DejaVu Sans" w:eastAsia="DejaVu Sans" w:hAnsi="DejaVu Sans" w:cs="Times New Roman"/>
      <w:color w:val="FFFFFF"/>
      <w:sz w:val="64"/>
      <w:szCs w:val="20"/>
    </w:rPr>
  </w:style>
  <w:style w:type="character" w:customStyle="1" w:styleId="Absatz-Standardschriftart">
    <w:name w:val="Absatz-Standardschriftart"/>
    <w:uiPriority w:val="99"/>
    <w:rsid w:val="00BD1EA3"/>
  </w:style>
  <w:style w:type="paragraph" w:customStyle="1" w:styleId="Gray1">
    <w:name w:val="Gray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DefaultParagraphFont11">
    <w:name w:val="WW-Default Paragraph Font11"/>
    <w:uiPriority w:val="99"/>
    <w:rsid w:val="00BD1EA3"/>
  </w:style>
  <w:style w:type="paragraph" w:customStyle="1" w:styleId="DefaultLTHintergrund">
    <w:name w:val="Default~LT~Hintergrund"/>
    <w:uiPriority w:val="99"/>
    <w:rsid w:val="00BD1EA3"/>
    <w:pPr>
      <w:spacing w:after="0" w:line="240" w:lineRule="auto"/>
      <w:jc w:val="center"/>
    </w:pPr>
    <w:rPr>
      <w:rFonts w:ascii="Liberation Serif" w:eastAsia="DejaVu Sans" w:hAnsi="Liberation Serif" w:cs="Times New Roman"/>
      <w:sz w:val="24"/>
      <w:szCs w:val="20"/>
    </w:rPr>
  </w:style>
  <w:style w:type="paragraph" w:customStyle="1" w:styleId="Earth2">
    <w:name w:val="Earth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styleId="IntenseQuote">
    <w:name w:val="Intense Quote"/>
    <w:basedOn w:val="Normal"/>
    <w:next w:val="Normal"/>
    <w:link w:val="IntenseQuoteChar"/>
    <w:uiPriority w:val="30"/>
    <w:qFormat/>
    <w:rsid w:val="00BD1EA3"/>
    <w:pPr>
      <w:pBdr>
        <w:bottom w:val="single" w:sz="4" w:space="0" w:color="4F81BD"/>
      </w:pBdr>
      <w:spacing w:before="200" w:after="280" w:line="240" w:lineRule="auto"/>
      <w:ind w:left="936" w:right="936"/>
      <w:jc w:val="left"/>
    </w:pPr>
    <w:rPr>
      <w:rFonts w:ascii="Calibri" w:hAnsi="Calibri"/>
      <w:b/>
      <w:i/>
      <w:color w:val="4F81BD"/>
      <w:sz w:val="22"/>
    </w:rPr>
  </w:style>
  <w:style w:type="character" w:customStyle="1" w:styleId="IntenseQuoteChar1">
    <w:name w:val="Intense Quote Char1"/>
    <w:basedOn w:val="DefaultParagraphFont"/>
    <w:uiPriority w:val="30"/>
    <w:rsid w:val="00BD1EA3"/>
    <w:rPr>
      <w:rFonts w:ascii="Times New Roman" w:hAnsi="Times New Roman"/>
      <w:b/>
      <w:bCs/>
      <w:i/>
      <w:iCs/>
      <w:color w:val="4F81BD" w:themeColor="accent1"/>
      <w:sz w:val="24"/>
    </w:rPr>
  </w:style>
  <w:style w:type="paragraph" w:customStyle="1" w:styleId="Header1">
    <w:name w:val="Header1"/>
    <w:basedOn w:val="Normal"/>
    <w:uiPriority w:val="99"/>
    <w:rsid w:val="00BD1EA3"/>
    <w:pPr>
      <w:tabs>
        <w:tab w:val="center" w:pos="4680"/>
        <w:tab w:val="right" w:pos="9360"/>
      </w:tabs>
      <w:spacing w:after="0" w:line="100" w:lineRule="atLeast"/>
      <w:jc w:val="left"/>
    </w:pPr>
    <w:rPr>
      <w:rFonts w:eastAsia="Times New Roman" w:cs="Times New Roman"/>
      <w:sz w:val="20"/>
      <w:szCs w:val="20"/>
    </w:rPr>
  </w:style>
  <w:style w:type="paragraph" w:customStyle="1" w:styleId="DefaultLTGliederung8">
    <w:name w:val="Default~LT~Gliederung 8"/>
    <w:basedOn w:val="DefaultLTGliederung7"/>
    <w:uiPriority w:val="99"/>
    <w:rsid w:val="00BD1EA3"/>
  </w:style>
  <w:style w:type="table" w:styleId="LightShading-Accent2">
    <w:name w:val="Light Shading Accent 2"/>
    <w:basedOn w:val="TableNormal"/>
    <w:uiPriority w:val="60"/>
    <w:rsid w:val="00E63CB3"/>
    <w:pPr>
      <w:spacing w:after="0" w:line="240" w:lineRule="auto"/>
    </w:pPr>
    <w:rPr>
      <w:rFonts w:asciiTheme="minorHAnsi" w:eastAsiaTheme="minorHAnsi" w:hAnsiTheme="minorHAnsi" w:cstheme="minorBid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pPr>
      <w:keepNext/>
      <w:keepLines/>
      <w:spacing w:after="160"/>
      <w:jc w:val="center"/>
      <w:outlineLvl w:val="0"/>
    </w:pPr>
    <w:rPr>
      <w:rFonts w:eastAsia="SimSun"/>
      <w:b/>
      <w:sz w:val="28"/>
      <w:szCs w:val="32"/>
    </w:rPr>
  </w:style>
  <w:style w:type="paragraph" w:styleId="Heading2">
    <w:name w:val="heading 2"/>
    <w:basedOn w:val="Normal"/>
    <w:next w:val="Normal"/>
    <w:link w:val="Heading2Char"/>
    <w:uiPriority w:val="9"/>
    <w:qFormat/>
    <w:pPr>
      <w:keepNext/>
      <w:keepLines/>
      <w:numPr>
        <w:ilvl w:val="1"/>
        <w:numId w:val="1"/>
      </w:numPr>
      <w:spacing w:before="40" w:after="160"/>
      <w:outlineLvl w:val="1"/>
    </w:pPr>
    <w:rPr>
      <w:rFonts w:eastAsia="SimSun"/>
      <w:b/>
      <w:sz w:val="26"/>
      <w:szCs w:val="26"/>
    </w:rPr>
  </w:style>
  <w:style w:type="paragraph" w:styleId="Heading3">
    <w:name w:val="heading 3"/>
    <w:basedOn w:val="Normal"/>
    <w:next w:val="Normal"/>
    <w:link w:val="Heading3Char"/>
    <w:uiPriority w:val="9"/>
    <w:qFormat/>
    <w:pPr>
      <w:keepNext/>
      <w:keepLines/>
      <w:spacing w:before="40" w:after="120"/>
      <w:outlineLvl w:val="2"/>
    </w:pPr>
    <w:rPr>
      <w:rFonts w:eastAsia="SimSun"/>
      <w:b/>
      <w:i/>
      <w:szCs w:val="24"/>
    </w:rPr>
  </w:style>
  <w:style w:type="paragraph" w:styleId="Heading4">
    <w:name w:val="heading 4"/>
    <w:basedOn w:val="Normal"/>
    <w:next w:val="Normal"/>
    <w:link w:val="Heading4Char"/>
    <w:uiPriority w:val="9"/>
    <w:qFormat/>
    <w:pPr>
      <w:keepNext/>
      <w:keepLines/>
      <w:spacing w:before="40" w:after="0"/>
      <w:outlineLvl w:val="3"/>
    </w:pPr>
    <w:rPr>
      <w:rFonts w:eastAsia="SimSun"/>
      <w:b/>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Pr>
      <w:rFonts w:ascii="Times New Roman" w:eastAsia="SimSun" w:hAnsi="Times New Roman"/>
      <w:b/>
      <w:sz w:val="26"/>
      <w:szCs w:val="26"/>
    </w:rPr>
  </w:style>
  <w:style w:type="character" w:customStyle="1" w:styleId="Heading1Char">
    <w:name w:val="Heading 1 Char"/>
    <w:basedOn w:val="DefaultParagraphFont"/>
    <w:link w:val="Heading1"/>
    <w:uiPriority w:val="9"/>
    <w:rPr>
      <w:rFonts w:ascii="Times New Roman" w:eastAsia="SimSun" w:hAnsi="Times New Roman" w:cs="SimSun"/>
      <w:b/>
      <w:sz w:val="28"/>
      <w:szCs w:val="32"/>
    </w:rPr>
  </w:style>
  <w:style w:type="character" w:customStyle="1" w:styleId="Heading3Char">
    <w:name w:val="Heading 3 Char"/>
    <w:basedOn w:val="DefaultParagraphFont"/>
    <w:link w:val="Heading3"/>
    <w:uiPriority w:val="9"/>
    <w:rPr>
      <w:rFonts w:ascii="Times New Roman" w:eastAsia="SimSun" w:hAnsi="Times New Roman" w:cs="SimSun"/>
      <w:b/>
      <w:i/>
      <w:sz w:val="24"/>
      <w:szCs w:val="24"/>
    </w:rPr>
  </w:style>
  <w:style w:type="character" w:customStyle="1" w:styleId="Heading4Char">
    <w:name w:val="Heading 4 Char"/>
    <w:basedOn w:val="DefaultParagraphFont"/>
    <w:link w:val="Heading4"/>
    <w:uiPriority w:val="9"/>
    <w:rPr>
      <w:rFonts w:ascii="Times New Roman" w:eastAsia="SimSun" w:hAnsi="Times New Roman" w:cs="SimSun"/>
      <w:b/>
      <w:i/>
      <w:iCs/>
      <w:color w:val="000000"/>
      <w:sz w:val="24"/>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4"/>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4"/>
    </w:rPr>
  </w:style>
  <w:style w:type="paragraph" w:styleId="TOCHeading">
    <w:name w:val="TOC Heading"/>
    <w:basedOn w:val="Heading1"/>
    <w:next w:val="Normal"/>
    <w:uiPriority w:val="39"/>
    <w:qFormat/>
    <w:pPr>
      <w:spacing w:before="240" w:after="0" w:line="259" w:lineRule="auto"/>
      <w:jc w:val="left"/>
      <w:outlineLvl w:val="9"/>
    </w:pPr>
    <w:rPr>
      <w:rFonts w:ascii="Cambria" w:hAnsi="Cambria"/>
      <w:b w:val="0"/>
      <w:color w:val="365F91"/>
      <w:sz w:val="32"/>
    </w:rPr>
  </w:style>
  <w:style w:type="paragraph" w:styleId="TOC1">
    <w:name w:val="toc 1"/>
    <w:basedOn w:val="Normal"/>
    <w:next w:val="Normal"/>
    <w:uiPriority w:val="39"/>
    <w:pPr>
      <w:spacing w:after="100"/>
    </w:pPr>
  </w:style>
  <w:style w:type="paragraph" w:styleId="TOC2">
    <w:name w:val="toc 2"/>
    <w:basedOn w:val="Normal"/>
    <w:next w:val="Normal"/>
    <w:uiPriority w:val="39"/>
    <w:pPr>
      <w:tabs>
        <w:tab w:val="right" w:leader="dot" w:pos="9350"/>
      </w:tabs>
      <w:spacing w:after="0" w:line="300" w:lineRule="auto"/>
      <w:jc w:val="left"/>
    </w:pPr>
  </w:style>
  <w:style w:type="paragraph" w:styleId="TOC3">
    <w:name w:val="toc 3"/>
    <w:basedOn w:val="Normal"/>
    <w:next w:val="Normal"/>
    <w:uiPriority w:val="39"/>
    <w:pPr>
      <w:spacing w:after="100"/>
      <w:ind w:left="480"/>
    </w:pPr>
  </w:style>
  <w:style w:type="character" w:styleId="Hyperlink">
    <w:name w:val="Hyperlink"/>
    <w:basedOn w:val="DefaultParagraphFont"/>
    <w:uiPriority w:val="99"/>
    <w:rPr>
      <w:color w:val="0000FF"/>
      <w:u w:val="single"/>
    </w:rPr>
  </w:style>
  <w:style w:type="paragraph" w:customStyle="1" w:styleId="xl22">
    <w:name w:val="xl22"/>
    <w:basedOn w:val="Normal"/>
    <w:pPr>
      <w:spacing w:before="100" w:after="100" w:line="240" w:lineRule="auto"/>
      <w:jc w:val="left"/>
    </w:pPr>
    <w:rPr>
      <w:rFonts w:ascii="Arial" w:eastAsia="Times New Roman" w:hAnsi="Arial" w:cs="Times New Roman"/>
      <w:szCs w:val="20"/>
    </w:rPr>
  </w:style>
  <w:style w:type="paragraph" w:styleId="NormalWeb">
    <w:name w:val="Normal (Web)"/>
    <w:basedOn w:val="Normal"/>
    <w:uiPriority w:val="99"/>
    <w:pPr>
      <w:spacing w:before="100" w:beforeAutospacing="1" w:after="100" w:afterAutospacing="1" w:line="240" w:lineRule="auto"/>
      <w:jc w:val="left"/>
    </w:pPr>
    <w:rPr>
      <w:rFonts w:eastAsia="Times New Roman" w:cs="Times New Roman"/>
      <w:szCs w:val="24"/>
      <w:lang w:val="en-GB" w:eastAsia="en-GB"/>
    </w:rPr>
  </w:style>
  <w:style w:type="character" w:styleId="Strong">
    <w:name w:val="Strong"/>
    <w:basedOn w:val="DefaultParagraphFont"/>
    <w:uiPriority w:val="99"/>
    <w:qFormat/>
    <w:rPr>
      <w:b/>
      <w:bCs/>
    </w:rPr>
  </w:style>
  <w:style w:type="paragraph" w:customStyle="1" w:styleId="Default">
    <w:name w:val="Default"/>
    <w:uiPriority w:val="99"/>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element-citation">
    <w:name w:val="element-citation"/>
    <w:basedOn w:val="DefaultParagraphFont"/>
  </w:style>
  <w:style w:type="character" w:customStyle="1" w:styleId="ref-journal">
    <w:name w:val="ref-journal"/>
    <w:basedOn w:val="DefaultParagraphFont"/>
  </w:style>
  <w:style w:type="character" w:customStyle="1" w:styleId="ref-vol">
    <w:name w:val="ref-vol"/>
    <w:basedOn w:val="DefaultParagraphFont"/>
  </w:style>
  <w:style w:type="paragraph" w:styleId="TOC4">
    <w:name w:val="toc 4"/>
    <w:basedOn w:val="Normal"/>
    <w:next w:val="Normal"/>
    <w:uiPriority w:val="39"/>
    <w:pPr>
      <w:spacing w:after="100" w:line="259" w:lineRule="auto"/>
      <w:ind w:left="660"/>
      <w:jc w:val="left"/>
    </w:pPr>
    <w:rPr>
      <w:rFonts w:ascii="Calibri" w:eastAsia="SimSun" w:hAnsi="Calibri"/>
      <w:sz w:val="22"/>
      <w:lang w:val="en-GB" w:eastAsia="en-GB"/>
    </w:rPr>
  </w:style>
  <w:style w:type="paragraph" w:styleId="TOC5">
    <w:name w:val="toc 5"/>
    <w:basedOn w:val="Normal"/>
    <w:next w:val="Normal"/>
    <w:uiPriority w:val="39"/>
    <w:pPr>
      <w:spacing w:after="100" w:line="259" w:lineRule="auto"/>
      <w:ind w:left="880"/>
      <w:jc w:val="left"/>
    </w:pPr>
    <w:rPr>
      <w:rFonts w:ascii="Calibri" w:eastAsia="SimSun" w:hAnsi="Calibri"/>
      <w:sz w:val="22"/>
      <w:lang w:val="en-GB" w:eastAsia="en-GB"/>
    </w:rPr>
  </w:style>
  <w:style w:type="paragraph" w:styleId="TOC6">
    <w:name w:val="toc 6"/>
    <w:basedOn w:val="Normal"/>
    <w:next w:val="Normal"/>
    <w:uiPriority w:val="39"/>
    <w:pPr>
      <w:spacing w:after="100" w:line="259" w:lineRule="auto"/>
      <w:ind w:left="1100"/>
      <w:jc w:val="left"/>
    </w:pPr>
    <w:rPr>
      <w:rFonts w:ascii="Calibri" w:eastAsia="SimSun" w:hAnsi="Calibri"/>
      <w:sz w:val="22"/>
      <w:lang w:val="en-GB" w:eastAsia="en-GB"/>
    </w:rPr>
  </w:style>
  <w:style w:type="paragraph" w:styleId="TOC7">
    <w:name w:val="toc 7"/>
    <w:basedOn w:val="Normal"/>
    <w:next w:val="Normal"/>
    <w:uiPriority w:val="39"/>
    <w:pPr>
      <w:spacing w:after="100" w:line="259" w:lineRule="auto"/>
      <w:ind w:left="1320"/>
      <w:jc w:val="left"/>
    </w:pPr>
    <w:rPr>
      <w:rFonts w:ascii="Calibri" w:eastAsia="SimSun" w:hAnsi="Calibri"/>
      <w:sz w:val="22"/>
      <w:lang w:val="en-GB" w:eastAsia="en-GB"/>
    </w:rPr>
  </w:style>
  <w:style w:type="paragraph" w:styleId="TOC8">
    <w:name w:val="toc 8"/>
    <w:basedOn w:val="Normal"/>
    <w:next w:val="Normal"/>
    <w:uiPriority w:val="39"/>
    <w:pPr>
      <w:spacing w:after="100" w:line="259" w:lineRule="auto"/>
      <w:ind w:left="1540"/>
      <w:jc w:val="left"/>
    </w:pPr>
    <w:rPr>
      <w:rFonts w:ascii="Calibri" w:eastAsia="SimSun" w:hAnsi="Calibri"/>
      <w:sz w:val="22"/>
      <w:lang w:val="en-GB" w:eastAsia="en-GB"/>
    </w:rPr>
  </w:style>
  <w:style w:type="paragraph" w:styleId="TOC9">
    <w:name w:val="toc 9"/>
    <w:basedOn w:val="Normal"/>
    <w:next w:val="Normal"/>
    <w:uiPriority w:val="39"/>
    <w:pPr>
      <w:spacing w:after="100" w:line="259" w:lineRule="auto"/>
      <w:ind w:left="1760"/>
      <w:jc w:val="left"/>
    </w:pPr>
    <w:rPr>
      <w:rFonts w:ascii="Calibri" w:eastAsia="SimSun" w:hAnsi="Calibri"/>
      <w:sz w:val="22"/>
      <w:lang w:val="en-GB" w:eastAsia="en-GB"/>
    </w:rPr>
  </w:style>
  <w:style w:type="paragraph" w:styleId="BodyText">
    <w:name w:val="Body Text"/>
    <w:basedOn w:val="Normal"/>
    <w:link w:val="BodyTextChar"/>
    <w:uiPriority w:val="99"/>
    <w:pPr>
      <w:spacing w:after="0"/>
    </w:pPr>
    <w:rPr>
      <w:rFonts w:cs="Times New Roman"/>
      <w:szCs w:val="24"/>
    </w:rPr>
  </w:style>
  <w:style w:type="character" w:customStyle="1" w:styleId="BodyTextChar">
    <w:name w:val="Body Text Char"/>
    <w:basedOn w:val="DefaultParagraphFont"/>
    <w:link w:val="BodyText"/>
    <w:rPr>
      <w:rFonts w:ascii="Times New Roman" w:eastAsia="Calibri" w:hAnsi="Times New Roman" w:cs="Times New Roman"/>
      <w:sz w:val="24"/>
      <w:szCs w:val="24"/>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character" w:styleId="CommentReference">
    <w:name w:val="annotation reference"/>
    <w:basedOn w:val="DefaultParagraphFont"/>
    <w:uiPriority w:val="99"/>
    <w:semiHidden/>
    <w:unhideWhenUsed/>
    <w:rsid w:val="00E5117C"/>
    <w:rPr>
      <w:sz w:val="16"/>
      <w:szCs w:val="16"/>
    </w:rPr>
  </w:style>
  <w:style w:type="paragraph" w:styleId="CommentText">
    <w:name w:val="annotation text"/>
    <w:basedOn w:val="Normal"/>
    <w:link w:val="CommentTextChar"/>
    <w:uiPriority w:val="99"/>
    <w:semiHidden/>
    <w:unhideWhenUsed/>
    <w:rsid w:val="00E5117C"/>
    <w:pPr>
      <w:spacing w:after="160" w:line="240" w:lineRule="auto"/>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5117C"/>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5117C"/>
    <w:rPr>
      <w:b/>
      <w:bCs/>
    </w:rPr>
  </w:style>
  <w:style w:type="character" w:customStyle="1" w:styleId="CommentSubjectChar">
    <w:name w:val="Comment Subject Char"/>
    <w:basedOn w:val="CommentTextChar"/>
    <w:link w:val="CommentSubject"/>
    <w:uiPriority w:val="99"/>
    <w:semiHidden/>
    <w:rsid w:val="00E5117C"/>
    <w:rPr>
      <w:rFonts w:asciiTheme="minorHAnsi" w:eastAsiaTheme="minorHAnsi" w:hAnsiTheme="minorHAnsi" w:cstheme="minorBidi"/>
      <w:b/>
      <w:bCs/>
      <w:sz w:val="20"/>
      <w:szCs w:val="20"/>
    </w:rPr>
  </w:style>
  <w:style w:type="table" w:customStyle="1" w:styleId="PlainTable3">
    <w:name w:val="Plain Table 3"/>
    <w:basedOn w:val="TableNormal"/>
    <w:uiPriority w:val="43"/>
    <w:rsid w:val="00E5117C"/>
    <w:pPr>
      <w:spacing w:after="0" w:line="240" w:lineRule="auto"/>
    </w:pPr>
    <w:rPr>
      <w:rFonts w:asciiTheme="minorHAnsi" w:eastAsiaTheme="minorHAnsi" w:hAnsiTheme="minorHAnsi" w:cstheme="minorBidi"/>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SpacingChar">
    <w:name w:val="No Spacing Char"/>
    <w:basedOn w:val="DefaultParagraphFont"/>
    <w:link w:val="NoSpacing"/>
    <w:uiPriority w:val="1"/>
    <w:rsid w:val="00FD34F7"/>
  </w:style>
  <w:style w:type="paragraph" w:styleId="Caption">
    <w:name w:val="caption"/>
    <w:basedOn w:val="Normal"/>
    <w:next w:val="Normal"/>
    <w:uiPriority w:val="35"/>
    <w:unhideWhenUsed/>
    <w:qFormat/>
    <w:rsid w:val="00FD34F7"/>
    <w:pPr>
      <w:spacing w:line="240" w:lineRule="auto"/>
      <w:jc w:val="left"/>
    </w:pPr>
    <w:rPr>
      <w:rFonts w:asciiTheme="minorHAnsi" w:eastAsiaTheme="minorHAnsi" w:hAnsiTheme="minorHAnsi" w:cstheme="minorBidi"/>
      <w:b/>
      <w:bCs/>
      <w:color w:val="4F81BD" w:themeColor="accent1"/>
      <w:sz w:val="18"/>
      <w:szCs w:val="18"/>
    </w:rPr>
  </w:style>
  <w:style w:type="character" w:customStyle="1" w:styleId="WW8Num1z0">
    <w:name w:val="WW8Num1z0"/>
    <w:uiPriority w:val="99"/>
    <w:rsid w:val="00DE779D"/>
    <w:rPr>
      <w:rFonts w:ascii="Wingdings" w:hAnsi="Wingdings"/>
    </w:rPr>
  </w:style>
  <w:style w:type="character" w:customStyle="1" w:styleId="author">
    <w:name w:val="author"/>
    <w:basedOn w:val="DefaultParagraphFont"/>
    <w:rsid w:val="00DE779D"/>
  </w:style>
  <w:style w:type="character" w:customStyle="1" w:styleId="Heading4Char875d0f00-a3c4-4f9e-b0b1-ba229d0776a0">
    <w:name w:val="Heading 4 Char_875d0f00-a3c4-4f9e-b0b1-ba229d0776a0"/>
    <w:basedOn w:val="DefaultParagraphFont"/>
    <w:link w:val="Heading41"/>
    <w:uiPriority w:val="9"/>
    <w:rsid w:val="00BD1EA3"/>
    <w:rPr>
      <w:rFonts w:ascii="Cambria" w:eastAsia="SimSun" w:hAnsi="Cambria"/>
      <w:b/>
      <w:i/>
      <w:color w:val="4F81BD"/>
    </w:rPr>
  </w:style>
  <w:style w:type="paragraph" w:customStyle="1" w:styleId="Blue2">
    <w:name w:val="Blue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Bw1">
    <w:name w:val="Bw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styleId="Title">
    <w:name w:val="Title"/>
    <w:basedOn w:val="Heading"/>
    <w:next w:val="Subtitle"/>
    <w:link w:val="TitleChar"/>
    <w:uiPriority w:val="10"/>
    <w:qFormat/>
    <w:rsid w:val="00BD1EA3"/>
    <w:pPr>
      <w:jc w:val="center"/>
    </w:pPr>
    <w:rPr>
      <w:b/>
      <w:sz w:val="36"/>
    </w:rPr>
  </w:style>
  <w:style w:type="character" w:customStyle="1" w:styleId="TitleChar">
    <w:name w:val="Title Char"/>
    <w:basedOn w:val="DefaultParagraphFont"/>
    <w:link w:val="Title"/>
    <w:uiPriority w:val="10"/>
    <w:rsid w:val="00BD1EA3"/>
    <w:rPr>
      <w:rFonts w:ascii="Liberation Sans" w:eastAsia="Times New Roman" w:hAnsi="Liberation Sans" w:cs="DejaVu Sans"/>
      <w:b/>
      <w:sz w:val="36"/>
      <w:szCs w:val="20"/>
    </w:rPr>
  </w:style>
  <w:style w:type="character" w:customStyle="1" w:styleId="EndnoteTextChar">
    <w:name w:val="Endnote Text Char"/>
    <w:basedOn w:val="DefaultParagraphFont"/>
    <w:link w:val="EndnoteText1"/>
    <w:uiPriority w:val="99"/>
    <w:rsid w:val="00BD1EA3"/>
    <w:rPr>
      <w:sz w:val="20"/>
    </w:rPr>
  </w:style>
  <w:style w:type="paragraph" w:customStyle="1" w:styleId="Bw3">
    <w:name w:val="Bw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Gray3">
    <w:name w:val="Gray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8Num2z0">
    <w:name w:val="WW8Num2z0"/>
    <w:uiPriority w:val="99"/>
    <w:rsid w:val="00BD1EA3"/>
    <w:rPr>
      <w:rFonts w:ascii="Wingdings" w:hAnsi="Wingdings"/>
    </w:rPr>
  </w:style>
  <w:style w:type="paragraph" w:customStyle="1" w:styleId="Outline3">
    <w:name w:val="Outline 3"/>
    <w:basedOn w:val="Outline2"/>
    <w:uiPriority w:val="99"/>
    <w:rsid w:val="00BD1EA3"/>
    <w:pPr>
      <w:spacing w:before="120"/>
      <w:ind w:hanging="360"/>
    </w:pPr>
    <w:rPr>
      <w:sz w:val="48"/>
    </w:rPr>
  </w:style>
  <w:style w:type="paragraph" w:customStyle="1" w:styleId="DefaultLTGliederung9">
    <w:name w:val="Default~LT~Gliederung 9"/>
    <w:basedOn w:val="DefaultLTGliederung8"/>
    <w:uiPriority w:val="99"/>
    <w:rsid w:val="00BD1EA3"/>
  </w:style>
  <w:style w:type="paragraph" w:customStyle="1" w:styleId="DefaultLTGliederung3">
    <w:name w:val="Default~LT~Gliederung 3"/>
    <w:basedOn w:val="DefaultLTGliederung2"/>
    <w:uiPriority w:val="99"/>
    <w:rsid w:val="00BD1EA3"/>
    <w:pPr>
      <w:spacing w:before="120"/>
      <w:ind w:hanging="360"/>
    </w:pPr>
    <w:rPr>
      <w:sz w:val="48"/>
    </w:rPr>
  </w:style>
  <w:style w:type="character" w:customStyle="1" w:styleId="WW8Num29z2">
    <w:name w:val="WW8Num29z2"/>
    <w:uiPriority w:val="99"/>
    <w:rsid w:val="00BD1EA3"/>
    <w:rPr>
      <w:rFonts w:ascii="Wingdings" w:hAnsi="Wingdings"/>
    </w:rPr>
  </w:style>
  <w:style w:type="paragraph" w:customStyle="1" w:styleId="Title2">
    <w:name w:val="Title2"/>
    <w:basedOn w:val="Normal"/>
    <w:uiPriority w:val="99"/>
    <w:rsid w:val="00BD1EA3"/>
    <w:pPr>
      <w:spacing w:before="57" w:after="57" w:line="240" w:lineRule="auto"/>
      <w:ind w:right="113"/>
      <w:jc w:val="center"/>
    </w:pPr>
    <w:rPr>
      <w:rFonts w:eastAsia="Times New Roman" w:cs="Times New Roman"/>
      <w:sz w:val="20"/>
      <w:szCs w:val="20"/>
    </w:rPr>
  </w:style>
  <w:style w:type="paragraph" w:customStyle="1" w:styleId="Objectwithshadow">
    <w:name w:val="Object with shadow"/>
    <w:basedOn w:val="Normal"/>
    <w:uiPriority w:val="99"/>
    <w:rsid w:val="00BD1EA3"/>
    <w:pPr>
      <w:spacing w:after="0" w:line="240" w:lineRule="auto"/>
      <w:jc w:val="left"/>
    </w:pPr>
    <w:rPr>
      <w:rFonts w:eastAsia="Times New Roman" w:cs="Times New Roman"/>
      <w:sz w:val="20"/>
      <w:szCs w:val="20"/>
    </w:rPr>
  </w:style>
  <w:style w:type="character" w:customStyle="1" w:styleId="WW-DefaultParagraphFont111">
    <w:name w:val="WW-Default Paragraph Font111"/>
    <w:uiPriority w:val="99"/>
    <w:rsid w:val="00BD1EA3"/>
  </w:style>
  <w:style w:type="paragraph" w:customStyle="1" w:styleId="EndnoteText1">
    <w:name w:val="Endnote Text1"/>
    <w:basedOn w:val="Normal"/>
    <w:link w:val="EndnoteTextChar"/>
    <w:uiPriority w:val="99"/>
    <w:rsid w:val="00BD1EA3"/>
    <w:pPr>
      <w:spacing w:after="0" w:line="240" w:lineRule="auto"/>
      <w:jc w:val="left"/>
    </w:pPr>
    <w:rPr>
      <w:rFonts w:ascii="Calibri" w:hAnsi="Calibri"/>
      <w:sz w:val="20"/>
    </w:rPr>
  </w:style>
  <w:style w:type="paragraph" w:customStyle="1" w:styleId="DefaultLTGliederung5">
    <w:name w:val="Default~LT~Gliederung 5"/>
    <w:basedOn w:val="DefaultLTGliederung4"/>
    <w:uiPriority w:val="99"/>
    <w:rsid w:val="00BD1EA3"/>
  </w:style>
  <w:style w:type="paragraph" w:customStyle="1" w:styleId="Heading61">
    <w:name w:val="Heading 61"/>
    <w:basedOn w:val="Normal"/>
    <w:next w:val="Normal"/>
    <w:link w:val="Heading6Char8f1b4abc-b9fa-452b-a0a4-2d7aacd8a2ae"/>
    <w:uiPriority w:val="9"/>
    <w:qFormat/>
    <w:rsid w:val="00BD1EA3"/>
    <w:pPr>
      <w:keepNext/>
      <w:keepLines/>
      <w:spacing w:before="200" w:after="0" w:line="240" w:lineRule="auto"/>
      <w:jc w:val="left"/>
    </w:pPr>
    <w:rPr>
      <w:rFonts w:ascii="Cambria" w:eastAsia="SimSun" w:hAnsi="Cambria"/>
      <w:i/>
      <w:color w:val="244160"/>
      <w:sz w:val="20"/>
      <w:szCs w:val="20"/>
    </w:rPr>
  </w:style>
  <w:style w:type="paragraph" w:customStyle="1" w:styleId="Blue3">
    <w:name w:val="Blue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DefaultLTUntertitel">
    <w:name w:val="Default~LT~Untertitel"/>
    <w:uiPriority w:val="99"/>
    <w:rsid w:val="00BD1EA3"/>
    <w:pPr>
      <w:tabs>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60" w:after="0" w:line="240" w:lineRule="auto"/>
      <w:ind w:left="540" w:hanging="540"/>
      <w:jc w:val="center"/>
    </w:pPr>
    <w:rPr>
      <w:rFonts w:ascii="DejaVu Sans" w:eastAsia="DejaVu Sans" w:hAnsi="DejaVu Sans" w:cs="Times New Roman"/>
      <w:color w:val="FFFFFF"/>
      <w:sz w:val="64"/>
      <w:szCs w:val="20"/>
    </w:rPr>
  </w:style>
  <w:style w:type="paragraph" w:customStyle="1" w:styleId="Green1">
    <w:name w:val="Green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8Num29z0">
    <w:name w:val="WW8Num29z0"/>
    <w:uiPriority w:val="99"/>
    <w:rsid w:val="00BD1EA3"/>
    <w:rPr>
      <w:rFonts w:ascii="Symbol" w:hAnsi="Symbol"/>
    </w:rPr>
  </w:style>
  <w:style w:type="character" w:customStyle="1" w:styleId="WW8Num5z1">
    <w:name w:val="WW8Num5z1"/>
    <w:uiPriority w:val="99"/>
    <w:rsid w:val="00BD1EA3"/>
    <w:rPr>
      <w:rFonts w:ascii="Courier New" w:hAnsi="Courier New" w:cs="Courier New"/>
    </w:rPr>
  </w:style>
  <w:style w:type="paragraph" w:customStyle="1" w:styleId="Heading41">
    <w:name w:val="Heading 41"/>
    <w:basedOn w:val="Normal"/>
    <w:next w:val="Normal"/>
    <w:link w:val="Heading4Char875d0f00-a3c4-4f9e-b0b1-ba229d0776a0"/>
    <w:uiPriority w:val="9"/>
    <w:qFormat/>
    <w:rsid w:val="00BD1EA3"/>
    <w:pPr>
      <w:keepNext/>
      <w:keepLines/>
      <w:spacing w:before="200" w:after="0" w:line="240" w:lineRule="auto"/>
      <w:jc w:val="left"/>
    </w:pPr>
    <w:rPr>
      <w:rFonts w:ascii="Cambria" w:eastAsia="SimSun" w:hAnsi="Cambria"/>
      <w:b/>
      <w:i/>
      <w:color w:val="4F81BD"/>
      <w:sz w:val="22"/>
    </w:rPr>
  </w:style>
  <w:style w:type="character" w:customStyle="1" w:styleId="WW8Num9z2">
    <w:name w:val="WW8Num9z2"/>
    <w:uiPriority w:val="99"/>
    <w:rsid w:val="00BD1EA3"/>
    <w:rPr>
      <w:rFonts w:ascii="Wingdings" w:hAnsi="Wingdings"/>
    </w:rPr>
  </w:style>
  <w:style w:type="paragraph" w:customStyle="1" w:styleId="Outline8">
    <w:name w:val="Outline 8"/>
    <w:basedOn w:val="Outline7"/>
    <w:uiPriority w:val="99"/>
    <w:rsid w:val="00BD1EA3"/>
  </w:style>
  <w:style w:type="character" w:customStyle="1" w:styleId="WW8Num9z1">
    <w:name w:val="WW8Num9z1"/>
    <w:uiPriority w:val="99"/>
    <w:rsid w:val="00BD1EA3"/>
    <w:rPr>
      <w:rFonts w:ascii="Courier New" w:hAnsi="Courier New" w:cs="Courier New"/>
    </w:rPr>
  </w:style>
  <w:style w:type="character" w:styleId="IntenseReference">
    <w:name w:val="Intense Reference"/>
    <w:basedOn w:val="DefaultParagraphFont"/>
    <w:uiPriority w:val="32"/>
    <w:qFormat/>
    <w:rsid w:val="00BD1EA3"/>
    <w:rPr>
      <w:b/>
      <w:smallCaps/>
      <w:color w:val="C0504D"/>
      <w:spacing w:val="5"/>
      <w:u w:val="single"/>
    </w:rPr>
  </w:style>
  <w:style w:type="paragraph" w:customStyle="1" w:styleId="Green3">
    <w:name w:val="Green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DefaultLTNotizen">
    <w:name w:val="Default~LT~Notizen"/>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after="0" w:line="240" w:lineRule="auto"/>
    </w:pPr>
    <w:rPr>
      <w:rFonts w:ascii="DejaVu Sans" w:eastAsia="DejaVu Sans" w:hAnsi="DejaVu Sans" w:cs="Times New Roman"/>
      <w:color w:val="000000"/>
      <w:sz w:val="24"/>
      <w:szCs w:val="20"/>
    </w:rPr>
  </w:style>
  <w:style w:type="paragraph" w:customStyle="1" w:styleId="DefaultLTGliederung4">
    <w:name w:val="Default~LT~Gliederung 4"/>
    <w:basedOn w:val="DefaultLTGliederung3"/>
    <w:uiPriority w:val="99"/>
    <w:rsid w:val="00BD1EA3"/>
    <w:pPr>
      <w:spacing w:before="100"/>
      <w:ind w:left="2520"/>
    </w:pPr>
    <w:rPr>
      <w:sz w:val="40"/>
    </w:rPr>
  </w:style>
  <w:style w:type="paragraph" w:customStyle="1" w:styleId="Heading11">
    <w:name w:val="Heading 11"/>
    <w:basedOn w:val="Normal"/>
    <w:next w:val="Normal"/>
    <w:link w:val="Heading1Charb25c8c25-b620-49b4-a13b-7780f2ca3c69"/>
    <w:uiPriority w:val="9"/>
    <w:qFormat/>
    <w:rsid w:val="00BD1EA3"/>
    <w:pPr>
      <w:keepNext/>
      <w:keepLines/>
      <w:spacing w:before="480" w:after="0" w:line="240" w:lineRule="auto"/>
      <w:jc w:val="left"/>
    </w:pPr>
    <w:rPr>
      <w:rFonts w:ascii="Cambria" w:eastAsia="SimSun" w:hAnsi="Cambria"/>
      <w:b/>
      <w:color w:val="376291"/>
      <w:sz w:val="28"/>
      <w:szCs w:val="20"/>
    </w:rPr>
  </w:style>
  <w:style w:type="paragraph" w:customStyle="1" w:styleId="Outline6">
    <w:name w:val="Outline 6"/>
    <w:basedOn w:val="Outline5"/>
    <w:uiPriority w:val="99"/>
    <w:rsid w:val="00BD1EA3"/>
  </w:style>
  <w:style w:type="paragraph" w:customStyle="1" w:styleId="Seetang1">
    <w:name w:val="Seetang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Objectwitharrow">
    <w:name w:val="Object with arrow"/>
    <w:basedOn w:val="Normal"/>
    <w:uiPriority w:val="99"/>
    <w:rsid w:val="00BD1EA3"/>
    <w:pPr>
      <w:spacing w:after="0" w:line="240" w:lineRule="auto"/>
      <w:jc w:val="left"/>
    </w:pPr>
    <w:rPr>
      <w:rFonts w:eastAsia="Times New Roman" w:cs="Times New Roman"/>
      <w:sz w:val="20"/>
      <w:szCs w:val="20"/>
    </w:rPr>
  </w:style>
  <w:style w:type="paragraph" w:customStyle="1" w:styleId="Lightblue2">
    <w:name w:val="Lightblue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Absatz-Standardschriftart1">
    <w:name w:val="WW-Absatz-Standardschriftart1"/>
    <w:uiPriority w:val="99"/>
    <w:rsid w:val="00BD1EA3"/>
  </w:style>
  <w:style w:type="character" w:styleId="Emphasis">
    <w:name w:val="Emphasis"/>
    <w:basedOn w:val="DefaultParagraphFont"/>
    <w:uiPriority w:val="20"/>
    <w:qFormat/>
    <w:rsid w:val="00BD1EA3"/>
    <w:rPr>
      <w:i/>
    </w:rPr>
  </w:style>
  <w:style w:type="paragraph" w:customStyle="1" w:styleId="Sun3">
    <w:name w:val="Sun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Absatz-Standardschriftart11111111">
    <w:name w:val="WW-Absatz-Standardschriftart11111111"/>
    <w:uiPriority w:val="99"/>
    <w:rsid w:val="00BD1EA3"/>
  </w:style>
  <w:style w:type="character" w:customStyle="1" w:styleId="HeaderChar951ffc09-b9eb-4fa3-af3d-ab3fab5c8f16">
    <w:name w:val="Header Char_951ffc09-b9eb-4fa3-af3d-ab3fab5c8f16"/>
    <w:basedOn w:val="WW-DefaultParagraphFont111"/>
    <w:uiPriority w:val="99"/>
    <w:rsid w:val="00BD1EA3"/>
  </w:style>
  <w:style w:type="character" w:customStyle="1" w:styleId="Heading5Char9ca46238-9fa9-4a73-8898-583049e49836">
    <w:name w:val="Heading 5 Char_9ca46238-9fa9-4a73-8898-583049e49836"/>
    <w:basedOn w:val="DefaultParagraphFont"/>
    <w:link w:val="Heading51"/>
    <w:uiPriority w:val="9"/>
    <w:rsid w:val="00BD1EA3"/>
    <w:rPr>
      <w:rFonts w:ascii="Cambria" w:eastAsia="SimSun" w:hAnsi="Cambria"/>
      <w:color w:val="244160"/>
    </w:rPr>
  </w:style>
  <w:style w:type="paragraph" w:customStyle="1" w:styleId="Index">
    <w:name w:val="Index"/>
    <w:basedOn w:val="Normal"/>
    <w:uiPriority w:val="99"/>
    <w:rsid w:val="00BD1EA3"/>
    <w:pPr>
      <w:spacing w:after="0" w:line="240" w:lineRule="auto"/>
      <w:jc w:val="left"/>
    </w:pPr>
    <w:rPr>
      <w:rFonts w:eastAsia="Times New Roman" w:cs="Times New Roman"/>
      <w:sz w:val="20"/>
      <w:szCs w:val="20"/>
    </w:rPr>
  </w:style>
  <w:style w:type="paragraph" w:customStyle="1" w:styleId="Text">
    <w:name w:val="Text"/>
    <w:basedOn w:val="Caption1"/>
    <w:uiPriority w:val="99"/>
    <w:rsid w:val="00BD1EA3"/>
  </w:style>
  <w:style w:type="character" w:customStyle="1" w:styleId="WW8Num8z1">
    <w:name w:val="WW8Num8z1"/>
    <w:uiPriority w:val="99"/>
    <w:rsid w:val="00BD1EA3"/>
    <w:rPr>
      <w:rFonts w:ascii="Courier New" w:hAnsi="Courier New" w:cs="Courier New"/>
    </w:rPr>
  </w:style>
  <w:style w:type="paragraph" w:customStyle="1" w:styleId="Lightblue3">
    <w:name w:val="Lightblue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DimensionLine">
    <w:name w:val="Dimension Line"/>
    <w:basedOn w:val="Normal"/>
    <w:uiPriority w:val="99"/>
    <w:rsid w:val="00BD1EA3"/>
    <w:pPr>
      <w:spacing w:after="0" w:line="240" w:lineRule="auto"/>
      <w:jc w:val="left"/>
    </w:pPr>
    <w:rPr>
      <w:rFonts w:eastAsia="Times New Roman" w:cs="Times New Roman"/>
      <w:sz w:val="20"/>
      <w:szCs w:val="20"/>
    </w:rPr>
  </w:style>
  <w:style w:type="character" w:customStyle="1" w:styleId="PlainTextChar">
    <w:name w:val="Plain Text Char"/>
    <w:basedOn w:val="DefaultParagraphFont"/>
    <w:link w:val="PlainText"/>
    <w:uiPriority w:val="99"/>
    <w:rsid w:val="00BD1EA3"/>
    <w:rPr>
      <w:rFonts w:ascii="Courier New" w:hAnsi="Courier New" w:cs="Courier New"/>
      <w:sz w:val="21"/>
    </w:rPr>
  </w:style>
  <w:style w:type="character" w:customStyle="1" w:styleId="WW8Num5z0">
    <w:name w:val="WW8Num5z0"/>
    <w:uiPriority w:val="99"/>
    <w:rsid w:val="00BD1EA3"/>
    <w:rPr>
      <w:rFonts w:ascii="Symbol" w:hAnsi="Symbol"/>
    </w:rPr>
  </w:style>
  <w:style w:type="character" w:styleId="FollowedHyperlink">
    <w:name w:val="FollowedHyperlink"/>
    <w:basedOn w:val="WW-DefaultParagraphFont1"/>
    <w:uiPriority w:val="99"/>
    <w:rsid w:val="00BD1EA3"/>
    <w:rPr>
      <w:color w:val="800080"/>
      <w:u w:val="single"/>
    </w:rPr>
  </w:style>
  <w:style w:type="paragraph" w:customStyle="1" w:styleId="FootnoteText1">
    <w:name w:val="Footnote Text1"/>
    <w:basedOn w:val="Normal"/>
    <w:link w:val="FootnoteTextChar"/>
    <w:uiPriority w:val="99"/>
    <w:rsid w:val="00BD1EA3"/>
    <w:pPr>
      <w:spacing w:after="0" w:line="240" w:lineRule="auto"/>
      <w:jc w:val="left"/>
    </w:pPr>
    <w:rPr>
      <w:rFonts w:eastAsia="Times New Roman" w:cs="Times New Roman"/>
      <w:sz w:val="20"/>
      <w:szCs w:val="20"/>
    </w:rPr>
  </w:style>
  <w:style w:type="character" w:customStyle="1" w:styleId="Heading3Char7c645ed5-a6ad-4aec-ba8f-5afb5d182117">
    <w:name w:val="Heading 3 Char_7c645ed5-a6ad-4aec-ba8f-5afb5d182117"/>
    <w:basedOn w:val="DefaultParagraphFont"/>
    <w:link w:val="Heading31"/>
    <w:uiPriority w:val="9"/>
    <w:rsid w:val="00BD1EA3"/>
    <w:rPr>
      <w:rFonts w:ascii="Cambria" w:eastAsia="SimSun" w:hAnsi="Cambria"/>
      <w:b/>
      <w:color w:val="4F81BD"/>
    </w:rPr>
  </w:style>
  <w:style w:type="character" w:customStyle="1" w:styleId="FooterChare5032e08-99a7-4ebb-ac2c-41a07bffa412">
    <w:name w:val="Footer Char_e5032e08-99a7-4ebb-ac2c-41a07bffa412"/>
    <w:basedOn w:val="WW-DefaultParagraphFont111"/>
    <w:uiPriority w:val="99"/>
    <w:rsid w:val="00BD1EA3"/>
  </w:style>
  <w:style w:type="paragraph" w:customStyle="1" w:styleId="Caption1">
    <w:name w:val="Caption1"/>
    <w:basedOn w:val="Normal"/>
    <w:uiPriority w:val="99"/>
    <w:qFormat/>
    <w:rsid w:val="00BD1EA3"/>
    <w:pPr>
      <w:spacing w:before="120" w:after="120" w:line="240" w:lineRule="auto"/>
      <w:jc w:val="left"/>
    </w:pPr>
    <w:rPr>
      <w:rFonts w:eastAsia="Times New Roman" w:cs="Times New Roman"/>
      <w:i/>
      <w:szCs w:val="20"/>
    </w:rPr>
  </w:style>
  <w:style w:type="paragraph" w:styleId="List">
    <w:name w:val="List"/>
    <w:basedOn w:val="BodyText"/>
    <w:uiPriority w:val="99"/>
    <w:rsid w:val="00BD1EA3"/>
    <w:pPr>
      <w:spacing w:after="120" w:line="240" w:lineRule="auto"/>
      <w:jc w:val="left"/>
    </w:pPr>
    <w:rPr>
      <w:rFonts w:eastAsia="Times New Roman"/>
      <w:sz w:val="20"/>
      <w:szCs w:val="20"/>
    </w:rPr>
  </w:style>
  <w:style w:type="paragraph" w:customStyle="1" w:styleId="Background">
    <w:name w:val="Background"/>
    <w:uiPriority w:val="99"/>
    <w:rsid w:val="00BD1EA3"/>
    <w:pPr>
      <w:spacing w:after="0" w:line="240" w:lineRule="auto"/>
      <w:jc w:val="center"/>
    </w:pPr>
    <w:rPr>
      <w:rFonts w:ascii="Liberation Serif" w:eastAsia="DejaVu Sans" w:hAnsi="Liberation Serif" w:cs="Times New Roman"/>
      <w:sz w:val="24"/>
      <w:szCs w:val="20"/>
    </w:rPr>
  </w:style>
  <w:style w:type="character" w:customStyle="1" w:styleId="EndnoteReference1">
    <w:name w:val="Endnote Reference1"/>
    <w:basedOn w:val="DefaultParagraphFont"/>
    <w:uiPriority w:val="99"/>
    <w:rsid w:val="00BD1EA3"/>
    <w:rPr>
      <w:vertAlign w:val="superscript"/>
    </w:rPr>
  </w:style>
  <w:style w:type="paragraph" w:customStyle="1" w:styleId="Lightblue1">
    <w:name w:val="Lightblue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Outline7">
    <w:name w:val="Outline 7"/>
    <w:basedOn w:val="Outline6"/>
    <w:uiPriority w:val="99"/>
    <w:rsid w:val="00BD1EA3"/>
  </w:style>
  <w:style w:type="paragraph" w:customStyle="1" w:styleId="WW-Title1">
    <w:name w:val="WW-Title1"/>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center"/>
    </w:pPr>
    <w:rPr>
      <w:rFonts w:ascii="DejaVu Sans" w:eastAsia="DejaVu Sans" w:hAnsi="DejaVu Sans" w:cs="Times New Roman"/>
      <w:color w:val="B7E7FF"/>
      <w:sz w:val="88"/>
      <w:szCs w:val="20"/>
    </w:rPr>
  </w:style>
  <w:style w:type="paragraph" w:customStyle="1" w:styleId="Gray2">
    <w:name w:val="Gray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styleId="Subtitle">
    <w:name w:val="Subtitle"/>
    <w:basedOn w:val="Heading"/>
    <w:next w:val="BodyText"/>
    <w:link w:val="SubtitleChar"/>
    <w:uiPriority w:val="99"/>
    <w:qFormat/>
    <w:rsid w:val="00BD1EA3"/>
    <w:pPr>
      <w:jc w:val="center"/>
    </w:pPr>
    <w:rPr>
      <w:i/>
    </w:rPr>
  </w:style>
  <w:style w:type="character" w:customStyle="1" w:styleId="SubtitleChar">
    <w:name w:val="Subtitle Char"/>
    <w:basedOn w:val="DefaultParagraphFont"/>
    <w:link w:val="Subtitle"/>
    <w:uiPriority w:val="99"/>
    <w:rsid w:val="00BD1EA3"/>
    <w:rPr>
      <w:rFonts w:ascii="Liberation Sans" w:eastAsia="Times New Roman" w:hAnsi="Liberation Sans" w:cs="DejaVu Sans"/>
      <w:i/>
      <w:sz w:val="28"/>
      <w:szCs w:val="20"/>
    </w:rPr>
  </w:style>
  <w:style w:type="character" w:customStyle="1" w:styleId="WW-Absatz-Standardschriftart11">
    <w:name w:val="WW-Absatz-Standardschriftart11"/>
    <w:uiPriority w:val="99"/>
    <w:rsid w:val="00BD1EA3"/>
  </w:style>
  <w:style w:type="character" w:customStyle="1" w:styleId="Heading8Char03e20d51-922d-4a1d-89f4-0119eb919ffb">
    <w:name w:val="Heading 8 Char_03e20d51-922d-4a1d-89f4-0119eb919ffb"/>
    <w:basedOn w:val="DefaultParagraphFont"/>
    <w:link w:val="Heading81"/>
    <w:uiPriority w:val="9"/>
    <w:rsid w:val="00BD1EA3"/>
    <w:rPr>
      <w:rFonts w:ascii="Cambria" w:eastAsia="SimSun" w:hAnsi="Cambria"/>
      <w:color w:val="404040"/>
      <w:sz w:val="20"/>
    </w:rPr>
  </w:style>
  <w:style w:type="character" w:customStyle="1" w:styleId="Heading9Charc485efc3-2bec-42c6-9d56-3b7f42ee38e3">
    <w:name w:val="Heading 9 Char_c485efc3-2bec-42c6-9d56-3b7f42ee38e3"/>
    <w:basedOn w:val="DefaultParagraphFont"/>
    <w:link w:val="Heading91"/>
    <w:uiPriority w:val="9"/>
    <w:rsid w:val="00BD1EA3"/>
    <w:rPr>
      <w:rFonts w:ascii="Cambria" w:eastAsia="SimSun" w:hAnsi="Cambria"/>
      <w:i/>
      <w:color w:val="404040"/>
      <w:sz w:val="20"/>
    </w:rPr>
  </w:style>
  <w:style w:type="character" w:customStyle="1" w:styleId="WW-DefaultParagraphFont1">
    <w:name w:val="WW-Default Paragraph Font1"/>
    <w:uiPriority w:val="99"/>
    <w:rsid w:val="00BD1EA3"/>
  </w:style>
  <w:style w:type="character" w:customStyle="1" w:styleId="WW-Absatz-Standardschriftart111111">
    <w:name w:val="WW-Absatz-Standardschriftart111111"/>
    <w:uiPriority w:val="99"/>
    <w:rsid w:val="00BD1EA3"/>
  </w:style>
  <w:style w:type="paragraph" w:customStyle="1" w:styleId="Turquise2">
    <w:name w:val="Turquise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Orange3">
    <w:name w:val="Orange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Heading71">
    <w:name w:val="Heading 71"/>
    <w:basedOn w:val="Normal"/>
    <w:next w:val="Normal"/>
    <w:link w:val="Heading7Char83a5fd22-cf02-460a-acc4-1d06c3009e1f"/>
    <w:uiPriority w:val="9"/>
    <w:qFormat/>
    <w:rsid w:val="00BD1EA3"/>
    <w:pPr>
      <w:keepNext/>
      <w:keepLines/>
      <w:spacing w:before="200" w:after="0" w:line="240" w:lineRule="auto"/>
      <w:jc w:val="left"/>
    </w:pPr>
    <w:rPr>
      <w:rFonts w:ascii="Cambria" w:eastAsia="SimSun" w:hAnsi="Cambria"/>
      <w:i/>
      <w:color w:val="404040"/>
      <w:sz w:val="20"/>
      <w:szCs w:val="20"/>
    </w:rPr>
  </w:style>
  <w:style w:type="character" w:customStyle="1" w:styleId="Heading6Char8f1b4abc-b9fa-452b-a0a4-2d7aacd8a2ae">
    <w:name w:val="Heading 6 Char_8f1b4abc-b9fa-452b-a0a4-2d7aacd8a2ae"/>
    <w:basedOn w:val="DefaultParagraphFont"/>
    <w:link w:val="Heading61"/>
    <w:uiPriority w:val="9"/>
    <w:rsid w:val="00BD1EA3"/>
    <w:rPr>
      <w:rFonts w:ascii="Cambria" w:eastAsia="SimSun" w:hAnsi="Cambria"/>
      <w:i/>
      <w:color w:val="244160"/>
      <w:sz w:val="20"/>
      <w:szCs w:val="20"/>
    </w:rPr>
  </w:style>
  <w:style w:type="character" w:customStyle="1" w:styleId="WW-Absatz-Standardschriftart111111111">
    <w:name w:val="WW-Absatz-Standardschriftart111111111"/>
    <w:uiPriority w:val="99"/>
    <w:rsid w:val="00BD1EA3"/>
  </w:style>
  <w:style w:type="character" w:customStyle="1" w:styleId="WW8Num8z2">
    <w:name w:val="WW8Num8z2"/>
    <w:uiPriority w:val="99"/>
    <w:rsid w:val="00BD1EA3"/>
    <w:rPr>
      <w:rFonts w:ascii="Wingdings" w:hAnsi="Wingdings"/>
    </w:rPr>
  </w:style>
  <w:style w:type="character" w:customStyle="1" w:styleId="Author0">
    <w:name w:val="Author"/>
    <w:basedOn w:val="DefaultParagraphFont"/>
    <w:uiPriority w:val="99"/>
    <w:rsid w:val="00BD1EA3"/>
  </w:style>
  <w:style w:type="paragraph" w:customStyle="1" w:styleId="Heading21">
    <w:name w:val="Heading 21"/>
    <w:basedOn w:val="Normal"/>
    <w:next w:val="Normal"/>
    <w:link w:val="Heading2Char9c6916a9-6a73-4a05-a42e-b9e121aeb043"/>
    <w:uiPriority w:val="9"/>
    <w:qFormat/>
    <w:rsid w:val="00BD1EA3"/>
    <w:pPr>
      <w:keepNext/>
      <w:keepLines/>
      <w:spacing w:before="200" w:after="0" w:line="240" w:lineRule="auto"/>
      <w:jc w:val="left"/>
    </w:pPr>
    <w:rPr>
      <w:rFonts w:ascii="Cambria" w:eastAsia="SimSun" w:hAnsi="Cambria"/>
      <w:b/>
      <w:color w:val="4F81BD"/>
      <w:sz w:val="26"/>
      <w:szCs w:val="20"/>
    </w:rPr>
  </w:style>
  <w:style w:type="character" w:customStyle="1" w:styleId="WW8Num5z2">
    <w:name w:val="WW8Num5z2"/>
    <w:uiPriority w:val="99"/>
    <w:rsid w:val="00BD1EA3"/>
    <w:rPr>
      <w:rFonts w:ascii="Wingdings" w:hAnsi="Wingdings"/>
    </w:rPr>
  </w:style>
  <w:style w:type="character" w:customStyle="1" w:styleId="NumberingSymbols">
    <w:name w:val="Numbering Symbols"/>
    <w:uiPriority w:val="99"/>
    <w:rsid w:val="00BD1EA3"/>
  </w:style>
  <w:style w:type="character" w:styleId="BookTitle">
    <w:name w:val="Book Title"/>
    <w:basedOn w:val="DefaultParagraphFont"/>
    <w:uiPriority w:val="33"/>
    <w:qFormat/>
    <w:rsid w:val="00BD1EA3"/>
    <w:rPr>
      <w:b/>
      <w:smallCaps/>
      <w:spacing w:val="5"/>
    </w:rPr>
  </w:style>
  <w:style w:type="character" w:customStyle="1" w:styleId="WW8Num29z1">
    <w:name w:val="WW8Num29z1"/>
    <w:uiPriority w:val="99"/>
    <w:rsid w:val="00BD1EA3"/>
    <w:rPr>
      <w:rFonts w:ascii="Courier New" w:hAnsi="Courier New" w:cs="Courier New"/>
    </w:rPr>
  </w:style>
  <w:style w:type="character" w:customStyle="1" w:styleId="WW-Absatz-Standardschriftart">
    <w:name w:val="WW-Absatz-Standardschriftart"/>
    <w:uiPriority w:val="99"/>
    <w:rsid w:val="00BD1EA3"/>
  </w:style>
  <w:style w:type="paragraph" w:customStyle="1" w:styleId="Notes">
    <w:name w:val="Notes"/>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after="0" w:line="240" w:lineRule="auto"/>
    </w:pPr>
    <w:rPr>
      <w:rFonts w:ascii="DejaVu Sans" w:eastAsia="DejaVu Sans" w:hAnsi="DejaVu Sans" w:cs="Times New Roman"/>
      <w:color w:val="000000"/>
      <w:sz w:val="24"/>
      <w:szCs w:val="20"/>
    </w:rPr>
  </w:style>
  <w:style w:type="paragraph" w:customStyle="1" w:styleId="WW-Title">
    <w:name w:val="WW-Title"/>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center"/>
    </w:pPr>
    <w:rPr>
      <w:rFonts w:ascii="DejaVu Sans" w:eastAsia="DejaVu Sans" w:hAnsi="DejaVu Sans" w:cs="Times New Roman"/>
      <w:color w:val="B7E7FF"/>
      <w:sz w:val="88"/>
      <w:szCs w:val="20"/>
    </w:rPr>
  </w:style>
  <w:style w:type="paragraph" w:customStyle="1" w:styleId="Heading91">
    <w:name w:val="Heading 91"/>
    <w:basedOn w:val="Normal"/>
    <w:next w:val="Normal"/>
    <w:link w:val="Heading9Charc485efc3-2bec-42c6-9d56-3b7f42ee38e3"/>
    <w:uiPriority w:val="9"/>
    <w:qFormat/>
    <w:rsid w:val="00BD1EA3"/>
    <w:pPr>
      <w:keepNext/>
      <w:keepLines/>
      <w:spacing w:before="200" w:after="0" w:line="240" w:lineRule="auto"/>
      <w:jc w:val="left"/>
    </w:pPr>
    <w:rPr>
      <w:rFonts w:ascii="Cambria" w:eastAsia="SimSun" w:hAnsi="Cambria"/>
      <w:i/>
      <w:color w:val="404040"/>
      <w:sz w:val="20"/>
    </w:rPr>
  </w:style>
  <w:style w:type="character" w:customStyle="1" w:styleId="Heading7Char83a5fd22-cf02-460a-acc4-1d06c3009e1f">
    <w:name w:val="Heading 7 Char_83a5fd22-cf02-460a-acc4-1d06c3009e1f"/>
    <w:basedOn w:val="DefaultParagraphFont"/>
    <w:link w:val="Heading71"/>
    <w:uiPriority w:val="9"/>
    <w:rsid w:val="00BD1EA3"/>
    <w:rPr>
      <w:rFonts w:ascii="Cambria" w:eastAsia="SimSun" w:hAnsi="Cambria"/>
      <w:i/>
      <w:color w:val="404040"/>
      <w:sz w:val="20"/>
      <w:szCs w:val="20"/>
    </w:rPr>
  </w:style>
  <w:style w:type="paragraph" w:customStyle="1" w:styleId="Yellow1">
    <w:name w:val="Yellow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DefaultLTTitel">
    <w:name w:val="Default~LT~Titel"/>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center"/>
    </w:pPr>
    <w:rPr>
      <w:rFonts w:ascii="DejaVu Sans" w:eastAsia="DejaVu Sans" w:hAnsi="DejaVu Sans" w:cs="Times New Roman"/>
      <w:color w:val="B7E7FF"/>
      <w:sz w:val="88"/>
      <w:szCs w:val="20"/>
    </w:rPr>
  </w:style>
  <w:style w:type="paragraph" w:styleId="Quote">
    <w:name w:val="Quote"/>
    <w:basedOn w:val="Normal"/>
    <w:next w:val="Normal"/>
    <w:link w:val="QuoteChar"/>
    <w:uiPriority w:val="29"/>
    <w:qFormat/>
    <w:rsid w:val="00BD1EA3"/>
    <w:pPr>
      <w:spacing w:after="0" w:line="240" w:lineRule="auto"/>
      <w:jc w:val="left"/>
    </w:pPr>
    <w:rPr>
      <w:rFonts w:eastAsia="Times New Roman" w:cs="Times New Roman"/>
      <w:i/>
      <w:color w:val="000000"/>
      <w:sz w:val="20"/>
      <w:szCs w:val="20"/>
    </w:rPr>
  </w:style>
  <w:style w:type="character" w:customStyle="1" w:styleId="QuoteChar">
    <w:name w:val="Quote Char"/>
    <w:basedOn w:val="DefaultParagraphFont"/>
    <w:link w:val="Quote"/>
    <w:uiPriority w:val="29"/>
    <w:rsid w:val="00BD1EA3"/>
    <w:rPr>
      <w:rFonts w:ascii="Times New Roman" w:eastAsia="Times New Roman" w:hAnsi="Times New Roman" w:cs="Times New Roman"/>
      <w:i/>
      <w:color w:val="000000"/>
      <w:sz w:val="20"/>
      <w:szCs w:val="20"/>
    </w:rPr>
  </w:style>
  <w:style w:type="paragraph" w:customStyle="1" w:styleId="Turquise1">
    <w:name w:val="Turquise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Heading10">
    <w:name w:val="Heading1"/>
    <w:basedOn w:val="Normal"/>
    <w:uiPriority w:val="99"/>
    <w:rsid w:val="00BD1EA3"/>
    <w:pPr>
      <w:spacing w:before="238" w:after="119" w:line="240" w:lineRule="auto"/>
      <w:jc w:val="left"/>
    </w:pPr>
    <w:rPr>
      <w:rFonts w:eastAsia="Times New Roman" w:cs="Times New Roman"/>
      <w:sz w:val="20"/>
      <w:szCs w:val="20"/>
    </w:rPr>
  </w:style>
  <w:style w:type="character" w:customStyle="1" w:styleId="FootnoteReference1">
    <w:name w:val="Footnote Reference1"/>
    <w:basedOn w:val="DefaultParagraphFont"/>
    <w:uiPriority w:val="99"/>
    <w:rsid w:val="00BD1EA3"/>
    <w:rPr>
      <w:vertAlign w:val="superscript"/>
    </w:rPr>
  </w:style>
  <w:style w:type="character" w:customStyle="1" w:styleId="WW8Num20z0">
    <w:name w:val="WW8Num20z0"/>
    <w:uiPriority w:val="99"/>
    <w:rsid w:val="00BD1EA3"/>
    <w:rPr>
      <w:b/>
      <w:u w:val="single"/>
    </w:rPr>
  </w:style>
  <w:style w:type="paragraph" w:customStyle="1" w:styleId="Outline2">
    <w:name w:val="Outline 2"/>
    <w:basedOn w:val="Outline1"/>
    <w:uiPriority w:val="99"/>
    <w:rsid w:val="00BD1EA3"/>
    <w:pPr>
      <w:spacing w:before="139"/>
      <w:ind w:hanging="450"/>
    </w:pPr>
    <w:rPr>
      <w:sz w:val="56"/>
    </w:rPr>
  </w:style>
  <w:style w:type="paragraph" w:customStyle="1" w:styleId="Blue1">
    <w:name w:val="Blue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styleId="SubtleReference">
    <w:name w:val="Subtle Reference"/>
    <w:basedOn w:val="DefaultParagraphFont"/>
    <w:uiPriority w:val="31"/>
    <w:qFormat/>
    <w:rsid w:val="00BD1EA3"/>
    <w:rPr>
      <w:smallCaps/>
      <w:color w:val="C0504D"/>
      <w:u w:val="single"/>
    </w:rPr>
  </w:style>
  <w:style w:type="paragraph" w:customStyle="1" w:styleId="Green2">
    <w:name w:val="Green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DefaultLTHintergrundobjekte">
    <w:name w:val="Default~LT~Hintergrundobjekte"/>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DejaVu Sans" w:eastAsia="DejaVu Sans" w:hAnsi="DejaVu Sans" w:cs="Times New Roman"/>
      <w:color w:val="FFFFFF"/>
      <w:sz w:val="36"/>
      <w:szCs w:val="20"/>
    </w:rPr>
  </w:style>
  <w:style w:type="character" w:customStyle="1" w:styleId="Heading2Char9c6916a9-6a73-4a05-a42e-b9e121aeb043">
    <w:name w:val="Heading 2 Char_9c6916a9-6a73-4a05-a42e-b9e121aeb043"/>
    <w:basedOn w:val="DefaultParagraphFont"/>
    <w:link w:val="Heading21"/>
    <w:uiPriority w:val="9"/>
    <w:rsid w:val="00BD1EA3"/>
    <w:rPr>
      <w:rFonts w:ascii="Cambria" w:eastAsia="SimSun" w:hAnsi="Cambria"/>
      <w:b/>
      <w:color w:val="4F81BD"/>
      <w:sz w:val="26"/>
      <w:szCs w:val="20"/>
    </w:rPr>
  </w:style>
  <w:style w:type="character" w:customStyle="1" w:styleId="WW8Num22z0">
    <w:name w:val="WW8Num22z0"/>
    <w:uiPriority w:val="99"/>
    <w:rsid w:val="00BD1EA3"/>
    <w:rPr>
      <w:b/>
    </w:rPr>
  </w:style>
  <w:style w:type="paragraph" w:customStyle="1" w:styleId="Earth3">
    <w:name w:val="Earth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FootnoteTextChar">
    <w:name w:val="Footnote Text Char"/>
    <w:basedOn w:val="DefaultParagraphFont"/>
    <w:link w:val="FootnoteText1"/>
    <w:uiPriority w:val="99"/>
    <w:rsid w:val="00BD1EA3"/>
    <w:rPr>
      <w:rFonts w:ascii="Times New Roman" w:eastAsia="Times New Roman" w:hAnsi="Times New Roman" w:cs="Times New Roman"/>
      <w:sz w:val="20"/>
      <w:szCs w:val="20"/>
    </w:rPr>
  </w:style>
  <w:style w:type="character" w:customStyle="1" w:styleId="IntenseQuoteChar">
    <w:name w:val="Intense Quote Char"/>
    <w:basedOn w:val="DefaultParagraphFont"/>
    <w:link w:val="IntenseQuote"/>
    <w:uiPriority w:val="30"/>
    <w:rsid w:val="00BD1EA3"/>
    <w:rPr>
      <w:b/>
      <w:i/>
      <w:color w:val="4F81BD"/>
    </w:rPr>
  </w:style>
  <w:style w:type="paragraph" w:customStyle="1" w:styleId="DefaultLTGliederung2">
    <w:name w:val="Default~LT~Gliederung 2"/>
    <w:basedOn w:val="DefaultLTGliederung1"/>
    <w:uiPriority w:val="99"/>
    <w:rsid w:val="00BD1EA3"/>
    <w:pPr>
      <w:spacing w:before="139"/>
      <w:ind w:hanging="450"/>
    </w:pPr>
    <w:rPr>
      <w:sz w:val="56"/>
    </w:rPr>
  </w:style>
  <w:style w:type="paragraph" w:customStyle="1" w:styleId="Earth1">
    <w:name w:val="Earth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styleId="BodyTextFirstIndent">
    <w:name w:val="Body Text First Indent"/>
    <w:basedOn w:val="BodyText"/>
    <w:link w:val="BodyTextFirstIndentChar"/>
    <w:uiPriority w:val="99"/>
    <w:rsid w:val="00BD1EA3"/>
    <w:pPr>
      <w:spacing w:after="120" w:line="240" w:lineRule="auto"/>
      <w:ind w:firstLine="283"/>
      <w:jc w:val="left"/>
    </w:pPr>
    <w:rPr>
      <w:rFonts w:eastAsia="Times New Roman"/>
      <w:sz w:val="20"/>
      <w:szCs w:val="20"/>
    </w:rPr>
  </w:style>
  <w:style w:type="character" w:customStyle="1" w:styleId="BodyTextFirstIndentChar">
    <w:name w:val="Body Text First Indent Char"/>
    <w:basedOn w:val="BodyTextChar"/>
    <w:link w:val="BodyTextFirstIndent"/>
    <w:uiPriority w:val="99"/>
    <w:rsid w:val="00BD1EA3"/>
    <w:rPr>
      <w:rFonts w:ascii="Times New Roman" w:eastAsia="Times New Roman" w:hAnsi="Times New Roman" w:cs="Times New Roman"/>
      <w:sz w:val="20"/>
      <w:szCs w:val="20"/>
    </w:rPr>
  </w:style>
  <w:style w:type="character" w:customStyle="1" w:styleId="WW-Absatz-Standardschriftart1111111">
    <w:name w:val="WW-Absatz-Standardschriftart1111111"/>
    <w:uiPriority w:val="99"/>
    <w:rsid w:val="00BD1EA3"/>
  </w:style>
  <w:style w:type="paragraph" w:customStyle="1" w:styleId="Title1">
    <w:name w:val="Title1"/>
    <w:basedOn w:val="Normal"/>
    <w:uiPriority w:val="99"/>
    <w:rsid w:val="00BD1EA3"/>
    <w:pPr>
      <w:spacing w:after="0" w:line="240" w:lineRule="auto"/>
      <w:jc w:val="center"/>
    </w:pPr>
    <w:rPr>
      <w:rFonts w:eastAsia="Times New Roman" w:cs="Times New Roman"/>
      <w:sz w:val="20"/>
      <w:szCs w:val="20"/>
    </w:rPr>
  </w:style>
  <w:style w:type="character" w:customStyle="1" w:styleId="WW8Num8z0">
    <w:name w:val="WW8Num8z0"/>
    <w:uiPriority w:val="99"/>
    <w:rsid w:val="00BD1EA3"/>
    <w:rPr>
      <w:rFonts w:ascii="Symbol" w:hAnsi="Symbol"/>
    </w:rPr>
  </w:style>
  <w:style w:type="character" w:customStyle="1" w:styleId="WW8Num23z0">
    <w:name w:val="WW8Num23z0"/>
    <w:uiPriority w:val="99"/>
    <w:rsid w:val="00BD1EA3"/>
    <w:rPr>
      <w:b/>
    </w:rPr>
  </w:style>
  <w:style w:type="paragraph" w:customStyle="1" w:styleId="Yellow2">
    <w:name w:val="Yellow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styleId="SubtleEmphasis">
    <w:name w:val="Subtle Emphasis"/>
    <w:basedOn w:val="DefaultParagraphFont"/>
    <w:uiPriority w:val="19"/>
    <w:qFormat/>
    <w:rsid w:val="00BD1EA3"/>
    <w:rPr>
      <w:i/>
      <w:color w:val="808080"/>
    </w:rPr>
  </w:style>
  <w:style w:type="paragraph" w:customStyle="1" w:styleId="Heading">
    <w:name w:val="Heading"/>
    <w:basedOn w:val="Normal"/>
    <w:next w:val="BodyText"/>
    <w:uiPriority w:val="99"/>
    <w:rsid w:val="00BD1EA3"/>
    <w:pPr>
      <w:keepNext/>
      <w:spacing w:before="240" w:after="120" w:line="240" w:lineRule="auto"/>
      <w:jc w:val="left"/>
    </w:pPr>
    <w:rPr>
      <w:rFonts w:ascii="Liberation Sans" w:eastAsia="Times New Roman" w:hAnsi="Liberation Sans" w:cs="DejaVu Sans"/>
      <w:sz w:val="28"/>
      <w:szCs w:val="20"/>
    </w:rPr>
  </w:style>
  <w:style w:type="paragraph" w:customStyle="1" w:styleId="DefaultLTGliederung6">
    <w:name w:val="Default~LT~Gliederung 6"/>
    <w:basedOn w:val="DefaultLTGliederung5"/>
    <w:uiPriority w:val="99"/>
    <w:rsid w:val="00BD1EA3"/>
  </w:style>
  <w:style w:type="paragraph" w:customStyle="1" w:styleId="Heading20">
    <w:name w:val="Heading2"/>
    <w:basedOn w:val="Normal"/>
    <w:uiPriority w:val="99"/>
    <w:rsid w:val="00BD1EA3"/>
    <w:pPr>
      <w:spacing w:before="238" w:after="119" w:line="240" w:lineRule="auto"/>
      <w:jc w:val="left"/>
    </w:pPr>
    <w:rPr>
      <w:rFonts w:eastAsia="Times New Roman" w:cs="Times New Roman"/>
      <w:sz w:val="20"/>
      <w:szCs w:val="20"/>
    </w:rPr>
  </w:style>
  <w:style w:type="paragraph" w:styleId="PlainText">
    <w:name w:val="Plain Text"/>
    <w:basedOn w:val="Normal"/>
    <w:link w:val="PlainTextChar"/>
    <w:uiPriority w:val="99"/>
    <w:rsid w:val="00BD1EA3"/>
    <w:pPr>
      <w:spacing w:after="0" w:line="240" w:lineRule="auto"/>
      <w:jc w:val="left"/>
    </w:pPr>
    <w:rPr>
      <w:rFonts w:ascii="Courier New" w:hAnsi="Courier New" w:cs="Courier New"/>
      <w:sz w:val="21"/>
    </w:rPr>
  </w:style>
  <w:style w:type="character" w:customStyle="1" w:styleId="PlainTextChar1">
    <w:name w:val="Plain Text Char1"/>
    <w:basedOn w:val="DefaultParagraphFont"/>
    <w:uiPriority w:val="99"/>
    <w:semiHidden/>
    <w:rsid w:val="00BD1EA3"/>
    <w:rPr>
      <w:rFonts w:ascii="Consolas" w:hAnsi="Consolas" w:cs="Consolas"/>
      <w:sz w:val="21"/>
      <w:szCs w:val="21"/>
    </w:rPr>
  </w:style>
  <w:style w:type="paragraph" w:customStyle="1" w:styleId="Outline5">
    <w:name w:val="Outline 5"/>
    <w:basedOn w:val="Outline4"/>
    <w:uiPriority w:val="99"/>
    <w:rsid w:val="00BD1EA3"/>
  </w:style>
  <w:style w:type="character" w:customStyle="1" w:styleId="Heading1Charb25c8c25-b620-49b4-a13b-7780f2ca3c69">
    <w:name w:val="Heading 1 Char_b25c8c25-b620-49b4-a13b-7780f2ca3c69"/>
    <w:basedOn w:val="DefaultParagraphFont"/>
    <w:link w:val="Heading11"/>
    <w:uiPriority w:val="9"/>
    <w:rsid w:val="00BD1EA3"/>
    <w:rPr>
      <w:rFonts w:ascii="Cambria" w:eastAsia="SimSun" w:hAnsi="Cambria"/>
      <w:b/>
      <w:color w:val="376291"/>
      <w:sz w:val="28"/>
      <w:szCs w:val="20"/>
    </w:rPr>
  </w:style>
  <w:style w:type="paragraph" w:customStyle="1" w:styleId="Sun1">
    <w:name w:val="Sun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Outline4">
    <w:name w:val="Outline 4"/>
    <w:basedOn w:val="Outline3"/>
    <w:uiPriority w:val="99"/>
    <w:rsid w:val="00BD1EA3"/>
    <w:pPr>
      <w:spacing w:before="100"/>
      <w:ind w:left="2520"/>
    </w:pPr>
    <w:rPr>
      <w:sz w:val="40"/>
    </w:rPr>
  </w:style>
  <w:style w:type="character" w:customStyle="1" w:styleId="TitleChar4da428ba-863e-4fb6-a8ea-2ee7ba673031">
    <w:name w:val="Title Char_4da428ba-863e-4fb6-a8ea-2ee7ba673031"/>
    <w:basedOn w:val="DefaultParagraphFont"/>
    <w:uiPriority w:val="10"/>
    <w:rsid w:val="00BD1EA3"/>
    <w:rPr>
      <w:rFonts w:ascii="Cambria" w:eastAsia="SimSun" w:hAnsi="Cambria" w:cs="SimSun"/>
      <w:color w:val="17375D"/>
      <w:spacing w:val="5"/>
      <w:sz w:val="52"/>
    </w:rPr>
  </w:style>
  <w:style w:type="paragraph" w:customStyle="1" w:styleId="Seetang3">
    <w:name w:val="Seetang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EnvelopeAddress1">
    <w:name w:val="Envelope Address1"/>
    <w:basedOn w:val="Normal"/>
    <w:uiPriority w:val="99"/>
    <w:rsid w:val="00BD1EA3"/>
    <w:pPr>
      <w:spacing w:after="0" w:line="240" w:lineRule="auto"/>
      <w:ind w:left="2880"/>
      <w:jc w:val="left"/>
    </w:pPr>
    <w:rPr>
      <w:rFonts w:ascii="Cambria" w:eastAsia="SimSun" w:hAnsi="Cambria"/>
      <w:szCs w:val="20"/>
    </w:rPr>
  </w:style>
  <w:style w:type="paragraph" w:customStyle="1" w:styleId="Outline9">
    <w:name w:val="Outline 9"/>
    <w:basedOn w:val="Outline8"/>
    <w:uiPriority w:val="99"/>
    <w:rsid w:val="00BD1EA3"/>
  </w:style>
  <w:style w:type="paragraph" w:customStyle="1" w:styleId="EnvelopeReturn1">
    <w:name w:val="Envelope Return1"/>
    <w:basedOn w:val="Normal"/>
    <w:uiPriority w:val="99"/>
    <w:rsid w:val="00BD1EA3"/>
    <w:pPr>
      <w:spacing w:after="0" w:line="240" w:lineRule="auto"/>
      <w:jc w:val="left"/>
    </w:pPr>
    <w:rPr>
      <w:rFonts w:ascii="Cambria" w:eastAsia="SimSun" w:hAnsi="Cambria"/>
      <w:sz w:val="20"/>
      <w:szCs w:val="20"/>
    </w:rPr>
  </w:style>
  <w:style w:type="character" w:customStyle="1" w:styleId="WW-Absatz-Standardschriftart1111">
    <w:name w:val="WW-Absatz-Standardschriftart1111"/>
    <w:uiPriority w:val="99"/>
    <w:rsid w:val="00BD1EA3"/>
  </w:style>
  <w:style w:type="character" w:customStyle="1" w:styleId="WW-Absatz-Standardschriftart11111">
    <w:name w:val="WW-Absatz-Standardschriftart11111"/>
    <w:uiPriority w:val="99"/>
    <w:rsid w:val="00BD1EA3"/>
  </w:style>
  <w:style w:type="paragraph" w:customStyle="1" w:styleId="Orange2">
    <w:name w:val="Orange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Sun2">
    <w:name w:val="Sun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Objectwithoutfill">
    <w:name w:val="Object without fill"/>
    <w:basedOn w:val="Normal"/>
    <w:uiPriority w:val="99"/>
    <w:rsid w:val="00BD1EA3"/>
    <w:pPr>
      <w:spacing w:after="0" w:line="240" w:lineRule="auto"/>
      <w:jc w:val="left"/>
    </w:pPr>
    <w:rPr>
      <w:rFonts w:eastAsia="Times New Roman" w:cs="Times New Roman"/>
      <w:sz w:val="20"/>
      <w:szCs w:val="20"/>
    </w:rPr>
  </w:style>
  <w:style w:type="character" w:customStyle="1" w:styleId="WW8Num9z0">
    <w:name w:val="WW8Num9z0"/>
    <w:uiPriority w:val="99"/>
    <w:rsid w:val="00BD1EA3"/>
    <w:rPr>
      <w:rFonts w:ascii="Symbol" w:hAnsi="Symbol"/>
    </w:rPr>
  </w:style>
  <w:style w:type="paragraph" w:customStyle="1" w:styleId="Orange1">
    <w:name w:val="Orange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styleId="IntenseEmphasis">
    <w:name w:val="Intense Emphasis"/>
    <w:basedOn w:val="DefaultParagraphFont"/>
    <w:uiPriority w:val="21"/>
    <w:qFormat/>
    <w:rsid w:val="00BD1EA3"/>
    <w:rPr>
      <w:b/>
      <w:i/>
      <w:color w:val="4F81BD"/>
    </w:rPr>
  </w:style>
  <w:style w:type="paragraph" w:customStyle="1" w:styleId="Turquise3">
    <w:name w:val="Turquise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DefaultParagraphFont">
    <w:name w:val="WW-Default Paragraph Font"/>
    <w:uiPriority w:val="99"/>
    <w:rsid w:val="00BD1EA3"/>
  </w:style>
  <w:style w:type="character" w:customStyle="1" w:styleId="WW-Absatz-Standardschriftart111">
    <w:name w:val="WW-Absatz-Standardschriftart111"/>
    <w:uiPriority w:val="99"/>
    <w:rsid w:val="00BD1EA3"/>
  </w:style>
  <w:style w:type="paragraph" w:customStyle="1" w:styleId="Footer1">
    <w:name w:val="Footer1"/>
    <w:basedOn w:val="Normal"/>
    <w:uiPriority w:val="99"/>
    <w:rsid w:val="00BD1EA3"/>
    <w:pPr>
      <w:tabs>
        <w:tab w:val="center" w:pos="4680"/>
        <w:tab w:val="right" w:pos="9360"/>
      </w:tabs>
      <w:spacing w:after="0" w:line="100" w:lineRule="atLeast"/>
      <w:jc w:val="left"/>
    </w:pPr>
    <w:rPr>
      <w:rFonts w:eastAsia="Times New Roman" w:cs="Times New Roman"/>
      <w:sz w:val="20"/>
      <w:szCs w:val="20"/>
    </w:rPr>
  </w:style>
  <w:style w:type="paragraph" w:customStyle="1" w:styleId="Heading81">
    <w:name w:val="Heading 81"/>
    <w:basedOn w:val="Normal"/>
    <w:next w:val="Normal"/>
    <w:link w:val="Heading8Char03e20d51-922d-4a1d-89f4-0119eb919ffb"/>
    <w:uiPriority w:val="9"/>
    <w:qFormat/>
    <w:rsid w:val="00BD1EA3"/>
    <w:pPr>
      <w:keepNext/>
      <w:keepLines/>
      <w:spacing w:before="200" w:after="0" w:line="240" w:lineRule="auto"/>
      <w:jc w:val="left"/>
    </w:pPr>
    <w:rPr>
      <w:rFonts w:ascii="Cambria" w:eastAsia="SimSun" w:hAnsi="Cambria"/>
      <w:color w:val="404040"/>
      <w:sz w:val="20"/>
    </w:rPr>
  </w:style>
  <w:style w:type="paragraph" w:customStyle="1" w:styleId="Seetang2">
    <w:name w:val="Seetang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Yellow3">
    <w:name w:val="Yellow3"/>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Backgroundobjects">
    <w:name w:val="Background objects"/>
    <w:uiPriority w:val="99"/>
    <w:rsid w:val="00BD1E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pPr>
    <w:rPr>
      <w:rFonts w:ascii="DejaVu Sans" w:eastAsia="DejaVu Sans" w:hAnsi="DejaVu Sans" w:cs="Times New Roman"/>
      <w:color w:val="FFFFFF"/>
      <w:sz w:val="36"/>
      <w:szCs w:val="20"/>
    </w:rPr>
  </w:style>
  <w:style w:type="paragraph" w:customStyle="1" w:styleId="Heading51">
    <w:name w:val="Heading 51"/>
    <w:basedOn w:val="Normal"/>
    <w:next w:val="Normal"/>
    <w:link w:val="Heading5Char9ca46238-9fa9-4a73-8898-583049e49836"/>
    <w:uiPriority w:val="9"/>
    <w:qFormat/>
    <w:rsid w:val="00BD1EA3"/>
    <w:pPr>
      <w:keepNext/>
      <w:keepLines/>
      <w:spacing w:before="200" w:after="0" w:line="240" w:lineRule="auto"/>
      <w:jc w:val="left"/>
    </w:pPr>
    <w:rPr>
      <w:rFonts w:ascii="Cambria" w:eastAsia="SimSun" w:hAnsi="Cambria"/>
      <w:color w:val="244160"/>
      <w:sz w:val="22"/>
    </w:rPr>
  </w:style>
  <w:style w:type="paragraph" w:customStyle="1" w:styleId="Outline1">
    <w:name w:val="Outline 1"/>
    <w:uiPriority w:val="99"/>
    <w:rsid w:val="00BD1EA3"/>
    <w:pPr>
      <w:tabs>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60" w:after="0" w:line="240" w:lineRule="auto"/>
      <w:ind w:left="540" w:hanging="540"/>
    </w:pPr>
    <w:rPr>
      <w:rFonts w:ascii="DejaVu Sans" w:eastAsia="DejaVu Sans" w:hAnsi="DejaVu Sans" w:cs="Times New Roman"/>
      <w:color w:val="FFFFFF"/>
      <w:sz w:val="64"/>
      <w:szCs w:val="20"/>
    </w:rPr>
  </w:style>
  <w:style w:type="paragraph" w:customStyle="1" w:styleId="Bw2">
    <w:name w:val="Bw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customStyle="1" w:styleId="Textbodyjustified">
    <w:name w:val="Text body justified"/>
    <w:basedOn w:val="Normal"/>
    <w:uiPriority w:val="99"/>
    <w:rsid w:val="00BD1EA3"/>
    <w:pPr>
      <w:spacing w:after="0" w:line="240" w:lineRule="auto"/>
      <w:jc w:val="left"/>
    </w:pPr>
    <w:rPr>
      <w:rFonts w:eastAsia="Times New Roman" w:cs="Times New Roman"/>
      <w:sz w:val="20"/>
      <w:szCs w:val="20"/>
    </w:rPr>
  </w:style>
  <w:style w:type="paragraph" w:customStyle="1" w:styleId="DefaultLTGliederung7">
    <w:name w:val="Default~LT~Gliederung 7"/>
    <w:basedOn w:val="DefaultLTGliederung6"/>
    <w:uiPriority w:val="99"/>
    <w:rsid w:val="00BD1EA3"/>
  </w:style>
  <w:style w:type="paragraph" w:customStyle="1" w:styleId="Heading31">
    <w:name w:val="Heading 31"/>
    <w:basedOn w:val="Normal"/>
    <w:next w:val="Normal"/>
    <w:link w:val="Heading3Char7c645ed5-a6ad-4aec-ba8f-5afb5d182117"/>
    <w:uiPriority w:val="9"/>
    <w:qFormat/>
    <w:rsid w:val="00BD1EA3"/>
    <w:pPr>
      <w:keepNext/>
      <w:keepLines/>
      <w:spacing w:before="200" w:after="0" w:line="240" w:lineRule="auto"/>
      <w:jc w:val="left"/>
    </w:pPr>
    <w:rPr>
      <w:rFonts w:ascii="Cambria" w:eastAsia="SimSun" w:hAnsi="Cambria"/>
      <w:b/>
      <w:color w:val="4F81BD"/>
      <w:sz w:val="22"/>
    </w:rPr>
  </w:style>
  <w:style w:type="paragraph" w:customStyle="1" w:styleId="DefaultLTGliederung1">
    <w:name w:val="Default~LT~Gliederung 1"/>
    <w:uiPriority w:val="99"/>
    <w:rsid w:val="00BD1EA3"/>
    <w:pPr>
      <w:tabs>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60" w:after="0" w:line="240" w:lineRule="auto"/>
      <w:ind w:left="540" w:hanging="540"/>
    </w:pPr>
    <w:rPr>
      <w:rFonts w:ascii="DejaVu Sans" w:eastAsia="DejaVu Sans" w:hAnsi="DejaVu Sans" w:cs="Times New Roman"/>
      <w:color w:val="FFFFFF"/>
      <w:sz w:val="64"/>
      <w:szCs w:val="20"/>
    </w:rPr>
  </w:style>
  <w:style w:type="character" w:customStyle="1" w:styleId="Absatz-Standardschriftart">
    <w:name w:val="Absatz-Standardschriftart"/>
    <w:uiPriority w:val="99"/>
    <w:rsid w:val="00BD1EA3"/>
  </w:style>
  <w:style w:type="paragraph" w:customStyle="1" w:styleId="Gray1">
    <w:name w:val="Gray1"/>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character" w:customStyle="1" w:styleId="WW-DefaultParagraphFont11">
    <w:name w:val="WW-Default Paragraph Font11"/>
    <w:uiPriority w:val="99"/>
    <w:rsid w:val="00BD1EA3"/>
  </w:style>
  <w:style w:type="paragraph" w:customStyle="1" w:styleId="DefaultLTHintergrund">
    <w:name w:val="Default~LT~Hintergrund"/>
    <w:uiPriority w:val="99"/>
    <w:rsid w:val="00BD1EA3"/>
    <w:pPr>
      <w:spacing w:after="0" w:line="240" w:lineRule="auto"/>
      <w:jc w:val="center"/>
    </w:pPr>
    <w:rPr>
      <w:rFonts w:ascii="Liberation Serif" w:eastAsia="DejaVu Sans" w:hAnsi="Liberation Serif" w:cs="Times New Roman"/>
      <w:sz w:val="24"/>
      <w:szCs w:val="20"/>
    </w:rPr>
  </w:style>
  <w:style w:type="paragraph" w:customStyle="1" w:styleId="Earth2">
    <w:name w:val="Earth2"/>
    <w:basedOn w:val="Default"/>
    <w:uiPriority w:val="99"/>
    <w:rsid w:val="00BD1EA3"/>
    <w:pPr>
      <w:autoSpaceDE/>
      <w:autoSpaceDN/>
      <w:adjustRightInd/>
      <w:spacing w:line="200" w:lineRule="atLeast"/>
    </w:pPr>
    <w:rPr>
      <w:rFonts w:ascii="DejaVu Sans" w:eastAsia="DejaVu Sans" w:hAnsi="DejaVu Sans"/>
      <w:color w:val="auto"/>
      <w:sz w:val="36"/>
      <w:szCs w:val="20"/>
      <w:lang w:val="en-US"/>
    </w:rPr>
  </w:style>
  <w:style w:type="paragraph" w:styleId="IntenseQuote">
    <w:name w:val="Intense Quote"/>
    <w:basedOn w:val="Normal"/>
    <w:next w:val="Normal"/>
    <w:link w:val="IntenseQuoteChar"/>
    <w:uiPriority w:val="30"/>
    <w:qFormat/>
    <w:rsid w:val="00BD1EA3"/>
    <w:pPr>
      <w:pBdr>
        <w:bottom w:val="single" w:sz="4" w:space="0" w:color="4F81BD"/>
      </w:pBdr>
      <w:spacing w:before="200" w:after="280" w:line="240" w:lineRule="auto"/>
      <w:ind w:left="936" w:right="936"/>
      <w:jc w:val="left"/>
    </w:pPr>
    <w:rPr>
      <w:rFonts w:ascii="Calibri" w:hAnsi="Calibri"/>
      <w:b/>
      <w:i/>
      <w:color w:val="4F81BD"/>
      <w:sz w:val="22"/>
    </w:rPr>
  </w:style>
  <w:style w:type="character" w:customStyle="1" w:styleId="IntenseQuoteChar1">
    <w:name w:val="Intense Quote Char1"/>
    <w:basedOn w:val="DefaultParagraphFont"/>
    <w:uiPriority w:val="30"/>
    <w:rsid w:val="00BD1EA3"/>
    <w:rPr>
      <w:rFonts w:ascii="Times New Roman" w:hAnsi="Times New Roman"/>
      <w:b/>
      <w:bCs/>
      <w:i/>
      <w:iCs/>
      <w:color w:val="4F81BD" w:themeColor="accent1"/>
      <w:sz w:val="24"/>
    </w:rPr>
  </w:style>
  <w:style w:type="paragraph" w:customStyle="1" w:styleId="Header1">
    <w:name w:val="Header1"/>
    <w:basedOn w:val="Normal"/>
    <w:uiPriority w:val="99"/>
    <w:rsid w:val="00BD1EA3"/>
    <w:pPr>
      <w:tabs>
        <w:tab w:val="center" w:pos="4680"/>
        <w:tab w:val="right" w:pos="9360"/>
      </w:tabs>
      <w:spacing w:after="0" w:line="100" w:lineRule="atLeast"/>
      <w:jc w:val="left"/>
    </w:pPr>
    <w:rPr>
      <w:rFonts w:eastAsia="Times New Roman" w:cs="Times New Roman"/>
      <w:sz w:val="20"/>
      <w:szCs w:val="20"/>
    </w:rPr>
  </w:style>
  <w:style w:type="paragraph" w:customStyle="1" w:styleId="DefaultLTGliederung8">
    <w:name w:val="Default~LT~Gliederung 8"/>
    <w:basedOn w:val="DefaultLTGliederung7"/>
    <w:uiPriority w:val="99"/>
    <w:rsid w:val="00BD1EA3"/>
  </w:style>
  <w:style w:type="table" w:styleId="LightShading-Accent2">
    <w:name w:val="Light Shading Accent 2"/>
    <w:basedOn w:val="TableNormal"/>
    <w:uiPriority w:val="60"/>
    <w:rsid w:val="00E63CB3"/>
    <w:pPr>
      <w:spacing w:after="0" w:line="240" w:lineRule="auto"/>
    </w:pPr>
    <w:rPr>
      <w:rFonts w:asciiTheme="minorHAnsi" w:eastAsiaTheme="minorHAnsi" w:hAnsiTheme="minorHAnsi" w:cstheme="minorBid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swanthore.com/9292B/rem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BCA1E-AC93-4F94-92D2-E5B7E42C7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4437</Words>
  <Characters>25292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admin</cp:lastModifiedBy>
  <cp:revision>2</cp:revision>
  <cp:lastPrinted>2019-09-25T07:53:00Z</cp:lastPrinted>
  <dcterms:created xsi:type="dcterms:W3CDTF">2021-07-01T14:19:00Z</dcterms:created>
  <dcterms:modified xsi:type="dcterms:W3CDTF">2021-07-01T14:19:00Z</dcterms:modified>
</cp:coreProperties>
</file>